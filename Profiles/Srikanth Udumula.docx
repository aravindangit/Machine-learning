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762" w:rsidRPr="00093935" w:rsidRDefault="00862839" w:rsidP="0032643B">
      <w:pPr>
        <w:pStyle w:val="Heading"/>
        <w:spacing w:before="0"/>
        <w:rPr>
          <w:rFonts w:asciiTheme="minorHAnsi" w:hAnsiTheme="minorHAnsi" w:cs="Arial"/>
          <w:b/>
          <w:color w:val="002060"/>
          <w:sz w:val="22"/>
          <w:szCs w:val="22"/>
          <w:lang w:val="fr-FR"/>
        </w:rPr>
      </w:pPr>
      <w:r>
        <w:rPr>
          <w:rFonts w:asciiTheme="majorHAnsi" w:hAnsiTheme="majorHAnsi" w:cs="Arial"/>
          <w:b/>
          <w:bCs/>
          <w:color w:val="002060"/>
          <w:sz w:val="24"/>
          <w:szCs w:val="24"/>
          <w:lang w:val="pt-BR"/>
        </w:rPr>
        <w:t xml:space="preserve">Udumula </w:t>
      </w:r>
      <w:r w:rsidR="0091135C" w:rsidRPr="009C4F89">
        <w:rPr>
          <w:rFonts w:asciiTheme="majorHAnsi" w:hAnsiTheme="majorHAnsi" w:cs="Arial"/>
          <w:b/>
          <w:bCs/>
          <w:color w:val="002060"/>
          <w:sz w:val="24"/>
          <w:szCs w:val="24"/>
          <w:lang w:val="pt-BR"/>
        </w:rPr>
        <w:t>Srikanth</w:t>
      </w:r>
      <w:r w:rsidR="00E66590" w:rsidRPr="00093935">
        <w:rPr>
          <w:rFonts w:asciiTheme="minorHAnsi" w:hAnsiTheme="minorHAnsi" w:cs="Arial"/>
          <w:b/>
          <w:color w:val="002060"/>
          <w:sz w:val="22"/>
          <w:szCs w:val="22"/>
          <w:lang w:val="fr-FR"/>
        </w:rPr>
        <w:tab/>
      </w:r>
      <w:r w:rsidR="00E66590" w:rsidRPr="00093935">
        <w:rPr>
          <w:rFonts w:asciiTheme="minorHAnsi" w:hAnsiTheme="minorHAnsi" w:cs="Arial"/>
          <w:b/>
          <w:color w:val="002060"/>
          <w:sz w:val="22"/>
          <w:szCs w:val="22"/>
          <w:lang w:val="fr-FR"/>
        </w:rPr>
        <w:tab/>
      </w:r>
      <w:r w:rsidR="00E66590" w:rsidRPr="00093935">
        <w:rPr>
          <w:rFonts w:asciiTheme="minorHAnsi" w:hAnsiTheme="minorHAnsi" w:cs="Arial"/>
          <w:b/>
          <w:color w:val="002060"/>
          <w:sz w:val="22"/>
          <w:szCs w:val="22"/>
          <w:lang w:val="fr-FR"/>
        </w:rPr>
        <w:tab/>
      </w:r>
      <w:r w:rsidR="00E66590" w:rsidRPr="00093935">
        <w:rPr>
          <w:rFonts w:asciiTheme="minorHAnsi" w:hAnsiTheme="minorHAnsi" w:cs="Arial"/>
          <w:b/>
          <w:color w:val="002060"/>
          <w:sz w:val="22"/>
          <w:szCs w:val="22"/>
          <w:lang w:val="fr-FR"/>
        </w:rPr>
        <w:tab/>
      </w:r>
      <w:r w:rsidR="00E66590" w:rsidRPr="00093935">
        <w:rPr>
          <w:rFonts w:asciiTheme="minorHAnsi" w:hAnsiTheme="minorHAnsi" w:cs="Arial"/>
          <w:b/>
          <w:color w:val="002060"/>
          <w:sz w:val="22"/>
          <w:szCs w:val="22"/>
          <w:lang w:val="fr-FR"/>
        </w:rPr>
        <w:tab/>
      </w:r>
      <w:r w:rsidR="001D090A" w:rsidRPr="00093935">
        <w:rPr>
          <w:rFonts w:asciiTheme="minorHAnsi" w:hAnsiTheme="minorHAnsi" w:cs="Arial"/>
          <w:b/>
          <w:color w:val="002060"/>
          <w:sz w:val="22"/>
          <w:szCs w:val="22"/>
          <w:lang w:val="fr-FR"/>
        </w:rPr>
        <w:t xml:space="preserve">                       </w:t>
      </w:r>
      <w:r w:rsidR="00E66590" w:rsidRPr="00093935">
        <w:rPr>
          <w:rFonts w:asciiTheme="minorHAnsi" w:hAnsiTheme="minorHAnsi" w:cs="Arial"/>
          <w:b/>
          <w:color w:val="002060"/>
          <w:sz w:val="22"/>
          <w:szCs w:val="22"/>
          <w:lang w:val="fr-FR"/>
        </w:rPr>
        <w:tab/>
      </w:r>
      <w:r w:rsidR="001D090A" w:rsidRPr="00093935">
        <w:rPr>
          <w:rFonts w:asciiTheme="minorHAnsi" w:hAnsiTheme="minorHAnsi" w:cs="Arial"/>
          <w:b/>
          <w:color w:val="002060"/>
          <w:sz w:val="22"/>
          <w:szCs w:val="22"/>
          <w:lang w:val="fr-FR"/>
        </w:rPr>
        <w:t xml:space="preserve">       </w:t>
      </w:r>
      <w:r w:rsidR="00B0466D">
        <w:rPr>
          <w:rFonts w:asciiTheme="minorHAnsi" w:hAnsiTheme="minorHAnsi" w:cs="Arial"/>
          <w:b/>
          <w:color w:val="002060"/>
          <w:sz w:val="22"/>
          <w:szCs w:val="22"/>
          <w:lang w:val="fr-FR"/>
        </w:rPr>
        <w:t xml:space="preserve">                               </w:t>
      </w:r>
      <w:r w:rsidR="001D090A" w:rsidRPr="00093935">
        <w:rPr>
          <w:rFonts w:asciiTheme="minorHAnsi" w:hAnsiTheme="minorHAnsi" w:cs="Arial"/>
          <w:b/>
          <w:color w:val="002060"/>
          <w:sz w:val="22"/>
          <w:szCs w:val="22"/>
          <w:lang w:val="fr-FR"/>
        </w:rPr>
        <w:t xml:space="preserve"> </w:t>
      </w:r>
      <w:r w:rsidR="00DC7767" w:rsidRPr="00093935">
        <w:rPr>
          <w:rFonts w:asciiTheme="minorHAnsi" w:hAnsiTheme="minorHAnsi" w:cs="Arial"/>
          <w:color w:val="002060"/>
          <w:sz w:val="22"/>
          <w:szCs w:val="22"/>
          <w:lang w:val="fr-FR"/>
        </w:rPr>
        <w:t>Mobile:</w:t>
      </w:r>
      <w:r w:rsidR="00B0466D">
        <w:rPr>
          <w:rFonts w:asciiTheme="minorHAnsi" w:hAnsiTheme="minorHAnsi" w:cs="Arial"/>
          <w:color w:val="002060"/>
          <w:sz w:val="22"/>
          <w:szCs w:val="22"/>
          <w:lang w:val="fr-FR"/>
        </w:rPr>
        <w:t>+</w:t>
      </w:r>
      <w:r w:rsidR="00B4266D" w:rsidRPr="00B0466D">
        <w:rPr>
          <w:rFonts w:asciiTheme="minorHAnsi" w:hAnsiTheme="minorHAnsi" w:cs="Arial"/>
          <w:bCs/>
          <w:i/>
          <w:iCs/>
          <w:color w:val="002060"/>
          <w:sz w:val="22"/>
          <w:szCs w:val="22"/>
          <w:lang w:val="pt-BR"/>
        </w:rPr>
        <w:t>91-</w:t>
      </w:r>
      <w:r w:rsidR="00AE4125">
        <w:rPr>
          <w:rFonts w:asciiTheme="minorHAnsi" w:hAnsiTheme="minorHAnsi" w:cs="Arial"/>
          <w:bCs/>
          <w:i/>
          <w:iCs/>
          <w:color w:val="002060"/>
          <w:sz w:val="22"/>
          <w:szCs w:val="22"/>
          <w:lang w:val="pt-BR"/>
        </w:rPr>
        <w:t>9</w:t>
      </w:r>
      <w:r w:rsidR="005677CC">
        <w:rPr>
          <w:rFonts w:asciiTheme="minorHAnsi" w:hAnsiTheme="minorHAnsi" w:cs="Arial"/>
          <w:bCs/>
          <w:i/>
          <w:iCs/>
          <w:color w:val="002060"/>
          <w:sz w:val="22"/>
          <w:szCs w:val="22"/>
          <w:lang w:val="pt-BR"/>
        </w:rPr>
        <w:t>113638835</w:t>
      </w:r>
      <w:r w:rsidR="00B0466D">
        <w:rPr>
          <w:rFonts w:asciiTheme="minorHAnsi" w:hAnsiTheme="minorHAnsi" w:cs="Arial"/>
          <w:b/>
          <w:bCs/>
          <w:i/>
          <w:iCs/>
          <w:color w:val="002060"/>
          <w:sz w:val="22"/>
          <w:szCs w:val="22"/>
          <w:lang w:val="pt-BR"/>
        </w:rPr>
        <w:t>,</w:t>
      </w:r>
    </w:p>
    <w:p w:rsidR="006A7762" w:rsidRPr="00093935" w:rsidRDefault="001D090A" w:rsidP="001D090A">
      <w:pPr>
        <w:pStyle w:val="Heading"/>
        <w:spacing w:before="0" w:after="0"/>
        <w:rPr>
          <w:rFonts w:asciiTheme="minorHAnsi" w:hAnsiTheme="minorHAnsi" w:cs="Arial"/>
          <w:color w:val="002060"/>
          <w:sz w:val="22"/>
          <w:szCs w:val="22"/>
          <w:lang w:val="fr-FR"/>
        </w:rPr>
      </w:pPr>
      <w:r w:rsidRPr="00093935">
        <w:rPr>
          <w:rFonts w:asciiTheme="minorHAnsi" w:hAnsiTheme="minorHAnsi" w:cs="Arial"/>
          <w:color w:val="002060"/>
          <w:sz w:val="22"/>
          <w:szCs w:val="22"/>
          <w:lang w:val="fr-FR"/>
        </w:rPr>
        <w:tab/>
      </w:r>
      <w:r w:rsidRPr="00093935">
        <w:rPr>
          <w:rFonts w:asciiTheme="minorHAnsi" w:hAnsiTheme="minorHAnsi" w:cs="Arial"/>
          <w:color w:val="002060"/>
          <w:sz w:val="22"/>
          <w:szCs w:val="22"/>
          <w:lang w:val="fr-FR"/>
        </w:rPr>
        <w:tab/>
      </w:r>
      <w:r w:rsidRPr="00093935">
        <w:rPr>
          <w:rFonts w:asciiTheme="minorHAnsi" w:hAnsiTheme="minorHAnsi" w:cs="Arial"/>
          <w:color w:val="002060"/>
          <w:sz w:val="22"/>
          <w:szCs w:val="22"/>
          <w:lang w:val="fr-FR"/>
        </w:rPr>
        <w:tab/>
      </w:r>
      <w:r w:rsidRPr="00093935">
        <w:rPr>
          <w:rFonts w:asciiTheme="minorHAnsi" w:hAnsiTheme="minorHAnsi" w:cs="Arial"/>
          <w:color w:val="002060"/>
          <w:sz w:val="22"/>
          <w:szCs w:val="22"/>
          <w:lang w:val="fr-FR"/>
        </w:rPr>
        <w:tab/>
      </w:r>
      <w:r w:rsidRPr="00093935">
        <w:rPr>
          <w:rFonts w:asciiTheme="minorHAnsi" w:hAnsiTheme="minorHAnsi" w:cs="Arial"/>
          <w:color w:val="002060"/>
          <w:sz w:val="22"/>
          <w:szCs w:val="22"/>
          <w:lang w:val="fr-FR"/>
        </w:rPr>
        <w:tab/>
      </w:r>
      <w:r w:rsidRPr="00093935">
        <w:rPr>
          <w:rFonts w:asciiTheme="minorHAnsi" w:hAnsiTheme="minorHAnsi" w:cs="Arial"/>
          <w:color w:val="002060"/>
          <w:sz w:val="22"/>
          <w:szCs w:val="22"/>
          <w:lang w:val="fr-FR"/>
        </w:rPr>
        <w:tab/>
      </w:r>
      <w:r w:rsidRPr="00093935">
        <w:rPr>
          <w:rFonts w:asciiTheme="minorHAnsi" w:hAnsiTheme="minorHAnsi" w:cs="Arial"/>
          <w:color w:val="002060"/>
          <w:sz w:val="22"/>
          <w:szCs w:val="22"/>
          <w:lang w:val="fr-FR"/>
        </w:rPr>
        <w:tab/>
      </w:r>
      <w:r w:rsidRPr="00093935">
        <w:rPr>
          <w:rFonts w:asciiTheme="minorHAnsi" w:hAnsiTheme="minorHAnsi" w:cs="Arial"/>
          <w:color w:val="002060"/>
          <w:sz w:val="22"/>
          <w:szCs w:val="22"/>
          <w:lang w:val="fr-FR"/>
        </w:rPr>
        <w:tab/>
      </w:r>
      <w:r w:rsidR="0091135C">
        <w:rPr>
          <w:rFonts w:asciiTheme="minorHAnsi" w:hAnsiTheme="minorHAnsi" w:cs="Arial"/>
          <w:color w:val="002060"/>
          <w:sz w:val="22"/>
          <w:szCs w:val="22"/>
          <w:lang w:val="fr-FR"/>
        </w:rPr>
        <w:t xml:space="preserve">                            </w:t>
      </w:r>
      <w:r w:rsidR="00CC4207">
        <w:rPr>
          <w:rFonts w:asciiTheme="minorHAnsi" w:hAnsiTheme="minorHAnsi" w:cs="Arial"/>
          <w:color w:val="002060"/>
          <w:sz w:val="22"/>
          <w:szCs w:val="22"/>
          <w:lang w:val="fr-FR"/>
        </w:rPr>
        <w:t xml:space="preserve">        </w:t>
      </w:r>
      <w:r w:rsidR="006B07CA" w:rsidRPr="00093935">
        <w:rPr>
          <w:rFonts w:asciiTheme="minorHAnsi" w:hAnsiTheme="minorHAnsi" w:cs="Arial"/>
          <w:color w:val="002060"/>
          <w:sz w:val="22"/>
          <w:szCs w:val="22"/>
          <w:lang w:val="fr-FR"/>
        </w:rPr>
        <w:t>Mail Id</w:t>
      </w:r>
      <w:r w:rsidR="00A654F0" w:rsidRPr="00093935">
        <w:rPr>
          <w:rFonts w:asciiTheme="minorHAnsi" w:hAnsiTheme="minorHAnsi" w:cs="Arial"/>
          <w:color w:val="002060"/>
          <w:sz w:val="22"/>
          <w:szCs w:val="22"/>
          <w:lang w:val="fr-FR"/>
        </w:rPr>
        <w:t>:</w:t>
      </w:r>
      <w:r w:rsidR="00252E8E">
        <w:rPr>
          <w:rFonts w:asciiTheme="minorHAnsi" w:hAnsiTheme="minorHAnsi" w:cs="Arial"/>
          <w:color w:val="002060"/>
          <w:sz w:val="22"/>
          <w:szCs w:val="22"/>
          <w:lang w:val="pt-BR"/>
        </w:rPr>
        <w:t>s</w:t>
      </w:r>
      <w:r w:rsidR="00DD2C0A">
        <w:rPr>
          <w:rFonts w:asciiTheme="minorHAnsi" w:hAnsiTheme="minorHAnsi" w:cs="Arial"/>
          <w:color w:val="002060"/>
          <w:sz w:val="22"/>
          <w:szCs w:val="22"/>
          <w:lang w:val="pt-BR"/>
        </w:rPr>
        <w:t>rikanth11.reddy</w:t>
      </w:r>
      <w:r w:rsidR="00B4266D" w:rsidRPr="00B4266D">
        <w:rPr>
          <w:rFonts w:asciiTheme="minorHAnsi" w:hAnsiTheme="minorHAnsi" w:cs="Arial"/>
          <w:color w:val="002060"/>
          <w:sz w:val="22"/>
          <w:szCs w:val="22"/>
          <w:lang w:val="pt-BR"/>
        </w:rPr>
        <w:t>@gmail.com</w:t>
      </w:r>
    </w:p>
    <w:p w:rsidR="00A654F0" w:rsidRPr="00093935" w:rsidRDefault="00A654F0" w:rsidP="00A654F0">
      <w:pPr>
        <w:pStyle w:val="Heading"/>
        <w:spacing w:before="0" w:after="0"/>
        <w:rPr>
          <w:rFonts w:asciiTheme="minorHAnsi" w:hAnsiTheme="minorHAnsi" w:cs="Arial"/>
          <w:color w:val="002060"/>
          <w:sz w:val="22"/>
          <w:szCs w:val="22"/>
          <w:lang w:val="fr-FR"/>
        </w:rPr>
      </w:pPr>
    </w:p>
    <w:p w:rsidR="00B4266D" w:rsidRPr="001A7EB9" w:rsidRDefault="00B4266D" w:rsidP="00B4266D">
      <w:pPr>
        <w:shd w:val="clear" w:color="auto" w:fill="C0C0C0"/>
        <w:rPr>
          <w:rFonts w:asciiTheme="majorHAnsi" w:hAnsiTheme="majorHAnsi"/>
          <w:b/>
          <w:bCs/>
          <w:color w:val="002060"/>
        </w:rPr>
      </w:pPr>
      <w:r w:rsidRPr="001A7EB9">
        <w:rPr>
          <w:rFonts w:asciiTheme="majorHAnsi" w:hAnsiTheme="majorHAnsi"/>
          <w:b/>
          <w:bCs/>
          <w:color w:val="002060"/>
        </w:rPr>
        <w:t xml:space="preserve">Objective </w:t>
      </w:r>
    </w:p>
    <w:p w:rsidR="001A7EB9" w:rsidRDefault="001A7EB9" w:rsidP="00BD50D4">
      <w:pPr>
        <w:rPr>
          <w:rFonts w:asciiTheme="majorHAnsi" w:hAnsiTheme="majorHAnsi"/>
          <w:color w:val="002060"/>
        </w:rPr>
      </w:pPr>
    </w:p>
    <w:p w:rsidR="00B4266D" w:rsidRDefault="00B4266D" w:rsidP="00BD50D4">
      <w:pPr>
        <w:rPr>
          <w:rFonts w:asciiTheme="majorHAnsi" w:hAnsiTheme="majorHAnsi"/>
          <w:color w:val="002060"/>
        </w:rPr>
      </w:pPr>
      <w:r w:rsidRPr="001A7EB9">
        <w:rPr>
          <w:rFonts w:asciiTheme="majorHAnsi" w:hAnsiTheme="majorHAnsi"/>
          <w:color w:val="002060"/>
        </w:rPr>
        <w:t>Seeking a challenging position having a potential growth and requires analytical and technical skills to design and implement effective information systems.</w:t>
      </w:r>
    </w:p>
    <w:p w:rsidR="001A7EB9" w:rsidRPr="001A7EB9" w:rsidRDefault="001A7EB9" w:rsidP="00BD50D4">
      <w:pPr>
        <w:rPr>
          <w:rFonts w:asciiTheme="majorHAnsi" w:hAnsiTheme="majorHAnsi"/>
          <w:color w:val="002060"/>
        </w:rPr>
      </w:pPr>
    </w:p>
    <w:p w:rsidR="00B4266D" w:rsidRPr="0026783D" w:rsidRDefault="00B4266D" w:rsidP="00A977EC">
      <w:pPr>
        <w:shd w:val="clear" w:color="auto" w:fill="C0C0C0"/>
        <w:rPr>
          <w:rFonts w:asciiTheme="majorHAnsi" w:hAnsiTheme="majorHAnsi"/>
          <w:b/>
          <w:bCs/>
          <w:color w:val="002060"/>
        </w:rPr>
      </w:pPr>
      <w:r w:rsidRPr="0026783D">
        <w:rPr>
          <w:rFonts w:asciiTheme="majorHAnsi" w:hAnsiTheme="majorHAnsi"/>
          <w:b/>
          <w:bCs/>
          <w:color w:val="002060"/>
        </w:rPr>
        <w:t>Professional Experience Summary:</w:t>
      </w:r>
    </w:p>
    <w:p w:rsidR="003B37D8" w:rsidRPr="003B37D8" w:rsidRDefault="003B37D8" w:rsidP="003B37D8">
      <w:pPr>
        <w:pStyle w:val="ListParagraph"/>
        <w:widowControl/>
        <w:suppressAutoHyphens w:val="0"/>
        <w:autoSpaceDN/>
        <w:textAlignment w:val="auto"/>
        <w:rPr>
          <w:rFonts w:asciiTheme="minorHAnsi" w:hAnsiTheme="minorHAnsi"/>
          <w:b/>
          <w:color w:val="002060"/>
          <w:sz w:val="22"/>
          <w:szCs w:val="22"/>
        </w:rPr>
      </w:pPr>
    </w:p>
    <w:p w:rsidR="004B5027" w:rsidRPr="00BE547D" w:rsidRDefault="00971E01" w:rsidP="00A977EC">
      <w:pPr>
        <w:pStyle w:val="ListParagraph"/>
        <w:widowControl/>
        <w:numPr>
          <w:ilvl w:val="0"/>
          <w:numId w:val="41"/>
        </w:numPr>
        <w:suppressAutoHyphens w:val="0"/>
        <w:autoSpaceDN/>
        <w:textAlignment w:val="auto"/>
        <w:rPr>
          <w:rFonts w:asciiTheme="majorHAnsi" w:hAnsiTheme="majorHAnsi"/>
          <w:b/>
          <w:color w:val="002060"/>
        </w:rPr>
      </w:pPr>
      <w:r w:rsidRPr="003B37D8">
        <w:rPr>
          <w:rFonts w:asciiTheme="majorHAnsi" w:hAnsiTheme="majorHAnsi"/>
          <w:color w:val="002060"/>
        </w:rPr>
        <w:t xml:space="preserve">Having </w:t>
      </w:r>
      <w:r w:rsidR="007D18C3">
        <w:rPr>
          <w:rFonts w:asciiTheme="majorHAnsi" w:hAnsiTheme="majorHAnsi"/>
          <w:b/>
          <w:color w:val="002060"/>
        </w:rPr>
        <w:t>3</w:t>
      </w:r>
      <w:r w:rsidR="006E1B1E">
        <w:rPr>
          <w:rFonts w:asciiTheme="majorHAnsi" w:hAnsiTheme="majorHAnsi"/>
          <w:b/>
          <w:color w:val="002060"/>
        </w:rPr>
        <w:t>+</w:t>
      </w:r>
      <w:r w:rsidR="00B4266D" w:rsidRPr="003B37D8">
        <w:rPr>
          <w:rFonts w:asciiTheme="majorHAnsi" w:hAnsiTheme="majorHAnsi"/>
          <w:b/>
          <w:bCs/>
          <w:color w:val="002060"/>
        </w:rPr>
        <w:t xml:space="preserve"> years</w:t>
      </w:r>
      <w:r w:rsidR="00B4266D" w:rsidRPr="003B37D8">
        <w:rPr>
          <w:rFonts w:asciiTheme="majorHAnsi" w:hAnsiTheme="majorHAnsi"/>
          <w:color w:val="002060"/>
        </w:rPr>
        <w:t xml:space="preserve"> of </w:t>
      </w:r>
      <w:r w:rsidR="004B5027" w:rsidRPr="003B37D8">
        <w:rPr>
          <w:rFonts w:asciiTheme="majorHAnsi" w:hAnsiTheme="majorHAnsi"/>
          <w:color w:val="002060"/>
        </w:rPr>
        <w:t>software experience in IBM Mainframes.</w:t>
      </w:r>
    </w:p>
    <w:p w:rsidR="00BE547D" w:rsidRPr="003B37D8" w:rsidRDefault="00BE547D" w:rsidP="00A977EC">
      <w:pPr>
        <w:pStyle w:val="ListParagraph"/>
        <w:widowControl/>
        <w:numPr>
          <w:ilvl w:val="0"/>
          <w:numId w:val="41"/>
        </w:numPr>
        <w:suppressAutoHyphens w:val="0"/>
        <w:autoSpaceDN/>
        <w:textAlignment w:val="auto"/>
        <w:rPr>
          <w:rFonts w:asciiTheme="majorHAnsi" w:hAnsiTheme="majorHAnsi"/>
          <w:b/>
          <w:color w:val="002060"/>
        </w:rPr>
      </w:pPr>
      <w:r>
        <w:rPr>
          <w:rFonts w:asciiTheme="majorHAnsi" w:hAnsiTheme="majorHAnsi"/>
          <w:color w:val="002060"/>
        </w:rPr>
        <w:t xml:space="preserve">Having very good experience in </w:t>
      </w:r>
      <w:r w:rsidRPr="00BE547D">
        <w:rPr>
          <w:rFonts w:asciiTheme="majorHAnsi" w:hAnsiTheme="majorHAnsi"/>
          <w:b/>
          <w:color w:val="002060"/>
        </w:rPr>
        <w:t>mainframe development and production support.</w:t>
      </w:r>
    </w:p>
    <w:p w:rsidR="00B4266D" w:rsidRPr="003B37D8" w:rsidRDefault="004B5027" w:rsidP="004B5027">
      <w:pPr>
        <w:widowControl/>
        <w:numPr>
          <w:ilvl w:val="0"/>
          <w:numId w:val="31"/>
        </w:numPr>
        <w:suppressAutoHyphens w:val="0"/>
        <w:autoSpaceDN/>
        <w:textAlignment w:val="auto"/>
        <w:rPr>
          <w:rFonts w:asciiTheme="majorHAnsi" w:hAnsiTheme="majorHAnsi"/>
          <w:b/>
          <w:color w:val="002060"/>
        </w:rPr>
      </w:pPr>
      <w:r w:rsidRPr="003B37D8">
        <w:rPr>
          <w:rFonts w:asciiTheme="majorHAnsi" w:hAnsiTheme="majorHAnsi"/>
          <w:color w:val="002060"/>
        </w:rPr>
        <w:t>Having working Domain experience in the areas of </w:t>
      </w:r>
      <w:proofErr w:type="spellStart"/>
      <w:r w:rsidR="00B337BC">
        <w:rPr>
          <w:rFonts w:asciiTheme="majorHAnsi" w:hAnsiTheme="majorHAnsi"/>
          <w:b/>
          <w:bCs/>
          <w:color w:val="002060"/>
        </w:rPr>
        <w:t>Insurence</w:t>
      </w:r>
      <w:proofErr w:type="spellEnd"/>
      <w:r w:rsidRPr="003B37D8">
        <w:rPr>
          <w:rFonts w:asciiTheme="majorHAnsi" w:hAnsiTheme="majorHAnsi"/>
          <w:b/>
          <w:color w:val="002060"/>
        </w:rPr>
        <w:t>.</w:t>
      </w:r>
    </w:p>
    <w:p w:rsidR="004B5027" w:rsidRPr="003B37D8" w:rsidRDefault="006A7BA6" w:rsidP="001A5CF3">
      <w:pPr>
        <w:widowControl/>
        <w:numPr>
          <w:ilvl w:val="0"/>
          <w:numId w:val="31"/>
        </w:numPr>
        <w:suppressAutoHyphens w:val="0"/>
        <w:autoSpaceDN/>
        <w:textAlignment w:val="auto"/>
        <w:rPr>
          <w:rFonts w:asciiTheme="majorHAnsi" w:hAnsiTheme="majorHAnsi"/>
          <w:b/>
          <w:color w:val="002060"/>
        </w:rPr>
      </w:pPr>
      <w:r w:rsidRPr="003B37D8">
        <w:rPr>
          <w:rFonts w:asciiTheme="majorHAnsi" w:hAnsiTheme="majorHAnsi"/>
          <w:color w:val="002060"/>
        </w:rPr>
        <w:t>Extensive knowledge and work experience</w:t>
      </w:r>
      <w:r w:rsidRPr="003B37D8">
        <w:rPr>
          <w:rFonts w:asciiTheme="majorHAnsi" w:hAnsiTheme="majorHAnsi"/>
          <w:color w:val="333333"/>
          <w:shd w:val="clear" w:color="auto" w:fill="FFFFFF"/>
        </w:rPr>
        <w:t xml:space="preserve"> </w:t>
      </w:r>
      <w:r w:rsidRPr="003B37D8">
        <w:rPr>
          <w:rFonts w:asciiTheme="majorHAnsi" w:hAnsiTheme="majorHAnsi"/>
          <w:b/>
          <w:color w:val="002060"/>
        </w:rPr>
        <w:t>COBOL, JCL, CICS.</w:t>
      </w:r>
      <w:bookmarkStart w:id="0" w:name="_GoBack"/>
      <w:bookmarkEnd w:id="0"/>
    </w:p>
    <w:p w:rsidR="001A5CF3" w:rsidRPr="003B37D8" w:rsidRDefault="001A5CF3" w:rsidP="001A5CF3">
      <w:pPr>
        <w:pStyle w:val="ListParagraph"/>
        <w:widowControl/>
        <w:numPr>
          <w:ilvl w:val="0"/>
          <w:numId w:val="31"/>
        </w:numPr>
        <w:suppressAutoHyphens w:val="0"/>
        <w:autoSpaceDN/>
        <w:textAlignment w:val="auto"/>
        <w:rPr>
          <w:rFonts w:asciiTheme="majorHAnsi" w:hAnsiTheme="majorHAnsi"/>
          <w:color w:val="002060"/>
        </w:rPr>
      </w:pPr>
      <w:r w:rsidRPr="003B37D8">
        <w:rPr>
          <w:rFonts w:asciiTheme="majorHAnsi" w:hAnsiTheme="majorHAnsi"/>
          <w:color w:val="002060"/>
        </w:rPr>
        <w:t xml:space="preserve">Have Good Knowledge in Databases </w:t>
      </w:r>
      <w:r w:rsidR="006A63A5" w:rsidRPr="003B37D8">
        <w:rPr>
          <w:rFonts w:asciiTheme="majorHAnsi" w:hAnsiTheme="majorHAnsi"/>
          <w:b/>
          <w:color w:val="002060"/>
        </w:rPr>
        <w:t xml:space="preserve">DB2 </w:t>
      </w:r>
      <w:r w:rsidRPr="003B37D8">
        <w:rPr>
          <w:rFonts w:asciiTheme="majorHAnsi" w:hAnsiTheme="majorHAnsi"/>
          <w:b/>
          <w:color w:val="002060"/>
        </w:rPr>
        <w:t>&amp; VSAM.</w:t>
      </w:r>
    </w:p>
    <w:p w:rsidR="00873956" w:rsidRPr="003B37D8" w:rsidRDefault="00873956" w:rsidP="004D4B0A">
      <w:pPr>
        <w:pStyle w:val="ListParagraph"/>
        <w:widowControl/>
        <w:numPr>
          <w:ilvl w:val="0"/>
          <w:numId w:val="31"/>
        </w:numPr>
        <w:suppressAutoHyphens w:val="0"/>
        <w:autoSpaceDN/>
        <w:textAlignment w:val="auto"/>
        <w:rPr>
          <w:rFonts w:asciiTheme="majorHAnsi" w:hAnsiTheme="majorHAnsi"/>
          <w:b/>
          <w:color w:val="002060"/>
        </w:rPr>
      </w:pPr>
      <w:r w:rsidRPr="003B37D8">
        <w:rPr>
          <w:rFonts w:asciiTheme="majorHAnsi" w:hAnsiTheme="majorHAnsi"/>
          <w:color w:val="002060"/>
        </w:rPr>
        <w:t>Hands on experience on DB2 tools such as</w:t>
      </w:r>
      <w:r w:rsidRPr="003B37D8">
        <w:rPr>
          <w:rFonts w:asciiTheme="majorHAnsi" w:hAnsiTheme="majorHAnsi"/>
          <w:b/>
          <w:color w:val="002060"/>
        </w:rPr>
        <w:t xml:space="preserve"> </w:t>
      </w:r>
      <w:r w:rsidRPr="003B37D8">
        <w:rPr>
          <w:rFonts w:asciiTheme="majorHAnsi" w:hAnsiTheme="majorHAnsi"/>
          <w:b/>
          <w:bCs/>
          <w:color w:val="002060"/>
        </w:rPr>
        <w:t>QMF, SP</w:t>
      </w:r>
      <w:r w:rsidR="002819D2">
        <w:rPr>
          <w:rFonts w:asciiTheme="majorHAnsi" w:hAnsiTheme="majorHAnsi"/>
          <w:b/>
          <w:bCs/>
          <w:color w:val="002060"/>
        </w:rPr>
        <w:t>UFI, FILE-AID, DB2 PLATINUM,</w:t>
      </w:r>
      <w:r w:rsidR="001A1044">
        <w:rPr>
          <w:rFonts w:asciiTheme="majorHAnsi" w:hAnsiTheme="majorHAnsi"/>
          <w:b/>
          <w:bCs/>
          <w:color w:val="002060"/>
        </w:rPr>
        <w:t>DB2 ADMIN.</w:t>
      </w:r>
    </w:p>
    <w:p w:rsidR="00E70D77" w:rsidRPr="003B37D8" w:rsidRDefault="00E70D77" w:rsidP="004D4B0A">
      <w:pPr>
        <w:pStyle w:val="ListParagraph"/>
        <w:widowControl/>
        <w:numPr>
          <w:ilvl w:val="0"/>
          <w:numId w:val="31"/>
        </w:numPr>
        <w:suppressAutoHyphens w:val="0"/>
        <w:autoSpaceDN/>
        <w:textAlignment w:val="auto"/>
        <w:rPr>
          <w:rFonts w:asciiTheme="majorHAnsi" w:hAnsiTheme="majorHAnsi"/>
          <w:color w:val="002060"/>
        </w:rPr>
      </w:pPr>
      <w:r w:rsidRPr="003B37D8">
        <w:rPr>
          <w:rFonts w:asciiTheme="majorHAnsi" w:hAnsiTheme="majorHAnsi"/>
          <w:color w:val="002060"/>
        </w:rPr>
        <w:t>Expertise in using configuration management tools</w:t>
      </w:r>
      <w:r w:rsidR="001637C4">
        <w:rPr>
          <w:rFonts w:asciiTheme="majorHAnsi" w:hAnsiTheme="majorHAnsi"/>
          <w:b/>
          <w:bCs/>
          <w:color w:val="002060"/>
        </w:rPr>
        <w:t xml:space="preserve"> </w:t>
      </w:r>
      <w:proofErr w:type="spellStart"/>
      <w:r w:rsidR="001637C4">
        <w:rPr>
          <w:rFonts w:asciiTheme="majorHAnsi" w:hAnsiTheme="majorHAnsi"/>
          <w:b/>
          <w:bCs/>
          <w:color w:val="002060"/>
        </w:rPr>
        <w:t>Changeman</w:t>
      </w:r>
      <w:proofErr w:type="spellEnd"/>
      <w:r w:rsidRPr="003B37D8">
        <w:rPr>
          <w:rFonts w:asciiTheme="majorHAnsi" w:hAnsiTheme="majorHAnsi"/>
          <w:b/>
          <w:bCs/>
          <w:color w:val="002060"/>
        </w:rPr>
        <w:t>.</w:t>
      </w:r>
    </w:p>
    <w:p w:rsidR="004158A9" w:rsidRPr="003B37D8" w:rsidRDefault="004158A9" w:rsidP="004158A9">
      <w:pPr>
        <w:widowControl/>
        <w:numPr>
          <w:ilvl w:val="0"/>
          <w:numId w:val="31"/>
        </w:numPr>
        <w:shd w:val="clear" w:color="auto" w:fill="FFFFFF"/>
        <w:suppressAutoHyphens w:val="0"/>
        <w:autoSpaceDN/>
        <w:spacing w:line="320" w:lineRule="atLeast"/>
        <w:textAlignment w:val="auto"/>
        <w:rPr>
          <w:rFonts w:asciiTheme="majorHAnsi" w:hAnsiTheme="majorHAnsi"/>
          <w:color w:val="002060"/>
        </w:rPr>
      </w:pPr>
      <w:r w:rsidRPr="003B37D8">
        <w:rPr>
          <w:rFonts w:asciiTheme="majorHAnsi" w:hAnsiTheme="majorHAnsi"/>
          <w:color w:val="002060"/>
        </w:rPr>
        <w:t>Expertise in using scheduling tool </w:t>
      </w:r>
      <w:r w:rsidR="003B4A71">
        <w:rPr>
          <w:rFonts w:asciiTheme="majorHAnsi" w:hAnsiTheme="majorHAnsi"/>
          <w:b/>
          <w:color w:val="002060"/>
        </w:rPr>
        <w:t>TWS.</w:t>
      </w:r>
    </w:p>
    <w:p w:rsidR="00F109C0" w:rsidRPr="003B37D8" w:rsidRDefault="00F109C0" w:rsidP="00F109C0">
      <w:pPr>
        <w:widowControl/>
        <w:numPr>
          <w:ilvl w:val="0"/>
          <w:numId w:val="31"/>
        </w:numPr>
        <w:shd w:val="clear" w:color="auto" w:fill="FFFFFF"/>
        <w:suppressAutoHyphens w:val="0"/>
        <w:autoSpaceDN/>
        <w:spacing w:line="320" w:lineRule="atLeast"/>
        <w:textAlignment w:val="auto"/>
        <w:rPr>
          <w:rFonts w:asciiTheme="majorHAnsi" w:hAnsiTheme="majorHAnsi"/>
          <w:color w:val="002060"/>
        </w:rPr>
      </w:pPr>
      <w:r w:rsidRPr="003B37D8">
        <w:rPr>
          <w:rFonts w:asciiTheme="majorHAnsi" w:hAnsiTheme="majorHAnsi"/>
          <w:color w:val="002060"/>
        </w:rPr>
        <w:t>Excellent knowledge of both</w:t>
      </w:r>
      <w:r w:rsidRPr="003B37D8">
        <w:rPr>
          <w:rFonts w:asciiTheme="majorHAnsi" w:hAnsiTheme="majorHAnsi"/>
          <w:b/>
          <w:color w:val="002060"/>
        </w:rPr>
        <w:t> Batch</w:t>
      </w:r>
      <w:r w:rsidRPr="003B37D8">
        <w:rPr>
          <w:rFonts w:asciiTheme="majorHAnsi" w:hAnsiTheme="majorHAnsi"/>
          <w:color w:val="002060"/>
        </w:rPr>
        <w:t> and</w:t>
      </w:r>
      <w:r w:rsidRPr="003B37D8">
        <w:rPr>
          <w:rFonts w:asciiTheme="majorHAnsi" w:hAnsiTheme="majorHAnsi"/>
          <w:b/>
          <w:color w:val="002060"/>
        </w:rPr>
        <w:t> Online</w:t>
      </w:r>
      <w:r w:rsidRPr="003B37D8">
        <w:rPr>
          <w:rFonts w:asciiTheme="majorHAnsi" w:hAnsiTheme="majorHAnsi"/>
          <w:color w:val="002060"/>
        </w:rPr>
        <w:t> Systems running on Mainframes.</w:t>
      </w:r>
    </w:p>
    <w:p w:rsidR="00B4266D" w:rsidRPr="003B37D8" w:rsidRDefault="00B4266D" w:rsidP="00B4266D">
      <w:pPr>
        <w:widowControl/>
        <w:numPr>
          <w:ilvl w:val="0"/>
          <w:numId w:val="31"/>
        </w:numPr>
        <w:suppressAutoHyphens w:val="0"/>
        <w:autoSpaceDN/>
        <w:textAlignment w:val="auto"/>
        <w:rPr>
          <w:rFonts w:asciiTheme="majorHAnsi" w:hAnsiTheme="majorHAnsi"/>
          <w:color w:val="002060"/>
        </w:rPr>
      </w:pPr>
      <w:r w:rsidRPr="003B37D8">
        <w:rPr>
          <w:rFonts w:asciiTheme="majorHAnsi" w:hAnsiTheme="majorHAnsi"/>
          <w:color w:val="002060"/>
        </w:rPr>
        <w:t>Have strong business analysis experience along with onsite-offshore coordination.</w:t>
      </w:r>
    </w:p>
    <w:p w:rsidR="00B4266D" w:rsidRPr="003B37D8" w:rsidRDefault="00B4266D" w:rsidP="00B4266D">
      <w:pPr>
        <w:widowControl/>
        <w:numPr>
          <w:ilvl w:val="0"/>
          <w:numId w:val="31"/>
        </w:numPr>
        <w:suppressAutoHyphens w:val="0"/>
        <w:autoSpaceDN/>
        <w:textAlignment w:val="auto"/>
        <w:rPr>
          <w:rFonts w:asciiTheme="majorHAnsi" w:hAnsiTheme="majorHAnsi"/>
          <w:color w:val="002060"/>
        </w:rPr>
      </w:pPr>
      <w:r w:rsidRPr="003B37D8">
        <w:rPr>
          <w:rFonts w:asciiTheme="majorHAnsi" w:hAnsiTheme="majorHAnsi"/>
          <w:color w:val="002060"/>
        </w:rPr>
        <w:t xml:space="preserve">Experience in </w:t>
      </w:r>
      <w:r w:rsidRPr="003B37D8">
        <w:rPr>
          <w:rFonts w:asciiTheme="majorHAnsi" w:hAnsiTheme="majorHAnsi"/>
          <w:b/>
          <w:bCs/>
          <w:color w:val="002060"/>
        </w:rPr>
        <w:t>Full Cycle of Software Development</w:t>
      </w:r>
      <w:r w:rsidRPr="003B37D8">
        <w:rPr>
          <w:rFonts w:asciiTheme="majorHAnsi" w:hAnsiTheme="majorHAnsi"/>
          <w:color w:val="002060"/>
        </w:rPr>
        <w:t xml:space="preserve"> including Requirements gathering, Estim</w:t>
      </w:r>
      <w:r w:rsidRPr="003B37D8">
        <w:rPr>
          <w:rFonts w:asciiTheme="majorHAnsi" w:hAnsiTheme="majorHAnsi"/>
          <w:color w:val="002060"/>
        </w:rPr>
        <w:t>a</w:t>
      </w:r>
      <w:r w:rsidRPr="003B37D8">
        <w:rPr>
          <w:rFonts w:asciiTheme="majorHAnsi" w:hAnsiTheme="majorHAnsi"/>
          <w:color w:val="002060"/>
        </w:rPr>
        <w:t>tion, preparing Technical specifications and design, coding, developing Test Cases and Test Scripts, Unit testing, System T</w:t>
      </w:r>
      <w:r w:rsidR="00606C4D" w:rsidRPr="003B37D8">
        <w:rPr>
          <w:rFonts w:asciiTheme="majorHAnsi" w:hAnsiTheme="majorHAnsi"/>
          <w:color w:val="002060"/>
        </w:rPr>
        <w:t xml:space="preserve">esting, Integration </w:t>
      </w:r>
      <w:r w:rsidR="00492833" w:rsidRPr="003B37D8">
        <w:rPr>
          <w:rFonts w:asciiTheme="majorHAnsi" w:hAnsiTheme="majorHAnsi"/>
          <w:color w:val="002060"/>
        </w:rPr>
        <w:t>testing, deployment</w:t>
      </w:r>
      <w:r w:rsidR="00606C4D" w:rsidRPr="003B37D8">
        <w:rPr>
          <w:rFonts w:asciiTheme="majorHAnsi" w:hAnsiTheme="majorHAnsi"/>
          <w:color w:val="002060"/>
        </w:rPr>
        <w:t xml:space="preserve"> and support</w:t>
      </w:r>
      <w:r w:rsidRPr="003B37D8">
        <w:rPr>
          <w:rFonts w:asciiTheme="majorHAnsi" w:hAnsiTheme="majorHAnsi"/>
          <w:color w:val="002060"/>
        </w:rPr>
        <w:t>.</w:t>
      </w:r>
    </w:p>
    <w:p w:rsidR="00B4266D" w:rsidRPr="003B37D8" w:rsidRDefault="00B4266D" w:rsidP="00B4266D">
      <w:pPr>
        <w:pStyle w:val="ListParagraph"/>
        <w:widowControl/>
        <w:numPr>
          <w:ilvl w:val="0"/>
          <w:numId w:val="31"/>
        </w:numPr>
        <w:suppressAutoHyphens w:val="0"/>
        <w:autoSpaceDN/>
        <w:textAlignment w:val="auto"/>
        <w:rPr>
          <w:rFonts w:asciiTheme="majorHAnsi" w:hAnsiTheme="majorHAnsi"/>
          <w:color w:val="002060"/>
        </w:rPr>
      </w:pPr>
      <w:r w:rsidRPr="003B37D8">
        <w:rPr>
          <w:rFonts w:asciiTheme="majorHAnsi" w:hAnsiTheme="majorHAnsi"/>
          <w:color w:val="002060"/>
        </w:rPr>
        <w:t>Good understanding of business applications, their Integration and a proven ability to adapt to new areas.</w:t>
      </w:r>
    </w:p>
    <w:p w:rsidR="003B37D8" w:rsidRPr="00A977EC" w:rsidRDefault="003B37D8" w:rsidP="003B37D8">
      <w:pPr>
        <w:pStyle w:val="ListParagraph"/>
        <w:widowControl/>
        <w:suppressAutoHyphens w:val="0"/>
        <w:autoSpaceDN/>
        <w:textAlignment w:val="auto"/>
        <w:rPr>
          <w:rFonts w:asciiTheme="minorHAnsi" w:hAnsiTheme="minorHAnsi"/>
          <w:color w:val="002060"/>
          <w:sz w:val="22"/>
          <w:szCs w:val="22"/>
        </w:rPr>
      </w:pPr>
    </w:p>
    <w:p w:rsidR="00BE1048" w:rsidRPr="00126CAD" w:rsidRDefault="00B4266D" w:rsidP="003F7B9F">
      <w:pPr>
        <w:shd w:val="clear" w:color="auto" w:fill="C0C0C0"/>
        <w:rPr>
          <w:rFonts w:asciiTheme="majorHAnsi" w:hAnsiTheme="majorHAnsi"/>
          <w:b/>
          <w:bCs/>
          <w:color w:val="002060"/>
        </w:rPr>
      </w:pPr>
      <w:r w:rsidRPr="00126CAD">
        <w:rPr>
          <w:rFonts w:asciiTheme="majorHAnsi" w:hAnsiTheme="majorHAnsi"/>
          <w:b/>
          <w:bCs/>
          <w:color w:val="002060"/>
        </w:rPr>
        <w:t xml:space="preserve">Experience Profile: </w:t>
      </w:r>
    </w:p>
    <w:p w:rsidR="00266DAC" w:rsidRDefault="00266DAC" w:rsidP="00266DAC">
      <w:pPr>
        <w:pStyle w:val="ListParagraph"/>
        <w:widowControl/>
        <w:suppressAutoHyphens w:val="0"/>
        <w:autoSpaceDN/>
        <w:textAlignment w:val="auto"/>
        <w:rPr>
          <w:rFonts w:asciiTheme="minorHAnsi" w:hAnsiTheme="minorHAnsi"/>
          <w:color w:val="002060"/>
          <w:sz w:val="22"/>
          <w:szCs w:val="22"/>
        </w:rPr>
      </w:pPr>
    </w:p>
    <w:p w:rsidR="00EE7201" w:rsidRPr="001408D7" w:rsidRDefault="00EE7201" w:rsidP="00B4266D">
      <w:pPr>
        <w:pStyle w:val="ListParagraph"/>
        <w:widowControl/>
        <w:numPr>
          <w:ilvl w:val="0"/>
          <w:numId w:val="30"/>
        </w:numPr>
        <w:suppressAutoHyphens w:val="0"/>
        <w:autoSpaceDN/>
        <w:textAlignment w:val="auto"/>
        <w:rPr>
          <w:rFonts w:asciiTheme="majorHAnsi" w:hAnsiTheme="majorHAnsi"/>
          <w:color w:val="002060"/>
        </w:rPr>
      </w:pPr>
      <w:r w:rsidRPr="001408D7">
        <w:rPr>
          <w:rFonts w:asciiTheme="majorHAnsi" w:hAnsiTheme="majorHAnsi"/>
          <w:color w:val="002060"/>
        </w:rPr>
        <w:t xml:space="preserve">Present working </w:t>
      </w:r>
      <w:r w:rsidR="004E4187">
        <w:rPr>
          <w:rFonts w:asciiTheme="majorHAnsi" w:hAnsiTheme="majorHAnsi"/>
          <w:color w:val="002060"/>
        </w:rPr>
        <w:t>with</w:t>
      </w:r>
      <w:r w:rsidRPr="001408D7">
        <w:rPr>
          <w:rFonts w:asciiTheme="majorHAnsi" w:hAnsiTheme="majorHAnsi"/>
          <w:color w:val="002060"/>
        </w:rPr>
        <w:t xml:space="preserve"> </w:t>
      </w:r>
      <w:r w:rsidR="00CA44F7">
        <w:rPr>
          <w:rFonts w:asciiTheme="majorHAnsi" w:hAnsiTheme="majorHAnsi"/>
          <w:b/>
          <w:color w:val="002060"/>
        </w:rPr>
        <w:t>Deloitte</w:t>
      </w:r>
      <w:r w:rsidRPr="001408D7">
        <w:rPr>
          <w:rFonts w:asciiTheme="majorHAnsi" w:hAnsiTheme="majorHAnsi"/>
          <w:b/>
          <w:color w:val="002060"/>
        </w:rPr>
        <w:t>, Bangalore.</w:t>
      </w:r>
    </w:p>
    <w:p w:rsidR="00266DAC" w:rsidRPr="00EE7201" w:rsidRDefault="00266DAC" w:rsidP="00266DAC">
      <w:pPr>
        <w:pStyle w:val="ListParagraph"/>
        <w:widowControl/>
        <w:suppressAutoHyphens w:val="0"/>
        <w:autoSpaceDN/>
        <w:textAlignment w:val="auto"/>
        <w:rPr>
          <w:rFonts w:asciiTheme="minorHAnsi" w:hAnsiTheme="minorHAnsi"/>
          <w:b/>
          <w:color w:val="002060"/>
          <w:sz w:val="22"/>
          <w:szCs w:val="22"/>
        </w:rPr>
      </w:pPr>
    </w:p>
    <w:p w:rsidR="00A06506" w:rsidRPr="009714BB" w:rsidRDefault="00B4266D" w:rsidP="009D4243">
      <w:pPr>
        <w:shd w:val="clear" w:color="auto" w:fill="C0C0C0"/>
        <w:rPr>
          <w:rFonts w:asciiTheme="majorHAnsi" w:hAnsiTheme="majorHAnsi"/>
          <w:b/>
          <w:bCs/>
          <w:color w:val="002060"/>
        </w:rPr>
      </w:pPr>
      <w:r w:rsidRPr="009714BB">
        <w:rPr>
          <w:rFonts w:asciiTheme="majorHAnsi" w:hAnsiTheme="majorHAnsi"/>
          <w:b/>
          <w:bCs/>
          <w:color w:val="002060"/>
        </w:rPr>
        <w:t xml:space="preserve">Education Qualification: </w:t>
      </w:r>
    </w:p>
    <w:p w:rsidR="00247E42" w:rsidRDefault="00247E42" w:rsidP="00247E42">
      <w:pPr>
        <w:pStyle w:val="Heading3"/>
        <w:shd w:val="clear" w:color="auto" w:fill="FFFFFF"/>
        <w:spacing w:before="0" w:beforeAutospacing="0" w:after="0" w:afterAutospacing="0"/>
        <w:rPr>
          <w:rFonts w:asciiTheme="majorHAnsi" w:eastAsia="Lucida Sans Unicode" w:hAnsiTheme="majorHAnsi" w:cs="Mangal"/>
          <w:b w:val="0"/>
          <w:bCs w:val="0"/>
          <w:color w:val="002060"/>
          <w:kern w:val="3"/>
          <w:sz w:val="24"/>
          <w:szCs w:val="24"/>
          <w:lang w:val="en-IN" w:eastAsia="en-IN"/>
        </w:rPr>
      </w:pPr>
    </w:p>
    <w:p w:rsidR="003D387A" w:rsidRPr="003D387A" w:rsidRDefault="003D387A" w:rsidP="00D742E4">
      <w:pPr>
        <w:pStyle w:val="Heading3"/>
        <w:numPr>
          <w:ilvl w:val="0"/>
          <w:numId w:val="41"/>
        </w:numPr>
        <w:shd w:val="clear" w:color="auto" w:fill="FFFFFF"/>
        <w:spacing w:before="0" w:beforeAutospacing="0" w:after="0" w:afterAutospacing="0"/>
        <w:rPr>
          <w:rFonts w:asciiTheme="majorHAnsi" w:hAnsiTheme="majorHAnsi"/>
          <w:b w:val="0"/>
          <w:color w:val="002060"/>
          <w:sz w:val="24"/>
          <w:szCs w:val="24"/>
        </w:rPr>
      </w:pPr>
      <w:r w:rsidRPr="003D387A">
        <w:rPr>
          <w:rFonts w:asciiTheme="majorHAnsi" w:hAnsiTheme="majorHAnsi"/>
          <w:color w:val="002060"/>
          <w:sz w:val="24"/>
          <w:szCs w:val="24"/>
        </w:rPr>
        <w:t>BTECH(CSE)</w:t>
      </w:r>
      <w:r w:rsidRPr="003D387A">
        <w:rPr>
          <w:rFonts w:asciiTheme="majorHAnsi" w:hAnsiTheme="majorHAnsi"/>
          <w:b w:val="0"/>
          <w:color w:val="002060"/>
          <w:sz w:val="24"/>
          <w:szCs w:val="24"/>
        </w:rPr>
        <w:t xml:space="preserve"> from RVR &amp;</w:t>
      </w:r>
      <w:r>
        <w:rPr>
          <w:rFonts w:asciiTheme="majorHAnsi" w:hAnsiTheme="majorHAnsi"/>
          <w:b w:val="0"/>
          <w:color w:val="002060"/>
          <w:sz w:val="24"/>
          <w:szCs w:val="24"/>
        </w:rPr>
        <w:t xml:space="preserve"> JC College of </w:t>
      </w:r>
      <w:proofErr w:type="spellStart"/>
      <w:r>
        <w:rPr>
          <w:rFonts w:asciiTheme="majorHAnsi" w:hAnsiTheme="majorHAnsi"/>
          <w:b w:val="0"/>
          <w:color w:val="002060"/>
          <w:sz w:val="24"/>
          <w:szCs w:val="24"/>
        </w:rPr>
        <w:t>Engg</w:t>
      </w:r>
      <w:proofErr w:type="spellEnd"/>
      <w:r w:rsidRPr="003D387A">
        <w:rPr>
          <w:rFonts w:asciiTheme="majorHAnsi" w:hAnsiTheme="majorHAnsi"/>
          <w:b w:val="0"/>
          <w:color w:val="002060"/>
          <w:sz w:val="24"/>
          <w:szCs w:val="24"/>
        </w:rPr>
        <w:t>, Guntur</w:t>
      </w:r>
      <w:r w:rsidR="00573B48">
        <w:rPr>
          <w:rFonts w:asciiTheme="majorHAnsi" w:hAnsiTheme="majorHAnsi"/>
          <w:b w:val="0"/>
          <w:color w:val="002060"/>
          <w:sz w:val="24"/>
          <w:szCs w:val="24"/>
        </w:rPr>
        <w:t xml:space="preserve"> – Aug 2018</w:t>
      </w:r>
      <w:r w:rsidRPr="003D387A">
        <w:rPr>
          <w:rFonts w:asciiTheme="majorHAnsi" w:hAnsiTheme="majorHAnsi"/>
          <w:b w:val="0"/>
          <w:color w:val="002060"/>
          <w:sz w:val="24"/>
          <w:szCs w:val="24"/>
        </w:rPr>
        <w:t>.</w:t>
      </w:r>
    </w:p>
    <w:p w:rsidR="00BD50D4" w:rsidRDefault="003D387A" w:rsidP="00D742E4">
      <w:pPr>
        <w:pStyle w:val="Heading3"/>
        <w:numPr>
          <w:ilvl w:val="0"/>
          <w:numId w:val="41"/>
        </w:numPr>
        <w:shd w:val="clear" w:color="auto" w:fill="FFFFFF"/>
        <w:spacing w:before="0" w:beforeAutospacing="0" w:after="0" w:afterAutospacing="0"/>
        <w:rPr>
          <w:rFonts w:asciiTheme="majorHAnsi" w:hAnsiTheme="majorHAnsi"/>
          <w:color w:val="002060"/>
          <w:sz w:val="24"/>
          <w:szCs w:val="24"/>
        </w:rPr>
      </w:pPr>
      <w:r w:rsidRPr="003D387A">
        <w:rPr>
          <w:rFonts w:asciiTheme="majorHAnsi" w:hAnsiTheme="majorHAnsi"/>
          <w:color w:val="002060"/>
          <w:sz w:val="24"/>
          <w:szCs w:val="24"/>
        </w:rPr>
        <w:t>Diploma</w:t>
      </w:r>
      <w:r>
        <w:rPr>
          <w:rFonts w:asciiTheme="majorHAnsi" w:hAnsiTheme="majorHAnsi"/>
          <w:b w:val="0"/>
          <w:color w:val="002060"/>
          <w:sz w:val="24"/>
          <w:szCs w:val="24"/>
        </w:rPr>
        <w:t xml:space="preserve"> from </w:t>
      </w:r>
      <w:proofErr w:type="spellStart"/>
      <w:r w:rsidRPr="003D387A">
        <w:rPr>
          <w:rFonts w:asciiTheme="majorHAnsi" w:hAnsiTheme="majorHAnsi"/>
          <w:b w:val="0"/>
          <w:color w:val="002060"/>
          <w:sz w:val="24"/>
          <w:szCs w:val="24"/>
        </w:rPr>
        <w:t>Chundi</w:t>
      </w:r>
      <w:proofErr w:type="spellEnd"/>
      <w:r w:rsidRPr="003D387A">
        <w:rPr>
          <w:rFonts w:asciiTheme="majorHAnsi" w:hAnsiTheme="majorHAnsi"/>
          <w:b w:val="0"/>
          <w:color w:val="002060"/>
          <w:sz w:val="24"/>
          <w:szCs w:val="24"/>
        </w:rPr>
        <w:t xml:space="preserve"> </w:t>
      </w:r>
      <w:proofErr w:type="spellStart"/>
      <w:r w:rsidRPr="003D387A">
        <w:rPr>
          <w:rFonts w:asciiTheme="majorHAnsi" w:hAnsiTheme="majorHAnsi"/>
          <w:b w:val="0"/>
          <w:color w:val="002060"/>
          <w:sz w:val="24"/>
          <w:szCs w:val="24"/>
        </w:rPr>
        <w:t>Ra</w:t>
      </w:r>
      <w:r>
        <w:rPr>
          <w:rFonts w:asciiTheme="majorHAnsi" w:hAnsiTheme="majorHAnsi"/>
          <w:b w:val="0"/>
          <w:color w:val="002060"/>
          <w:sz w:val="24"/>
          <w:szCs w:val="24"/>
        </w:rPr>
        <w:t>nganayakulu</w:t>
      </w:r>
      <w:proofErr w:type="spellEnd"/>
      <w:r>
        <w:rPr>
          <w:rFonts w:asciiTheme="majorHAnsi" w:hAnsiTheme="majorHAnsi"/>
          <w:b w:val="0"/>
          <w:color w:val="002060"/>
          <w:sz w:val="24"/>
          <w:szCs w:val="24"/>
        </w:rPr>
        <w:t xml:space="preserve"> Polytechnic College</w:t>
      </w:r>
      <w:r w:rsidR="00767A64">
        <w:rPr>
          <w:rFonts w:asciiTheme="majorHAnsi" w:hAnsiTheme="majorHAnsi"/>
          <w:b w:val="0"/>
          <w:color w:val="002060"/>
          <w:sz w:val="24"/>
          <w:szCs w:val="24"/>
        </w:rPr>
        <w:t>,</w:t>
      </w:r>
      <w:r w:rsidR="00255D16">
        <w:rPr>
          <w:rFonts w:asciiTheme="majorHAnsi" w:hAnsiTheme="majorHAnsi"/>
          <w:b w:val="0"/>
          <w:color w:val="002060"/>
          <w:sz w:val="24"/>
          <w:szCs w:val="24"/>
        </w:rPr>
        <w:t xml:space="preserve"> </w:t>
      </w:r>
      <w:proofErr w:type="spellStart"/>
      <w:r w:rsidR="00255D16">
        <w:rPr>
          <w:rFonts w:asciiTheme="majorHAnsi" w:hAnsiTheme="majorHAnsi"/>
          <w:b w:val="0"/>
          <w:color w:val="002060"/>
          <w:sz w:val="24"/>
          <w:szCs w:val="24"/>
        </w:rPr>
        <w:t>Chilakaluripet</w:t>
      </w:r>
      <w:proofErr w:type="spellEnd"/>
      <w:r w:rsidR="001823F4">
        <w:rPr>
          <w:rFonts w:asciiTheme="majorHAnsi" w:hAnsiTheme="majorHAnsi"/>
          <w:b w:val="0"/>
          <w:color w:val="002060"/>
          <w:sz w:val="24"/>
          <w:szCs w:val="24"/>
        </w:rPr>
        <w:t>-Dec 2012</w:t>
      </w:r>
      <w:r w:rsidR="00B4266D" w:rsidRPr="00F60E0C">
        <w:rPr>
          <w:rFonts w:asciiTheme="majorHAnsi" w:hAnsiTheme="majorHAnsi"/>
          <w:color w:val="002060"/>
          <w:sz w:val="24"/>
          <w:szCs w:val="24"/>
        </w:rPr>
        <w:t>.</w:t>
      </w:r>
    </w:p>
    <w:p w:rsidR="003D387A" w:rsidRPr="003D387A" w:rsidRDefault="003D387A" w:rsidP="00D742E4">
      <w:pPr>
        <w:pStyle w:val="Heading3"/>
        <w:numPr>
          <w:ilvl w:val="0"/>
          <w:numId w:val="41"/>
        </w:numPr>
        <w:shd w:val="clear" w:color="auto" w:fill="FFFFFF"/>
        <w:spacing w:before="0" w:beforeAutospacing="0" w:after="0" w:afterAutospacing="0"/>
        <w:rPr>
          <w:rFonts w:asciiTheme="majorHAnsi" w:hAnsiTheme="majorHAnsi"/>
          <w:color w:val="002060"/>
          <w:sz w:val="24"/>
          <w:szCs w:val="24"/>
        </w:rPr>
      </w:pPr>
      <w:r>
        <w:rPr>
          <w:rFonts w:asciiTheme="majorHAnsi" w:hAnsiTheme="majorHAnsi"/>
          <w:color w:val="002060"/>
          <w:sz w:val="24"/>
          <w:szCs w:val="24"/>
        </w:rPr>
        <w:t xml:space="preserve">ITI </w:t>
      </w:r>
      <w:r w:rsidRPr="003D387A">
        <w:rPr>
          <w:rFonts w:asciiTheme="majorHAnsi" w:hAnsiTheme="majorHAnsi"/>
          <w:b w:val="0"/>
          <w:color w:val="002060"/>
          <w:sz w:val="24"/>
          <w:szCs w:val="24"/>
        </w:rPr>
        <w:t>from A.M.G.D.I.T.C international</w:t>
      </w:r>
      <w:r>
        <w:rPr>
          <w:rFonts w:asciiTheme="majorHAnsi" w:hAnsiTheme="majorHAnsi"/>
          <w:b w:val="0"/>
          <w:color w:val="002060"/>
          <w:sz w:val="24"/>
          <w:szCs w:val="24"/>
        </w:rPr>
        <w:t xml:space="preserve">, </w:t>
      </w:r>
      <w:proofErr w:type="spellStart"/>
      <w:r>
        <w:rPr>
          <w:rFonts w:asciiTheme="majorHAnsi" w:hAnsiTheme="majorHAnsi"/>
          <w:b w:val="0"/>
          <w:color w:val="002060"/>
          <w:sz w:val="24"/>
          <w:szCs w:val="24"/>
        </w:rPr>
        <w:t>C</w:t>
      </w:r>
      <w:r w:rsidRPr="003D387A">
        <w:rPr>
          <w:rFonts w:asciiTheme="majorHAnsi" w:hAnsiTheme="majorHAnsi"/>
          <w:b w:val="0"/>
          <w:color w:val="002060"/>
          <w:sz w:val="24"/>
          <w:szCs w:val="24"/>
        </w:rPr>
        <w:t>hilakaluripet</w:t>
      </w:r>
      <w:proofErr w:type="spellEnd"/>
      <w:r w:rsidR="00D405E7">
        <w:rPr>
          <w:rFonts w:asciiTheme="majorHAnsi" w:hAnsiTheme="majorHAnsi"/>
          <w:b w:val="0"/>
          <w:color w:val="002060"/>
          <w:sz w:val="24"/>
          <w:szCs w:val="24"/>
        </w:rPr>
        <w:t>-</w:t>
      </w:r>
      <w:r w:rsidR="001823F4">
        <w:rPr>
          <w:rFonts w:asciiTheme="majorHAnsi" w:hAnsiTheme="majorHAnsi"/>
          <w:b w:val="0"/>
          <w:color w:val="002060"/>
          <w:sz w:val="24"/>
          <w:szCs w:val="24"/>
        </w:rPr>
        <w:t xml:space="preserve">July </w:t>
      </w:r>
      <w:r w:rsidR="00D405E7">
        <w:rPr>
          <w:rFonts w:asciiTheme="majorHAnsi" w:hAnsiTheme="majorHAnsi"/>
          <w:b w:val="0"/>
          <w:color w:val="002060"/>
          <w:sz w:val="24"/>
          <w:szCs w:val="24"/>
        </w:rPr>
        <w:t>2008</w:t>
      </w:r>
      <w:r>
        <w:rPr>
          <w:rFonts w:asciiTheme="majorHAnsi" w:hAnsiTheme="majorHAnsi"/>
          <w:b w:val="0"/>
          <w:color w:val="002060"/>
          <w:sz w:val="24"/>
          <w:szCs w:val="24"/>
        </w:rPr>
        <w:t>.</w:t>
      </w:r>
    </w:p>
    <w:p w:rsidR="003D387A" w:rsidRPr="003D387A" w:rsidRDefault="003D387A" w:rsidP="00D742E4">
      <w:pPr>
        <w:pStyle w:val="Heading3"/>
        <w:numPr>
          <w:ilvl w:val="0"/>
          <w:numId w:val="41"/>
        </w:numPr>
        <w:shd w:val="clear" w:color="auto" w:fill="FFFFFF"/>
        <w:spacing w:before="0" w:beforeAutospacing="0" w:after="0" w:afterAutospacing="0"/>
        <w:rPr>
          <w:rFonts w:asciiTheme="majorHAnsi" w:hAnsiTheme="majorHAnsi"/>
          <w:b w:val="0"/>
          <w:color w:val="002060"/>
          <w:sz w:val="24"/>
          <w:szCs w:val="24"/>
        </w:rPr>
      </w:pPr>
      <w:r>
        <w:rPr>
          <w:rFonts w:asciiTheme="majorHAnsi" w:hAnsiTheme="majorHAnsi"/>
          <w:color w:val="002060"/>
          <w:sz w:val="24"/>
          <w:szCs w:val="24"/>
        </w:rPr>
        <w:t xml:space="preserve">SSC </w:t>
      </w:r>
      <w:r w:rsidRPr="003D387A">
        <w:rPr>
          <w:rFonts w:asciiTheme="majorHAnsi" w:hAnsiTheme="majorHAnsi"/>
          <w:b w:val="0"/>
          <w:color w:val="002060"/>
          <w:sz w:val="24"/>
          <w:szCs w:val="24"/>
        </w:rPr>
        <w:t xml:space="preserve">from K.S.R Z.P High School, </w:t>
      </w:r>
      <w:proofErr w:type="spellStart"/>
      <w:r w:rsidRPr="003D387A">
        <w:rPr>
          <w:rFonts w:asciiTheme="majorHAnsi" w:hAnsiTheme="majorHAnsi"/>
          <w:b w:val="0"/>
          <w:color w:val="002060"/>
          <w:sz w:val="24"/>
          <w:szCs w:val="24"/>
        </w:rPr>
        <w:t>Annaparru</w:t>
      </w:r>
      <w:proofErr w:type="spellEnd"/>
      <w:r w:rsidR="00D405E7">
        <w:rPr>
          <w:rFonts w:asciiTheme="majorHAnsi" w:hAnsiTheme="majorHAnsi"/>
          <w:b w:val="0"/>
          <w:color w:val="002060"/>
          <w:sz w:val="24"/>
          <w:szCs w:val="24"/>
        </w:rPr>
        <w:t>-</w:t>
      </w:r>
      <w:r w:rsidR="00573B48">
        <w:rPr>
          <w:rFonts w:asciiTheme="majorHAnsi" w:hAnsiTheme="majorHAnsi"/>
          <w:b w:val="0"/>
          <w:color w:val="002060"/>
          <w:sz w:val="24"/>
          <w:szCs w:val="24"/>
        </w:rPr>
        <w:t>Mar</w:t>
      </w:r>
      <w:r w:rsidR="001823F4">
        <w:rPr>
          <w:rFonts w:asciiTheme="majorHAnsi" w:hAnsiTheme="majorHAnsi"/>
          <w:b w:val="0"/>
          <w:color w:val="002060"/>
          <w:sz w:val="24"/>
          <w:szCs w:val="24"/>
        </w:rPr>
        <w:t xml:space="preserve"> </w:t>
      </w:r>
      <w:r w:rsidR="00D405E7">
        <w:rPr>
          <w:rFonts w:asciiTheme="majorHAnsi" w:hAnsiTheme="majorHAnsi"/>
          <w:b w:val="0"/>
          <w:color w:val="002060"/>
          <w:sz w:val="24"/>
          <w:szCs w:val="24"/>
        </w:rPr>
        <w:t>2006</w:t>
      </w:r>
      <w:r w:rsidRPr="003D387A">
        <w:rPr>
          <w:rFonts w:asciiTheme="majorHAnsi" w:hAnsiTheme="majorHAnsi"/>
          <w:b w:val="0"/>
          <w:color w:val="002060"/>
          <w:sz w:val="24"/>
          <w:szCs w:val="24"/>
        </w:rPr>
        <w:t>.</w:t>
      </w:r>
    </w:p>
    <w:p w:rsidR="009D4243" w:rsidRPr="009D4243" w:rsidRDefault="00B10E22" w:rsidP="00B10E22">
      <w:pPr>
        <w:pStyle w:val="ListParagraph"/>
        <w:widowControl/>
        <w:tabs>
          <w:tab w:val="left" w:pos="4169"/>
        </w:tabs>
        <w:suppressAutoHyphens w:val="0"/>
        <w:autoSpaceDN/>
        <w:textAlignment w:val="auto"/>
        <w:rPr>
          <w:rFonts w:asciiTheme="minorHAnsi" w:hAnsiTheme="minorHAnsi"/>
          <w:color w:val="002060"/>
          <w:sz w:val="22"/>
          <w:szCs w:val="22"/>
        </w:rPr>
      </w:pPr>
      <w:r>
        <w:rPr>
          <w:rFonts w:asciiTheme="minorHAnsi" w:hAnsiTheme="minorHAnsi"/>
          <w:color w:val="002060"/>
          <w:sz w:val="22"/>
          <w:szCs w:val="22"/>
        </w:rPr>
        <w:tab/>
      </w:r>
    </w:p>
    <w:p w:rsidR="00DE72BD" w:rsidRPr="00F47402" w:rsidRDefault="00DE72BD" w:rsidP="00DE72BD">
      <w:pPr>
        <w:shd w:val="clear" w:color="auto" w:fill="C0C0C0"/>
        <w:rPr>
          <w:rFonts w:asciiTheme="majorHAnsi" w:hAnsiTheme="majorHAnsi"/>
          <w:b/>
          <w:bCs/>
          <w:color w:val="002060"/>
        </w:rPr>
      </w:pPr>
      <w:r w:rsidRPr="00F47402">
        <w:rPr>
          <w:rFonts w:asciiTheme="majorHAnsi" w:hAnsiTheme="majorHAnsi"/>
          <w:b/>
          <w:bCs/>
          <w:color w:val="002060"/>
        </w:rPr>
        <w:t>Technical Skills:</w:t>
      </w:r>
    </w:p>
    <w:p w:rsidR="00DE72BD" w:rsidRPr="00F47402" w:rsidRDefault="00DE72BD" w:rsidP="00A2456D">
      <w:pPr>
        <w:rPr>
          <w:rFonts w:asciiTheme="majorHAnsi" w:hAnsiTheme="majorHAnsi"/>
          <w:color w:val="002060"/>
        </w:rPr>
      </w:pPr>
    </w:p>
    <w:p w:rsidR="00FE6910" w:rsidRPr="00AE59D4" w:rsidRDefault="00FE6910" w:rsidP="00A2456D">
      <w:pPr>
        <w:rPr>
          <w:rFonts w:asciiTheme="majorHAnsi" w:hAnsiTheme="majorHAnsi"/>
          <w:color w:val="002060"/>
        </w:rPr>
      </w:pPr>
      <w:r w:rsidRPr="00F47402">
        <w:rPr>
          <w:rFonts w:asciiTheme="majorHAnsi" w:hAnsiTheme="majorHAnsi"/>
          <w:color w:val="002060"/>
        </w:rPr>
        <w:t xml:space="preserve">    </w:t>
      </w:r>
      <w:r w:rsidR="00DC649D" w:rsidRPr="00AE59D4">
        <w:rPr>
          <w:rFonts w:asciiTheme="majorHAnsi" w:hAnsiTheme="majorHAnsi"/>
          <w:color w:val="002060"/>
        </w:rPr>
        <w:t>Operating Systems         : Z/OS, MVS,</w:t>
      </w:r>
      <w:r w:rsidR="006226DC" w:rsidRPr="00AE59D4">
        <w:rPr>
          <w:rFonts w:asciiTheme="majorHAnsi" w:hAnsiTheme="majorHAnsi"/>
          <w:color w:val="002060"/>
        </w:rPr>
        <w:t xml:space="preserve"> </w:t>
      </w:r>
      <w:r w:rsidR="00DC649D" w:rsidRPr="00AE59D4">
        <w:rPr>
          <w:rFonts w:asciiTheme="majorHAnsi" w:hAnsiTheme="majorHAnsi"/>
          <w:color w:val="002060"/>
        </w:rPr>
        <w:t>Windows XP</w:t>
      </w:r>
      <w:r w:rsidR="006226DC" w:rsidRPr="00AE59D4">
        <w:rPr>
          <w:rFonts w:asciiTheme="majorHAnsi" w:hAnsiTheme="majorHAnsi"/>
          <w:color w:val="002060"/>
        </w:rPr>
        <w:t>, Windows 7</w:t>
      </w:r>
      <w:r w:rsidR="00DC649D" w:rsidRPr="00AE59D4">
        <w:rPr>
          <w:rFonts w:asciiTheme="majorHAnsi" w:hAnsiTheme="majorHAnsi"/>
          <w:color w:val="002060"/>
        </w:rPr>
        <w:t>.</w:t>
      </w:r>
    </w:p>
    <w:p w:rsidR="00DE72BD" w:rsidRPr="00AE59D4" w:rsidRDefault="00DE72BD" w:rsidP="00DE72BD">
      <w:pPr>
        <w:rPr>
          <w:rFonts w:asciiTheme="majorHAnsi" w:hAnsiTheme="majorHAnsi"/>
          <w:color w:val="002060"/>
        </w:rPr>
      </w:pPr>
      <w:r w:rsidRPr="00AE59D4">
        <w:rPr>
          <w:rFonts w:asciiTheme="majorHAnsi" w:hAnsiTheme="majorHAnsi"/>
          <w:color w:val="002060"/>
        </w:rPr>
        <w:t xml:space="preserve">    Languages                     </w:t>
      </w:r>
      <w:r w:rsidR="00954231" w:rsidRPr="00AE59D4">
        <w:rPr>
          <w:rFonts w:asciiTheme="majorHAnsi" w:hAnsiTheme="majorHAnsi"/>
          <w:color w:val="002060"/>
        </w:rPr>
        <w:t xml:space="preserve">  </w:t>
      </w:r>
      <w:r w:rsidR="00F26C1D" w:rsidRPr="00AE59D4">
        <w:rPr>
          <w:rFonts w:asciiTheme="majorHAnsi" w:hAnsiTheme="majorHAnsi"/>
          <w:color w:val="002060"/>
        </w:rPr>
        <w:t xml:space="preserve"> </w:t>
      </w:r>
      <w:r w:rsidR="00954231" w:rsidRPr="00AE59D4">
        <w:rPr>
          <w:rFonts w:asciiTheme="majorHAnsi" w:hAnsiTheme="majorHAnsi"/>
          <w:color w:val="002060"/>
        </w:rPr>
        <w:t xml:space="preserve"> : COBOL, JCL</w:t>
      </w:r>
      <w:r w:rsidRPr="00AE59D4">
        <w:rPr>
          <w:rFonts w:asciiTheme="majorHAnsi" w:hAnsiTheme="majorHAnsi"/>
          <w:color w:val="002060"/>
        </w:rPr>
        <w:t>.</w:t>
      </w:r>
    </w:p>
    <w:p w:rsidR="00DE72BD" w:rsidRPr="00AE59D4" w:rsidRDefault="00DE72BD" w:rsidP="00DE72BD">
      <w:pPr>
        <w:rPr>
          <w:rFonts w:asciiTheme="majorHAnsi" w:hAnsiTheme="majorHAnsi"/>
          <w:color w:val="002060"/>
        </w:rPr>
      </w:pPr>
      <w:r w:rsidRPr="00AE59D4">
        <w:rPr>
          <w:rFonts w:asciiTheme="majorHAnsi" w:hAnsiTheme="majorHAnsi"/>
          <w:color w:val="002060"/>
        </w:rPr>
        <w:t xml:space="preserve">    OLTP                                 </w:t>
      </w:r>
      <w:r w:rsidR="00F26C1D" w:rsidRPr="00AE59D4">
        <w:rPr>
          <w:rFonts w:asciiTheme="majorHAnsi" w:hAnsiTheme="majorHAnsi"/>
          <w:color w:val="002060"/>
        </w:rPr>
        <w:t xml:space="preserve"> </w:t>
      </w:r>
      <w:r w:rsidRPr="00AE59D4">
        <w:rPr>
          <w:rFonts w:asciiTheme="majorHAnsi" w:hAnsiTheme="majorHAnsi"/>
          <w:color w:val="002060"/>
        </w:rPr>
        <w:t xml:space="preserve"> : CICS.</w:t>
      </w:r>
    </w:p>
    <w:p w:rsidR="00DE72BD" w:rsidRPr="00AE59D4" w:rsidRDefault="00DE72BD" w:rsidP="00DE72BD">
      <w:pPr>
        <w:rPr>
          <w:rFonts w:asciiTheme="majorHAnsi" w:hAnsiTheme="majorHAnsi"/>
          <w:color w:val="002060"/>
        </w:rPr>
      </w:pPr>
      <w:r w:rsidRPr="00AE59D4">
        <w:rPr>
          <w:rFonts w:asciiTheme="majorHAnsi" w:hAnsiTheme="majorHAnsi"/>
          <w:color w:val="002060"/>
        </w:rPr>
        <w:t xml:space="preserve">    Databases                       </w:t>
      </w:r>
      <w:r w:rsidR="00F26C1D" w:rsidRPr="00AE59D4">
        <w:rPr>
          <w:rFonts w:asciiTheme="majorHAnsi" w:hAnsiTheme="majorHAnsi"/>
          <w:color w:val="002060"/>
        </w:rPr>
        <w:t xml:space="preserve"> </w:t>
      </w:r>
      <w:r w:rsidRPr="00AE59D4">
        <w:rPr>
          <w:rFonts w:asciiTheme="majorHAnsi" w:hAnsiTheme="majorHAnsi"/>
          <w:color w:val="002060"/>
        </w:rPr>
        <w:t xml:space="preserve"> :  DB2.</w:t>
      </w:r>
    </w:p>
    <w:p w:rsidR="00DE72BD" w:rsidRPr="00AE59D4" w:rsidRDefault="00DE72BD" w:rsidP="00DE72BD">
      <w:pPr>
        <w:rPr>
          <w:rFonts w:asciiTheme="majorHAnsi" w:hAnsiTheme="majorHAnsi"/>
          <w:color w:val="002060"/>
        </w:rPr>
      </w:pPr>
      <w:r w:rsidRPr="00AE59D4">
        <w:rPr>
          <w:rFonts w:asciiTheme="majorHAnsi" w:hAnsiTheme="majorHAnsi"/>
          <w:color w:val="002060"/>
        </w:rPr>
        <w:t xml:space="preserve">    File Access Method        :  VSAM.</w:t>
      </w:r>
    </w:p>
    <w:p w:rsidR="005C2F5B" w:rsidRPr="00AE59D4" w:rsidRDefault="00502BD1" w:rsidP="00DE72BD">
      <w:pPr>
        <w:rPr>
          <w:rFonts w:asciiTheme="majorHAnsi" w:hAnsiTheme="majorHAnsi"/>
          <w:color w:val="002060"/>
        </w:rPr>
      </w:pPr>
      <w:r w:rsidRPr="00AE59D4">
        <w:rPr>
          <w:rFonts w:asciiTheme="majorHAnsi" w:hAnsiTheme="majorHAnsi"/>
          <w:color w:val="002060"/>
        </w:rPr>
        <w:t xml:space="preserve">    Utilities                             </w:t>
      </w:r>
      <w:r w:rsidR="00F26C1D" w:rsidRPr="00AE59D4">
        <w:rPr>
          <w:rFonts w:asciiTheme="majorHAnsi" w:hAnsiTheme="majorHAnsi"/>
          <w:color w:val="002060"/>
        </w:rPr>
        <w:t xml:space="preserve"> </w:t>
      </w:r>
      <w:r w:rsidRPr="00AE59D4">
        <w:rPr>
          <w:rFonts w:asciiTheme="majorHAnsi" w:hAnsiTheme="majorHAnsi"/>
          <w:color w:val="002060"/>
        </w:rPr>
        <w:t xml:space="preserve">:  </w:t>
      </w:r>
      <w:r w:rsidR="002829F6" w:rsidRPr="00AE59D4">
        <w:rPr>
          <w:rFonts w:asciiTheme="majorHAnsi" w:hAnsiTheme="majorHAnsi"/>
          <w:color w:val="002060"/>
        </w:rPr>
        <w:t>IDCAMS, DFSORT</w:t>
      </w:r>
      <w:r w:rsidRPr="00AE59D4">
        <w:rPr>
          <w:rFonts w:asciiTheme="majorHAnsi" w:hAnsiTheme="majorHAnsi"/>
          <w:color w:val="002060"/>
        </w:rPr>
        <w:t>, IEBGENER, IEFBR14, IEBCOMPR, IEBCOPY.</w:t>
      </w:r>
    </w:p>
    <w:p w:rsidR="00DE72BD" w:rsidRPr="00AE59D4" w:rsidRDefault="00DE72BD" w:rsidP="00DE72BD">
      <w:pPr>
        <w:rPr>
          <w:rStyle w:val="apple-converted-space"/>
          <w:rFonts w:asciiTheme="majorHAnsi" w:hAnsiTheme="majorHAnsi"/>
          <w:color w:val="002060"/>
        </w:rPr>
      </w:pPr>
      <w:r w:rsidRPr="00AE59D4">
        <w:rPr>
          <w:rFonts w:asciiTheme="majorHAnsi" w:hAnsiTheme="majorHAnsi"/>
          <w:color w:val="002060"/>
        </w:rPr>
        <w:t xml:space="preserve">    TOOLS                              </w:t>
      </w:r>
      <w:r w:rsidR="00A51507">
        <w:rPr>
          <w:rFonts w:asciiTheme="majorHAnsi" w:hAnsiTheme="majorHAnsi"/>
          <w:color w:val="002060"/>
        </w:rPr>
        <w:t xml:space="preserve">  </w:t>
      </w:r>
      <w:r w:rsidR="00F26C1D" w:rsidRPr="00AE59D4">
        <w:rPr>
          <w:rFonts w:asciiTheme="majorHAnsi" w:hAnsiTheme="majorHAnsi"/>
          <w:color w:val="002060"/>
        </w:rPr>
        <w:t xml:space="preserve">:  </w:t>
      </w:r>
      <w:r w:rsidRPr="00AE59D4">
        <w:rPr>
          <w:rFonts w:asciiTheme="majorHAnsi" w:hAnsiTheme="majorHAnsi"/>
          <w:color w:val="002060"/>
        </w:rPr>
        <w:t xml:space="preserve"> </w:t>
      </w:r>
      <w:proofErr w:type="spellStart"/>
      <w:r w:rsidR="00C42966">
        <w:rPr>
          <w:rFonts w:asciiTheme="majorHAnsi" w:hAnsiTheme="majorHAnsi"/>
          <w:color w:val="002060"/>
        </w:rPr>
        <w:t>Changeman</w:t>
      </w:r>
      <w:proofErr w:type="spellEnd"/>
      <w:r w:rsidRPr="00AE59D4">
        <w:rPr>
          <w:rFonts w:asciiTheme="majorHAnsi" w:hAnsiTheme="majorHAnsi"/>
          <w:color w:val="002060"/>
        </w:rPr>
        <w:t>, IBM debugger, FILE- AID,SNDM, </w:t>
      </w:r>
      <w:r w:rsidR="00AE59D4" w:rsidRPr="00AE59D4">
        <w:rPr>
          <w:rFonts w:asciiTheme="majorHAnsi" w:hAnsiTheme="majorHAnsi"/>
          <w:color w:val="002060"/>
        </w:rPr>
        <w:t xml:space="preserve">SDF2, SPUFI, </w:t>
      </w:r>
      <w:r w:rsidR="00A51507">
        <w:rPr>
          <w:rFonts w:asciiTheme="majorHAnsi" w:hAnsiTheme="majorHAnsi"/>
          <w:color w:val="002060"/>
        </w:rPr>
        <w:t xml:space="preserve">                              </w:t>
      </w:r>
    </w:p>
    <w:p w:rsidR="000050F3" w:rsidRDefault="00A51507" w:rsidP="00B823E2">
      <w:pPr>
        <w:ind w:left="720"/>
        <w:rPr>
          <w:rStyle w:val="apple-converted-space"/>
          <w:rFonts w:ascii="Calibri" w:hAnsi="Calibri"/>
          <w:b/>
          <w:bCs/>
          <w:color w:val="002060"/>
          <w:sz w:val="22"/>
          <w:szCs w:val="22"/>
        </w:rPr>
      </w:pPr>
      <w:r>
        <w:rPr>
          <w:rStyle w:val="apple-converted-space"/>
          <w:rFonts w:ascii="Calibri" w:hAnsi="Calibri"/>
          <w:b/>
          <w:bCs/>
          <w:color w:val="002060"/>
          <w:sz w:val="22"/>
          <w:szCs w:val="22"/>
        </w:rPr>
        <w:tab/>
      </w:r>
      <w:r>
        <w:rPr>
          <w:rStyle w:val="apple-converted-space"/>
          <w:rFonts w:ascii="Calibri" w:hAnsi="Calibri"/>
          <w:b/>
          <w:bCs/>
          <w:color w:val="002060"/>
          <w:sz w:val="22"/>
          <w:szCs w:val="22"/>
        </w:rPr>
        <w:tab/>
      </w:r>
      <w:r>
        <w:rPr>
          <w:rStyle w:val="apple-converted-space"/>
          <w:rFonts w:ascii="Calibri" w:hAnsi="Calibri"/>
          <w:b/>
          <w:bCs/>
          <w:color w:val="002060"/>
          <w:sz w:val="22"/>
          <w:szCs w:val="22"/>
        </w:rPr>
        <w:tab/>
        <w:t xml:space="preserve">    </w:t>
      </w:r>
      <w:r w:rsidRPr="00AE59D4">
        <w:rPr>
          <w:rFonts w:asciiTheme="majorHAnsi" w:hAnsiTheme="majorHAnsi"/>
          <w:color w:val="002060"/>
        </w:rPr>
        <w:t>QMF,SAVERS,DRMS,OPC.</w:t>
      </w:r>
      <w:r w:rsidR="00B823E2">
        <w:rPr>
          <w:rStyle w:val="apple-converted-space"/>
          <w:rFonts w:ascii="Calibri" w:hAnsi="Calibri"/>
          <w:b/>
          <w:bCs/>
          <w:color w:val="002060"/>
          <w:sz w:val="22"/>
          <w:szCs w:val="22"/>
        </w:rPr>
        <w:t xml:space="preserve">        </w:t>
      </w:r>
    </w:p>
    <w:p w:rsidR="000050F3" w:rsidRDefault="000050F3" w:rsidP="00B823E2">
      <w:pPr>
        <w:ind w:left="720"/>
        <w:rPr>
          <w:rStyle w:val="apple-converted-space"/>
          <w:rFonts w:ascii="Calibri" w:hAnsi="Calibri"/>
          <w:b/>
          <w:bCs/>
          <w:color w:val="002060"/>
          <w:sz w:val="22"/>
          <w:szCs w:val="22"/>
        </w:rPr>
      </w:pPr>
    </w:p>
    <w:p w:rsidR="000050F3" w:rsidRDefault="000050F3" w:rsidP="00B823E2">
      <w:pPr>
        <w:ind w:left="720"/>
        <w:rPr>
          <w:rStyle w:val="apple-converted-space"/>
          <w:rFonts w:ascii="Calibri" w:hAnsi="Calibri"/>
          <w:b/>
          <w:bCs/>
          <w:color w:val="002060"/>
          <w:sz w:val="22"/>
          <w:szCs w:val="22"/>
        </w:rPr>
      </w:pPr>
    </w:p>
    <w:p w:rsidR="000050F3" w:rsidRDefault="000050F3" w:rsidP="007763D4">
      <w:pPr>
        <w:rPr>
          <w:rStyle w:val="apple-converted-space"/>
          <w:rFonts w:ascii="Calibri" w:hAnsi="Calibri"/>
          <w:b/>
          <w:bCs/>
          <w:color w:val="002060"/>
          <w:sz w:val="22"/>
          <w:szCs w:val="22"/>
        </w:rPr>
      </w:pPr>
    </w:p>
    <w:p w:rsidR="007E1687" w:rsidRPr="00B823E2" w:rsidRDefault="00DE72BD" w:rsidP="00B823E2">
      <w:pPr>
        <w:ind w:left="720"/>
        <w:rPr>
          <w:rFonts w:ascii="Calibri" w:hAnsi="Calibri"/>
          <w:b/>
          <w:bCs/>
          <w:color w:val="002060"/>
          <w:sz w:val="22"/>
          <w:szCs w:val="22"/>
        </w:rPr>
      </w:pPr>
      <w:r w:rsidRPr="00B4266D">
        <w:rPr>
          <w:rStyle w:val="apple-converted-space"/>
          <w:rFonts w:ascii="Calibri" w:hAnsi="Calibri"/>
          <w:b/>
          <w:bCs/>
          <w:color w:val="002060"/>
          <w:sz w:val="22"/>
          <w:szCs w:val="22"/>
        </w:rPr>
        <w:lastRenderedPageBreak/>
        <w:t xml:space="preserve">   </w:t>
      </w:r>
      <w:r w:rsidR="00AE59D4">
        <w:rPr>
          <w:rStyle w:val="apple-converted-space"/>
          <w:rFonts w:ascii="Calibri" w:hAnsi="Calibri"/>
          <w:b/>
          <w:bCs/>
          <w:color w:val="002060"/>
          <w:sz w:val="22"/>
          <w:szCs w:val="22"/>
        </w:rPr>
        <w:t xml:space="preserve">     </w:t>
      </w:r>
    </w:p>
    <w:p w:rsidR="00B4266D" w:rsidRPr="00BF06BE" w:rsidRDefault="00B4266D" w:rsidP="00B4266D">
      <w:pPr>
        <w:shd w:val="clear" w:color="auto" w:fill="C0C0C0"/>
        <w:rPr>
          <w:rFonts w:asciiTheme="majorHAnsi" w:hAnsiTheme="majorHAnsi"/>
          <w:b/>
          <w:bCs/>
          <w:color w:val="002060"/>
        </w:rPr>
      </w:pPr>
      <w:r w:rsidRPr="00BF06BE">
        <w:rPr>
          <w:rFonts w:asciiTheme="majorHAnsi" w:hAnsiTheme="majorHAnsi"/>
          <w:b/>
          <w:bCs/>
          <w:color w:val="002060"/>
        </w:rPr>
        <w:t>Project Profile:</w:t>
      </w:r>
    </w:p>
    <w:p w:rsidR="00187F85" w:rsidRPr="00BF06BE" w:rsidRDefault="006359FF" w:rsidP="00187F85">
      <w:pPr>
        <w:pStyle w:val="NormalWeb"/>
        <w:spacing w:before="0" w:after="0"/>
        <w:rPr>
          <w:rFonts w:asciiTheme="majorHAnsi" w:hAnsiTheme="majorHAnsi"/>
          <w:b/>
          <w:bCs/>
          <w:color w:val="002060"/>
        </w:rPr>
      </w:pPr>
      <w:r>
        <w:rPr>
          <w:rFonts w:asciiTheme="majorHAnsi" w:hAnsiTheme="majorHAnsi"/>
          <w:b/>
          <w:bCs/>
          <w:color w:val="002060"/>
        </w:rPr>
        <w:t>Project #1</w:t>
      </w:r>
      <w:r w:rsidR="00187F85" w:rsidRPr="00BF06BE">
        <w:rPr>
          <w:rFonts w:asciiTheme="majorHAnsi" w:hAnsiTheme="majorHAnsi"/>
          <w:b/>
          <w:bCs/>
          <w:color w:val="002060"/>
        </w:rPr>
        <w:t>:-</w:t>
      </w:r>
    </w:p>
    <w:p w:rsidR="00187F85" w:rsidRPr="00BF06BE" w:rsidRDefault="00187F85" w:rsidP="00187F85">
      <w:pPr>
        <w:pStyle w:val="NormalWeb"/>
        <w:spacing w:before="0" w:after="0"/>
        <w:rPr>
          <w:rFonts w:asciiTheme="majorHAnsi" w:hAnsiTheme="majorHAnsi" w:cs="Arial"/>
          <w:color w:val="002060"/>
        </w:rPr>
      </w:pPr>
    </w:p>
    <w:p w:rsidR="00187F85" w:rsidRPr="00BF06BE" w:rsidRDefault="00187F85" w:rsidP="00187F85">
      <w:pPr>
        <w:pStyle w:val="NormalWeb"/>
        <w:spacing w:before="0" w:after="0"/>
        <w:rPr>
          <w:rFonts w:asciiTheme="majorHAnsi" w:hAnsiTheme="majorHAnsi"/>
          <w:color w:val="002060"/>
        </w:rPr>
      </w:pPr>
      <w:r w:rsidRPr="00BF06BE">
        <w:rPr>
          <w:rFonts w:asciiTheme="majorHAnsi" w:hAnsiTheme="majorHAnsi"/>
          <w:color w:val="002060"/>
        </w:rPr>
        <w:t>Project Name  </w:t>
      </w:r>
      <w:r w:rsidRPr="00BF06BE">
        <w:rPr>
          <w:rStyle w:val="apple-converted-space"/>
          <w:rFonts w:asciiTheme="majorHAnsi" w:hAnsiTheme="majorHAnsi"/>
          <w:color w:val="002060"/>
        </w:rPr>
        <w:t> </w:t>
      </w:r>
      <w:r w:rsidRPr="00BF06BE">
        <w:rPr>
          <w:rFonts w:asciiTheme="majorHAnsi" w:hAnsiTheme="majorHAnsi"/>
          <w:color w:val="002060"/>
        </w:rPr>
        <w:t>          </w:t>
      </w:r>
      <w:r w:rsidRPr="00BF06BE">
        <w:rPr>
          <w:rStyle w:val="apple-converted-space"/>
          <w:rFonts w:asciiTheme="majorHAnsi" w:hAnsiTheme="majorHAnsi"/>
          <w:color w:val="002060"/>
        </w:rPr>
        <w:t> </w:t>
      </w:r>
      <w:r w:rsidRPr="00BF06BE">
        <w:rPr>
          <w:rFonts w:asciiTheme="majorHAnsi" w:hAnsiTheme="majorHAnsi"/>
          <w:color w:val="002060"/>
        </w:rPr>
        <w:t>:         </w:t>
      </w:r>
      <w:r w:rsidRPr="00BF06BE">
        <w:rPr>
          <w:rStyle w:val="apple-converted-space"/>
          <w:rFonts w:asciiTheme="majorHAnsi" w:hAnsiTheme="majorHAnsi"/>
          <w:color w:val="002060"/>
        </w:rPr>
        <w:t> </w:t>
      </w:r>
      <w:r w:rsidR="004A57B3" w:rsidRPr="004A57B3">
        <w:rPr>
          <w:rStyle w:val="apple-converted-space"/>
          <w:rFonts w:asciiTheme="majorHAnsi" w:hAnsiTheme="majorHAnsi"/>
          <w:color w:val="002060"/>
        </w:rPr>
        <w:t>WGS Broker</w:t>
      </w:r>
      <w:r w:rsidR="00DB33F7" w:rsidRPr="00BF06BE">
        <w:rPr>
          <w:rStyle w:val="apple-converted-space"/>
          <w:rFonts w:asciiTheme="majorHAnsi" w:hAnsiTheme="majorHAnsi"/>
          <w:color w:val="002060"/>
        </w:rPr>
        <w:t>.</w:t>
      </w:r>
    </w:p>
    <w:p w:rsidR="00187F85" w:rsidRPr="00BF06BE" w:rsidRDefault="00187F85" w:rsidP="00187F85">
      <w:pPr>
        <w:pStyle w:val="NormalWeb"/>
        <w:spacing w:before="0" w:after="0"/>
        <w:rPr>
          <w:rFonts w:asciiTheme="majorHAnsi" w:hAnsiTheme="majorHAnsi"/>
          <w:color w:val="002060"/>
        </w:rPr>
      </w:pPr>
      <w:r w:rsidRPr="00BF06BE">
        <w:rPr>
          <w:rFonts w:asciiTheme="majorHAnsi" w:hAnsiTheme="majorHAnsi"/>
          <w:color w:val="002060"/>
        </w:rPr>
        <w:t>Organization              </w:t>
      </w:r>
      <w:r w:rsidRPr="00BF06BE">
        <w:rPr>
          <w:rStyle w:val="apple-converted-space"/>
          <w:rFonts w:asciiTheme="majorHAnsi" w:hAnsiTheme="majorHAnsi"/>
          <w:color w:val="002060"/>
        </w:rPr>
        <w:t> </w:t>
      </w:r>
      <w:r w:rsidRPr="00BF06BE">
        <w:rPr>
          <w:rFonts w:asciiTheme="majorHAnsi" w:hAnsiTheme="majorHAnsi"/>
          <w:color w:val="002060"/>
        </w:rPr>
        <w:t>:         </w:t>
      </w:r>
      <w:r w:rsidRPr="00BF06BE">
        <w:rPr>
          <w:rStyle w:val="apple-converted-space"/>
          <w:rFonts w:asciiTheme="majorHAnsi" w:hAnsiTheme="majorHAnsi"/>
          <w:color w:val="002060"/>
        </w:rPr>
        <w:t> </w:t>
      </w:r>
      <w:r w:rsidR="004A57B3">
        <w:rPr>
          <w:rStyle w:val="apple-converted-space"/>
          <w:rFonts w:asciiTheme="majorHAnsi" w:hAnsiTheme="majorHAnsi"/>
          <w:color w:val="002060"/>
        </w:rPr>
        <w:t>Deloitte</w:t>
      </w:r>
      <w:r w:rsidR="004A57B3">
        <w:rPr>
          <w:rStyle w:val="apple-converted-space"/>
          <w:rFonts w:asciiTheme="majorHAnsi" w:hAnsiTheme="majorHAnsi"/>
          <w:color w:val="002060"/>
        </w:rPr>
        <w:tab/>
      </w:r>
      <w:r w:rsidRPr="00BF06BE">
        <w:rPr>
          <w:rFonts w:asciiTheme="majorHAnsi" w:hAnsiTheme="majorHAnsi"/>
          <w:color w:val="002060"/>
        </w:rPr>
        <w:t>.</w:t>
      </w:r>
    </w:p>
    <w:p w:rsidR="00187F85" w:rsidRPr="00BF06BE" w:rsidRDefault="00187F85" w:rsidP="00187F85">
      <w:pPr>
        <w:pStyle w:val="NormalWeb"/>
        <w:spacing w:before="0" w:after="0"/>
        <w:rPr>
          <w:rFonts w:asciiTheme="majorHAnsi" w:hAnsiTheme="majorHAnsi"/>
          <w:color w:val="002060"/>
        </w:rPr>
      </w:pPr>
      <w:r w:rsidRPr="00BF06BE">
        <w:rPr>
          <w:rFonts w:asciiTheme="majorHAnsi" w:hAnsiTheme="majorHAnsi"/>
          <w:color w:val="002060"/>
        </w:rPr>
        <w:t>Client                         </w:t>
      </w:r>
      <w:r w:rsidRPr="00BF06BE">
        <w:rPr>
          <w:rStyle w:val="apple-converted-space"/>
          <w:rFonts w:asciiTheme="majorHAnsi" w:hAnsiTheme="majorHAnsi"/>
          <w:color w:val="002060"/>
        </w:rPr>
        <w:t xml:space="preserve">   </w:t>
      </w:r>
      <w:r w:rsidR="00BF06BE">
        <w:rPr>
          <w:rStyle w:val="apple-converted-space"/>
          <w:rFonts w:asciiTheme="majorHAnsi" w:hAnsiTheme="majorHAnsi"/>
          <w:color w:val="002060"/>
        </w:rPr>
        <w:t xml:space="preserve"> </w:t>
      </w:r>
      <w:r w:rsidRPr="00BF06BE">
        <w:rPr>
          <w:rFonts w:asciiTheme="majorHAnsi" w:hAnsiTheme="majorHAnsi"/>
          <w:color w:val="002060"/>
        </w:rPr>
        <w:t>:         </w:t>
      </w:r>
      <w:r w:rsidRPr="00BF06BE">
        <w:rPr>
          <w:rStyle w:val="apple-converted-space"/>
          <w:rFonts w:asciiTheme="majorHAnsi" w:hAnsiTheme="majorHAnsi"/>
          <w:color w:val="002060"/>
        </w:rPr>
        <w:t> </w:t>
      </w:r>
      <w:r w:rsidR="004A57B3" w:rsidRPr="00DF7365">
        <w:rPr>
          <w:rFonts w:asciiTheme="majorHAnsi" w:hAnsiTheme="majorHAnsi"/>
          <w:color w:val="002060"/>
        </w:rPr>
        <w:t>Anthem Inc</w:t>
      </w:r>
      <w:r w:rsidRPr="00BF06BE">
        <w:rPr>
          <w:rFonts w:asciiTheme="majorHAnsi" w:hAnsiTheme="majorHAnsi"/>
          <w:color w:val="002060"/>
        </w:rPr>
        <w:t>.</w:t>
      </w:r>
    </w:p>
    <w:p w:rsidR="00187F85" w:rsidRPr="00BF06BE" w:rsidRDefault="00187F85" w:rsidP="00187F85">
      <w:pPr>
        <w:pStyle w:val="NormalWeb"/>
        <w:spacing w:before="0" w:after="0"/>
        <w:rPr>
          <w:rFonts w:asciiTheme="majorHAnsi" w:hAnsiTheme="majorHAnsi"/>
          <w:color w:val="002060"/>
        </w:rPr>
      </w:pPr>
      <w:r w:rsidRPr="00BF06BE">
        <w:rPr>
          <w:rFonts w:asciiTheme="majorHAnsi" w:hAnsiTheme="majorHAnsi"/>
          <w:color w:val="002060"/>
        </w:rPr>
        <w:t>Duration                     </w:t>
      </w:r>
      <w:r w:rsidRPr="00BF06BE">
        <w:rPr>
          <w:rStyle w:val="apple-converted-space"/>
          <w:rFonts w:asciiTheme="majorHAnsi" w:hAnsiTheme="majorHAnsi"/>
          <w:color w:val="002060"/>
        </w:rPr>
        <w:t> </w:t>
      </w:r>
      <w:r w:rsidR="00BF06BE">
        <w:rPr>
          <w:rStyle w:val="apple-converted-space"/>
          <w:rFonts w:asciiTheme="majorHAnsi" w:hAnsiTheme="majorHAnsi"/>
          <w:color w:val="002060"/>
        </w:rPr>
        <w:t xml:space="preserve"> </w:t>
      </w:r>
      <w:r w:rsidRPr="00BF06BE">
        <w:rPr>
          <w:rFonts w:asciiTheme="majorHAnsi" w:hAnsiTheme="majorHAnsi"/>
          <w:color w:val="002060"/>
        </w:rPr>
        <w:t>:         </w:t>
      </w:r>
      <w:r w:rsidRPr="00BF06BE">
        <w:rPr>
          <w:rStyle w:val="apple-converted-space"/>
          <w:rFonts w:asciiTheme="majorHAnsi" w:hAnsiTheme="majorHAnsi"/>
          <w:color w:val="002060"/>
        </w:rPr>
        <w:t> </w:t>
      </w:r>
      <w:r w:rsidR="00BB5DE4">
        <w:rPr>
          <w:rFonts w:asciiTheme="majorHAnsi" w:hAnsiTheme="majorHAnsi"/>
          <w:color w:val="002060"/>
        </w:rPr>
        <w:t>May 2016</w:t>
      </w:r>
      <w:r w:rsidR="00FF3F57">
        <w:rPr>
          <w:rFonts w:asciiTheme="majorHAnsi" w:hAnsiTheme="majorHAnsi"/>
          <w:color w:val="002060"/>
        </w:rPr>
        <w:t xml:space="preserve"> to </w:t>
      </w:r>
      <w:r w:rsidR="00B07ADE">
        <w:rPr>
          <w:rFonts w:asciiTheme="majorHAnsi" w:hAnsiTheme="majorHAnsi"/>
          <w:color w:val="002060"/>
        </w:rPr>
        <w:t>Till date</w:t>
      </w:r>
      <w:r w:rsidRPr="00BF06BE">
        <w:rPr>
          <w:rFonts w:asciiTheme="majorHAnsi" w:hAnsiTheme="majorHAnsi"/>
          <w:color w:val="002060"/>
        </w:rPr>
        <w:t>.</w:t>
      </w:r>
    </w:p>
    <w:p w:rsidR="00187F85" w:rsidRPr="00BF06BE" w:rsidRDefault="00187F85" w:rsidP="00187F85">
      <w:pPr>
        <w:pStyle w:val="NormalWeb"/>
        <w:spacing w:before="0" w:after="0"/>
        <w:rPr>
          <w:rFonts w:asciiTheme="majorHAnsi" w:hAnsiTheme="majorHAnsi"/>
          <w:color w:val="002060"/>
        </w:rPr>
      </w:pPr>
      <w:r w:rsidRPr="00BF06BE">
        <w:rPr>
          <w:rFonts w:asciiTheme="majorHAnsi" w:hAnsiTheme="majorHAnsi"/>
          <w:color w:val="002060"/>
        </w:rPr>
        <w:t>Technologies              :         </w:t>
      </w:r>
      <w:r w:rsidR="002A498C" w:rsidRPr="00BF06BE">
        <w:rPr>
          <w:rFonts w:asciiTheme="majorHAnsi" w:hAnsiTheme="majorHAnsi"/>
          <w:color w:val="002060"/>
        </w:rPr>
        <w:t xml:space="preserve"> </w:t>
      </w:r>
      <w:r w:rsidRPr="00BF06BE">
        <w:rPr>
          <w:rFonts w:asciiTheme="majorHAnsi" w:hAnsiTheme="majorHAnsi"/>
          <w:color w:val="002060"/>
        </w:rPr>
        <w:t>COBOL, JCL, DB2,</w:t>
      </w:r>
      <w:r w:rsidR="00230486" w:rsidRPr="00BF06BE">
        <w:rPr>
          <w:rFonts w:asciiTheme="majorHAnsi" w:hAnsiTheme="majorHAnsi"/>
          <w:color w:val="002060"/>
        </w:rPr>
        <w:t xml:space="preserve"> </w:t>
      </w:r>
      <w:r w:rsidR="006A6AEE" w:rsidRPr="00BF06BE">
        <w:rPr>
          <w:rFonts w:asciiTheme="majorHAnsi" w:hAnsiTheme="majorHAnsi"/>
          <w:color w:val="002060"/>
        </w:rPr>
        <w:t>VSAM</w:t>
      </w:r>
      <w:r w:rsidRPr="00BF06BE">
        <w:rPr>
          <w:rFonts w:asciiTheme="majorHAnsi" w:hAnsiTheme="majorHAnsi"/>
          <w:color w:val="002060"/>
        </w:rPr>
        <w:t>.</w:t>
      </w:r>
    </w:p>
    <w:p w:rsidR="00187F85" w:rsidRPr="00BF06BE" w:rsidRDefault="00187F85" w:rsidP="00187F85">
      <w:pPr>
        <w:pStyle w:val="NormalWeb"/>
        <w:spacing w:before="0" w:after="0"/>
        <w:rPr>
          <w:rFonts w:asciiTheme="majorHAnsi" w:hAnsiTheme="majorHAnsi"/>
          <w:color w:val="002060"/>
        </w:rPr>
      </w:pPr>
      <w:r w:rsidRPr="00BF06BE">
        <w:rPr>
          <w:rFonts w:asciiTheme="majorHAnsi" w:hAnsiTheme="majorHAnsi"/>
          <w:color w:val="002060"/>
        </w:rPr>
        <w:t xml:space="preserve">Tools                           </w:t>
      </w:r>
      <w:r w:rsidRPr="00BF06BE">
        <w:rPr>
          <w:rStyle w:val="apple-converted-space"/>
          <w:rFonts w:asciiTheme="majorHAnsi" w:hAnsiTheme="majorHAnsi"/>
          <w:color w:val="002060"/>
        </w:rPr>
        <w:t> </w:t>
      </w:r>
      <w:r w:rsidR="00BF06BE">
        <w:rPr>
          <w:rStyle w:val="apple-converted-space"/>
          <w:rFonts w:asciiTheme="majorHAnsi" w:hAnsiTheme="majorHAnsi"/>
          <w:color w:val="002060"/>
        </w:rPr>
        <w:t xml:space="preserve"> </w:t>
      </w:r>
      <w:r w:rsidRPr="00BF06BE">
        <w:rPr>
          <w:rFonts w:asciiTheme="majorHAnsi" w:hAnsiTheme="majorHAnsi"/>
          <w:color w:val="002060"/>
        </w:rPr>
        <w:t xml:space="preserve">:         </w:t>
      </w:r>
      <w:r w:rsidRPr="00BF06BE">
        <w:rPr>
          <w:rStyle w:val="apple-converted-space"/>
          <w:rFonts w:asciiTheme="majorHAnsi" w:hAnsiTheme="majorHAnsi"/>
          <w:color w:val="002060"/>
        </w:rPr>
        <w:t> </w:t>
      </w:r>
      <w:proofErr w:type="spellStart"/>
      <w:r w:rsidR="006F20F3">
        <w:rPr>
          <w:rFonts w:asciiTheme="majorHAnsi" w:hAnsiTheme="majorHAnsi"/>
          <w:color w:val="002060"/>
        </w:rPr>
        <w:t>Changeman</w:t>
      </w:r>
      <w:r w:rsidRPr="00BF06BE">
        <w:rPr>
          <w:rFonts w:asciiTheme="majorHAnsi" w:hAnsiTheme="majorHAnsi"/>
          <w:color w:val="002060"/>
        </w:rPr>
        <w:t>,</w:t>
      </w:r>
      <w:r w:rsidR="00DF4831" w:rsidRPr="00BF06BE">
        <w:rPr>
          <w:rFonts w:asciiTheme="majorHAnsi" w:hAnsiTheme="majorHAnsi"/>
          <w:color w:val="002060"/>
        </w:rPr>
        <w:t>File-Aid,OPC</w:t>
      </w:r>
      <w:proofErr w:type="spellEnd"/>
      <w:r w:rsidRPr="00BF06BE">
        <w:rPr>
          <w:rFonts w:asciiTheme="majorHAnsi" w:hAnsiTheme="majorHAnsi"/>
          <w:color w:val="002060"/>
        </w:rPr>
        <w:t>.</w:t>
      </w:r>
    </w:p>
    <w:p w:rsidR="00187F85" w:rsidRPr="00BF06BE" w:rsidRDefault="00187F85" w:rsidP="00187F85">
      <w:pPr>
        <w:pStyle w:val="NormalWeb"/>
        <w:spacing w:before="0" w:after="0"/>
        <w:rPr>
          <w:rFonts w:asciiTheme="majorHAnsi" w:hAnsiTheme="majorHAnsi"/>
          <w:color w:val="002060"/>
        </w:rPr>
      </w:pPr>
      <w:r w:rsidRPr="00BF06BE">
        <w:rPr>
          <w:rFonts w:asciiTheme="majorHAnsi" w:hAnsiTheme="majorHAnsi"/>
          <w:color w:val="002060"/>
        </w:rPr>
        <w:t>Domain          </w:t>
      </w:r>
      <w:r w:rsidRPr="00BF06BE">
        <w:rPr>
          <w:rStyle w:val="apple-converted-space"/>
          <w:rFonts w:asciiTheme="majorHAnsi" w:hAnsiTheme="majorHAnsi"/>
          <w:color w:val="002060"/>
        </w:rPr>
        <w:t> </w:t>
      </w:r>
      <w:r w:rsidRPr="00BF06BE">
        <w:rPr>
          <w:rFonts w:asciiTheme="majorHAnsi" w:hAnsiTheme="majorHAnsi"/>
          <w:color w:val="002060"/>
        </w:rPr>
        <w:t>           </w:t>
      </w:r>
      <w:r w:rsidRPr="00BF06BE">
        <w:rPr>
          <w:rStyle w:val="apple-converted-space"/>
          <w:rFonts w:asciiTheme="majorHAnsi" w:hAnsiTheme="majorHAnsi"/>
          <w:color w:val="002060"/>
        </w:rPr>
        <w:t> </w:t>
      </w:r>
      <w:r w:rsidR="00BF06BE">
        <w:rPr>
          <w:rStyle w:val="apple-converted-space"/>
          <w:rFonts w:asciiTheme="majorHAnsi" w:hAnsiTheme="majorHAnsi"/>
          <w:color w:val="002060"/>
        </w:rPr>
        <w:t xml:space="preserve"> </w:t>
      </w:r>
      <w:r w:rsidRPr="00BF06BE">
        <w:rPr>
          <w:rFonts w:asciiTheme="majorHAnsi" w:hAnsiTheme="majorHAnsi"/>
          <w:color w:val="002060"/>
        </w:rPr>
        <w:t>:          </w:t>
      </w:r>
      <w:r w:rsidRPr="00BF06BE">
        <w:rPr>
          <w:rStyle w:val="apple-converted-space"/>
          <w:rFonts w:asciiTheme="majorHAnsi" w:hAnsiTheme="majorHAnsi"/>
          <w:color w:val="002060"/>
        </w:rPr>
        <w:t> </w:t>
      </w:r>
      <w:r w:rsidR="004F30FE">
        <w:rPr>
          <w:rStyle w:val="apple-converted-space"/>
          <w:rFonts w:asciiTheme="majorHAnsi" w:hAnsiTheme="majorHAnsi"/>
          <w:color w:val="002060"/>
        </w:rPr>
        <w:t>Insurance</w:t>
      </w:r>
      <w:r w:rsidRPr="00BF06BE">
        <w:rPr>
          <w:rFonts w:asciiTheme="majorHAnsi" w:hAnsiTheme="majorHAnsi"/>
          <w:color w:val="002060"/>
        </w:rPr>
        <w:t>.</w:t>
      </w:r>
    </w:p>
    <w:p w:rsidR="00187F85" w:rsidRPr="00BF06BE" w:rsidRDefault="00187F85" w:rsidP="00187F85">
      <w:pPr>
        <w:pStyle w:val="NormalWeb"/>
        <w:spacing w:before="0" w:after="0"/>
        <w:rPr>
          <w:rFonts w:asciiTheme="majorHAnsi" w:hAnsiTheme="majorHAnsi"/>
          <w:color w:val="002060"/>
        </w:rPr>
      </w:pPr>
      <w:r w:rsidRPr="00BF06BE">
        <w:rPr>
          <w:rFonts w:asciiTheme="majorHAnsi" w:hAnsiTheme="majorHAnsi"/>
          <w:color w:val="002060"/>
        </w:rPr>
        <w:t>Role                            </w:t>
      </w:r>
      <w:r w:rsidRPr="00BF06BE">
        <w:rPr>
          <w:rStyle w:val="apple-converted-space"/>
          <w:rFonts w:asciiTheme="majorHAnsi" w:hAnsiTheme="majorHAnsi"/>
          <w:color w:val="002060"/>
        </w:rPr>
        <w:t> </w:t>
      </w:r>
      <w:r w:rsidR="00BF06BE">
        <w:rPr>
          <w:rStyle w:val="apple-converted-space"/>
          <w:rFonts w:asciiTheme="majorHAnsi" w:hAnsiTheme="majorHAnsi"/>
          <w:color w:val="002060"/>
        </w:rPr>
        <w:t xml:space="preserve">  </w:t>
      </w:r>
      <w:r w:rsidRPr="00BF06BE">
        <w:rPr>
          <w:rFonts w:asciiTheme="majorHAnsi" w:hAnsiTheme="majorHAnsi"/>
          <w:color w:val="002060"/>
        </w:rPr>
        <w:t>:          Team Member.</w:t>
      </w:r>
    </w:p>
    <w:p w:rsidR="00187F85" w:rsidRPr="00BF06BE" w:rsidRDefault="00187F85" w:rsidP="00187F85">
      <w:pPr>
        <w:pStyle w:val="NormalWeb"/>
        <w:spacing w:before="0" w:after="0"/>
        <w:rPr>
          <w:rFonts w:asciiTheme="majorHAnsi" w:hAnsiTheme="majorHAnsi" w:cs="Arial"/>
          <w:color w:val="002060"/>
        </w:rPr>
      </w:pPr>
    </w:p>
    <w:p w:rsidR="00187F85" w:rsidRPr="00BF06BE" w:rsidRDefault="00187F85" w:rsidP="00187F85">
      <w:pPr>
        <w:pStyle w:val="NormalWeb"/>
        <w:spacing w:before="0" w:after="0"/>
        <w:rPr>
          <w:rFonts w:asciiTheme="majorHAnsi" w:hAnsiTheme="majorHAnsi"/>
          <w:b/>
          <w:bCs/>
          <w:color w:val="002060"/>
        </w:rPr>
      </w:pPr>
      <w:r w:rsidRPr="00BF06BE">
        <w:rPr>
          <w:rFonts w:asciiTheme="majorHAnsi" w:hAnsiTheme="majorHAnsi"/>
          <w:b/>
          <w:bCs/>
          <w:color w:val="002060"/>
        </w:rPr>
        <w:t>Description:-</w:t>
      </w:r>
    </w:p>
    <w:p w:rsidR="00187F85" w:rsidRPr="00BF06BE" w:rsidRDefault="00187F85" w:rsidP="00187F85">
      <w:pPr>
        <w:pStyle w:val="NormalWeb"/>
        <w:spacing w:before="0" w:after="0"/>
        <w:rPr>
          <w:rFonts w:asciiTheme="majorHAnsi" w:hAnsiTheme="majorHAnsi"/>
          <w:b/>
          <w:bCs/>
          <w:color w:val="002060"/>
        </w:rPr>
      </w:pPr>
      <w:r w:rsidRPr="00BF06BE">
        <w:rPr>
          <w:rFonts w:asciiTheme="majorHAnsi" w:hAnsiTheme="majorHAnsi"/>
          <w:b/>
          <w:bCs/>
          <w:color w:val="002060"/>
        </w:rPr>
        <w:t>About the Client:-</w:t>
      </w:r>
    </w:p>
    <w:p w:rsidR="00187F85" w:rsidRPr="00BF06BE" w:rsidRDefault="00187F85" w:rsidP="00187F85">
      <w:pPr>
        <w:pStyle w:val="NormalWeb"/>
        <w:spacing w:before="0" w:after="0"/>
        <w:rPr>
          <w:rFonts w:asciiTheme="majorHAnsi" w:hAnsiTheme="majorHAnsi"/>
          <w:b/>
          <w:bCs/>
          <w:color w:val="002060"/>
        </w:rPr>
      </w:pPr>
    </w:p>
    <w:p w:rsidR="00DF7365" w:rsidRDefault="00DF7365" w:rsidP="00DF7365">
      <w:pPr>
        <w:pStyle w:val="NormalWeb"/>
        <w:spacing w:before="0" w:after="0"/>
        <w:ind w:left="720"/>
        <w:rPr>
          <w:rFonts w:asciiTheme="majorHAnsi" w:hAnsiTheme="majorHAnsi"/>
          <w:color w:val="002060"/>
        </w:rPr>
      </w:pPr>
      <w:r w:rsidRPr="00DF7365">
        <w:rPr>
          <w:rFonts w:asciiTheme="majorHAnsi" w:hAnsiTheme="majorHAnsi"/>
          <w:color w:val="002060"/>
        </w:rPr>
        <w:t>Anthem Inc. is an American health insurance company founded in the 1940s, prior to 2014 known as WellPoint, Inc. It is the largest for-profit managed health care company in the Blue Cross and Blue Shield Association. It was formed when Anthem Insurance Company acquired WellPoint Health Networks, Inc., with the combined company adopting the name WellPoint, Inc.</w:t>
      </w:r>
    </w:p>
    <w:p w:rsidR="00187F85" w:rsidRPr="00BF06BE" w:rsidRDefault="00187F85" w:rsidP="00187F85">
      <w:pPr>
        <w:pStyle w:val="NormalWeb"/>
        <w:rPr>
          <w:rFonts w:asciiTheme="majorHAnsi" w:hAnsiTheme="majorHAnsi"/>
        </w:rPr>
      </w:pPr>
      <w:r w:rsidRPr="00BF06BE">
        <w:rPr>
          <w:rFonts w:asciiTheme="majorHAnsi" w:hAnsiTheme="majorHAnsi"/>
          <w:b/>
          <w:bCs/>
          <w:color w:val="002060"/>
        </w:rPr>
        <w:t>Project overview:-</w:t>
      </w:r>
    </w:p>
    <w:p w:rsidR="00F21AF9" w:rsidRPr="00F21AF9" w:rsidRDefault="00F21AF9" w:rsidP="00340A61">
      <w:pPr>
        <w:pStyle w:val="NormalWeb"/>
        <w:spacing w:before="0" w:after="0"/>
        <w:ind w:left="720"/>
        <w:rPr>
          <w:rFonts w:asciiTheme="majorHAnsi" w:hAnsiTheme="majorHAnsi"/>
          <w:color w:val="002060"/>
        </w:rPr>
      </w:pPr>
      <w:r w:rsidRPr="00F21AF9">
        <w:rPr>
          <w:rFonts w:asciiTheme="majorHAnsi" w:hAnsiTheme="majorHAnsi"/>
          <w:color w:val="002060"/>
        </w:rPr>
        <w:t>WGS Broker Commission system is one of the oldest and more stable Broker commissioning</w:t>
      </w:r>
    </w:p>
    <w:p w:rsidR="00F21AF9" w:rsidRPr="00F21AF9" w:rsidRDefault="00F21AF9" w:rsidP="00340A61">
      <w:pPr>
        <w:pStyle w:val="NormalWeb"/>
        <w:spacing w:before="0" w:after="0"/>
        <w:ind w:left="720"/>
        <w:rPr>
          <w:rFonts w:asciiTheme="majorHAnsi" w:hAnsiTheme="majorHAnsi"/>
          <w:color w:val="002060"/>
        </w:rPr>
      </w:pPr>
      <w:r w:rsidRPr="00F21AF9">
        <w:rPr>
          <w:rFonts w:asciiTheme="majorHAnsi" w:hAnsiTheme="majorHAnsi"/>
          <w:color w:val="002060"/>
        </w:rPr>
        <w:t>system in Anthem. It supports the commission calculation, processing and commission payouts</w:t>
      </w:r>
    </w:p>
    <w:p w:rsidR="00F21AF9" w:rsidRPr="00F21AF9" w:rsidRDefault="00F21AF9" w:rsidP="00340A61">
      <w:pPr>
        <w:pStyle w:val="NormalWeb"/>
        <w:spacing w:before="0" w:after="0"/>
        <w:ind w:left="720"/>
        <w:rPr>
          <w:rFonts w:asciiTheme="majorHAnsi" w:hAnsiTheme="majorHAnsi"/>
          <w:color w:val="002060"/>
        </w:rPr>
      </w:pPr>
      <w:r w:rsidRPr="00F21AF9">
        <w:rPr>
          <w:rFonts w:asciiTheme="majorHAnsi" w:hAnsiTheme="majorHAnsi"/>
          <w:color w:val="002060"/>
        </w:rPr>
        <w:t>for Brokers/Agents supporting Large Groups book of business. WGS Broker system gets CASES</w:t>
      </w:r>
    </w:p>
    <w:p w:rsidR="00F21AF9" w:rsidRPr="00F21AF9" w:rsidRDefault="00F21AF9" w:rsidP="00340A61">
      <w:pPr>
        <w:pStyle w:val="NormalWeb"/>
        <w:spacing w:before="0" w:after="0"/>
        <w:ind w:left="720"/>
        <w:rPr>
          <w:rFonts w:asciiTheme="majorHAnsi" w:hAnsiTheme="majorHAnsi"/>
          <w:color w:val="002060"/>
        </w:rPr>
      </w:pPr>
      <w:r w:rsidRPr="00F21AF9">
        <w:rPr>
          <w:rFonts w:asciiTheme="majorHAnsi" w:hAnsiTheme="majorHAnsi"/>
          <w:color w:val="002060"/>
        </w:rPr>
        <w:t xml:space="preserve">and Groups information from WGS </w:t>
      </w:r>
      <w:proofErr w:type="spellStart"/>
      <w:r w:rsidRPr="00F21AF9">
        <w:rPr>
          <w:rFonts w:asciiTheme="majorHAnsi" w:hAnsiTheme="majorHAnsi"/>
          <w:color w:val="002060"/>
        </w:rPr>
        <w:t>EnB</w:t>
      </w:r>
      <w:proofErr w:type="spellEnd"/>
      <w:r w:rsidRPr="00F21AF9">
        <w:rPr>
          <w:rFonts w:asciiTheme="majorHAnsi" w:hAnsiTheme="majorHAnsi"/>
          <w:color w:val="002060"/>
        </w:rPr>
        <w:t>, gets the daily ,monthly premium payment information</w:t>
      </w:r>
    </w:p>
    <w:p w:rsidR="00F21AF9" w:rsidRPr="00F21AF9" w:rsidRDefault="00F21AF9" w:rsidP="00340A61">
      <w:pPr>
        <w:pStyle w:val="NormalWeb"/>
        <w:spacing w:before="0" w:after="0"/>
        <w:ind w:left="720"/>
        <w:rPr>
          <w:rFonts w:asciiTheme="majorHAnsi" w:hAnsiTheme="majorHAnsi"/>
          <w:color w:val="002060"/>
        </w:rPr>
      </w:pPr>
      <w:r w:rsidRPr="00F21AF9">
        <w:rPr>
          <w:rFonts w:asciiTheme="majorHAnsi" w:hAnsiTheme="majorHAnsi"/>
          <w:color w:val="002060"/>
        </w:rPr>
        <w:t>for these groups from AFBS and WGS Billing, assigns Broker to Groups, sets up commission</w:t>
      </w:r>
    </w:p>
    <w:p w:rsidR="00F21AF9" w:rsidRPr="00F21AF9" w:rsidRDefault="00F21AF9" w:rsidP="00340A61">
      <w:pPr>
        <w:pStyle w:val="NormalWeb"/>
        <w:spacing w:before="0" w:after="0"/>
        <w:ind w:left="720"/>
        <w:rPr>
          <w:rFonts w:asciiTheme="majorHAnsi" w:hAnsiTheme="majorHAnsi"/>
          <w:color w:val="002060"/>
        </w:rPr>
      </w:pPr>
      <w:r w:rsidRPr="00F21AF9">
        <w:rPr>
          <w:rFonts w:asciiTheme="majorHAnsi" w:hAnsiTheme="majorHAnsi"/>
          <w:color w:val="002060"/>
        </w:rPr>
        <w:t>schedules for the assigned Brokers, calculates monthly commission payments and sends out the</w:t>
      </w:r>
    </w:p>
    <w:p w:rsidR="00F21AF9" w:rsidRDefault="00F21AF9" w:rsidP="00340A61">
      <w:pPr>
        <w:pStyle w:val="NormalWeb"/>
        <w:spacing w:before="0" w:after="0"/>
        <w:ind w:left="720"/>
        <w:rPr>
          <w:rFonts w:asciiTheme="majorHAnsi" w:hAnsiTheme="majorHAnsi"/>
          <w:color w:val="002060"/>
        </w:rPr>
      </w:pPr>
      <w:r>
        <w:rPr>
          <w:rFonts w:asciiTheme="majorHAnsi" w:hAnsiTheme="majorHAnsi"/>
          <w:color w:val="002060"/>
        </w:rPr>
        <w:t>commission payments to Brokers.</w:t>
      </w:r>
      <w:r w:rsidR="004F517B">
        <w:rPr>
          <w:rFonts w:asciiTheme="majorHAnsi" w:hAnsiTheme="majorHAnsi"/>
          <w:color w:val="002060"/>
        </w:rPr>
        <w:t xml:space="preserve"> </w:t>
      </w:r>
      <w:r w:rsidRPr="00F21AF9">
        <w:rPr>
          <w:rFonts w:asciiTheme="majorHAnsi" w:hAnsiTheme="majorHAnsi"/>
          <w:color w:val="002060"/>
        </w:rPr>
        <w:t>Brokers are assigned to a group or product within a case, a</w:t>
      </w:r>
      <w:r>
        <w:rPr>
          <w:rFonts w:asciiTheme="majorHAnsi" w:hAnsiTheme="majorHAnsi"/>
          <w:color w:val="002060"/>
        </w:rPr>
        <w:t xml:space="preserve">nd are paid commissions for the </w:t>
      </w:r>
      <w:r w:rsidRPr="00F21AF9">
        <w:rPr>
          <w:rFonts w:asciiTheme="majorHAnsi" w:hAnsiTheme="majorHAnsi"/>
          <w:color w:val="002060"/>
        </w:rPr>
        <w:t>groups or products within a case that are commissionable. Commi</w:t>
      </w:r>
      <w:r w:rsidRPr="00F21AF9">
        <w:rPr>
          <w:rFonts w:asciiTheme="majorHAnsi" w:hAnsiTheme="majorHAnsi"/>
          <w:color w:val="002060"/>
        </w:rPr>
        <w:t>s</w:t>
      </w:r>
      <w:r w:rsidRPr="00F21AF9">
        <w:rPr>
          <w:rFonts w:asciiTheme="majorHAnsi" w:hAnsiTheme="majorHAnsi"/>
          <w:color w:val="002060"/>
        </w:rPr>
        <w:t>sion’s calculation are ba</w:t>
      </w:r>
      <w:r>
        <w:rPr>
          <w:rFonts w:asciiTheme="majorHAnsi" w:hAnsiTheme="majorHAnsi"/>
          <w:color w:val="002060"/>
        </w:rPr>
        <w:t xml:space="preserve">sed </w:t>
      </w:r>
      <w:r w:rsidRPr="00F21AF9">
        <w:rPr>
          <w:rFonts w:asciiTheme="majorHAnsi" w:hAnsiTheme="majorHAnsi"/>
          <w:color w:val="002060"/>
        </w:rPr>
        <w:t>on commission schedules and Brokers are paid their monthly co</w:t>
      </w:r>
      <w:r w:rsidRPr="00F21AF9">
        <w:rPr>
          <w:rFonts w:asciiTheme="majorHAnsi" w:hAnsiTheme="majorHAnsi"/>
          <w:color w:val="002060"/>
        </w:rPr>
        <w:t>m</w:t>
      </w:r>
      <w:r w:rsidR="00340A61">
        <w:rPr>
          <w:rFonts w:asciiTheme="majorHAnsi" w:hAnsiTheme="majorHAnsi"/>
          <w:color w:val="002060"/>
        </w:rPr>
        <w:t xml:space="preserve">mission only if the Groups </w:t>
      </w:r>
      <w:r w:rsidRPr="00F21AF9">
        <w:rPr>
          <w:rFonts w:asciiTheme="majorHAnsi" w:hAnsiTheme="majorHAnsi"/>
          <w:color w:val="002060"/>
        </w:rPr>
        <w:t>serviced by them have paid their monthly premium either in Tolerance or in Full.</w:t>
      </w:r>
    </w:p>
    <w:p w:rsidR="00F21AF9" w:rsidRDefault="00F21AF9" w:rsidP="00F21AF9">
      <w:pPr>
        <w:pStyle w:val="NoSpacing"/>
        <w:rPr>
          <w:rFonts w:asciiTheme="majorHAnsi" w:eastAsia="Times New Roman" w:hAnsiTheme="majorHAnsi"/>
          <w:color w:val="002060"/>
          <w:kern w:val="0"/>
          <w:sz w:val="24"/>
          <w:szCs w:val="24"/>
          <w:lang w:val="en-US" w:eastAsia="ar-SA"/>
        </w:rPr>
      </w:pPr>
    </w:p>
    <w:p w:rsidR="00187F85" w:rsidRPr="00BF06BE" w:rsidRDefault="00187F85" w:rsidP="00F21AF9">
      <w:pPr>
        <w:pStyle w:val="NoSpacing"/>
        <w:rPr>
          <w:rFonts w:asciiTheme="majorHAnsi" w:hAnsiTheme="majorHAnsi" w:cs="Times New Roman"/>
          <w:b/>
          <w:bCs/>
          <w:color w:val="002060"/>
          <w:sz w:val="24"/>
          <w:szCs w:val="24"/>
        </w:rPr>
      </w:pPr>
      <w:r w:rsidRPr="00BF06BE">
        <w:rPr>
          <w:rFonts w:asciiTheme="majorHAnsi" w:hAnsiTheme="majorHAnsi" w:cs="Times New Roman"/>
          <w:b/>
          <w:bCs/>
          <w:color w:val="002060"/>
          <w:sz w:val="24"/>
          <w:szCs w:val="24"/>
        </w:rPr>
        <w:t>Roles &amp; Responsibilities:-</w:t>
      </w:r>
    </w:p>
    <w:p w:rsidR="00187F85" w:rsidRPr="00BF06BE" w:rsidRDefault="00187F85" w:rsidP="00187F85">
      <w:pPr>
        <w:pStyle w:val="NoSpacing"/>
        <w:rPr>
          <w:rFonts w:asciiTheme="majorHAnsi" w:hAnsiTheme="majorHAnsi" w:cs="Times New Roman"/>
          <w:b/>
          <w:bCs/>
          <w:color w:val="002060"/>
          <w:sz w:val="24"/>
          <w:szCs w:val="24"/>
        </w:rPr>
      </w:pPr>
    </w:p>
    <w:p w:rsidR="00187F85" w:rsidRPr="00BF06BE" w:rsidRDefault="00187F85" w:rsidP="00187F85">
      <w:pPr>
        <w:pStyle w:val="NormalWeb"/>
        <w:numPr>
          <w:ilvl w:val="2"/>
          <w:numId w:val="29"/>
        </w:numPr>
        <w:spacing w:before="0" w:after="0"/>
        <w:rPr>
          <w:rFonts w:asciiTheme="majorHAnsi" w:hAnsiTheme="majorHAnsi"/>
          <w:color w:val="002060"/>
        </w:rPr>
      </w:pPr>
      <w:r w:rsidRPr="00BF06BE">
        <w:rPr>
          <w:rFonts w:asciiTheme="majorHAnsi" w:hAnsiTheme="majorHAnsi"/>
          <w:color w:val="002060"/>
        </w:rPr>
        <w:t>Understanding</w:t>
      </w:r>
      <w:r w:rsidR="001A0D5F" w:rsidRPr="00BF06BE">
        <w:rPr>
          <w:rFonts w:asciiTheme="majorHAnsi" w:hAnsiTheme="majorHAnsi"/>
          <w:color w:val="002060"/>
        </w:rPr>
        <w:t xml:space="preserve"> the requirements</w:t>
      </w:r>
      <w:r w:rsidR="001A1044">
        <w:rPr>
          <w:rFonts w:asciiTheme="majorHAnsi" w:hAnsiTheme="majorHAnsi"/>
          <w:color w:val="002060"/>
        </w:rPr>
        <w:t xml:space="preserve">, </w:t>
      </w:r>
      <w:r w:rsidR="001A0D5F" w:rsidRPr="00BF06BE">
        <w:rPr>
          <w:rFonts w:asciiTheme="majorHAnsi" w:hAnsiTheme="majorHAnsi"/>
          <w:color w:val="002060"/>
        </w:rPr>
        <w:t>create</w:t>
      </w:r>
      <w:r w:rsidR="007B10B6" w:rsidRPr="00BF06BE">
        <w:rPr>
          <w:rFonts w:asciiTheme="majorHAnsi" w:hAnsiTheme="majorHAnsi"/>
          <w:color w:val="002060"/>
        </w:rPr>
        <w:t xml:space="preserve"> design </w:t>
      </w:r>
      <w:r w:rsidR="00BE2424" w:rsidRPr="00BF06BE">
        <w:rPr>
          <w:rFonts w:asciiTheme="majorHAnsi" w:hAnsiTheme="majorHAnsi"/>
          <w:color w:val="002060"/>
        </w:rPr>
        <w:t>&amp; technical</w:t>
      </w:r>
      <w:r w:rsidR="00D33ABE">
        <w:rPr>
          <w:rFonts w:asciiTheme="majorHAnsi" w:hAnsiTheme="majorHAnsi"/>
          <w:color w:val="002060"/>
        </w:rPr>
        <w:t xml:space="preserve"> specifications.</w:t>
      </w:r>
    </w:p>
    <w:p w:rsidR="00187F85" w:rsidRDefault="00DE3D6B" w:rsidP="00187F85">
      <w:pPr>
        <w:pStyle w:val="NormalWeb"/>
        <w:numPr>
          <w:ilvl w:val="2"/>
          <w:numId w:val="29"/>
        </w:numPr>
        <w:spacing w:before="0" w:after="0"/>
        <w:rPr>
          <w:rFonts w:asciiTheme="majorHAnsi" w:hAnsiTheme="majorHAnsi"/>
          <w:color w:val="002060"/>
        </w:rPr>
      </w:pPr>
      <w:r w:rsidRPr="00BF06BE">
        <w:rPr>
          <w:rFonts w:asciiTheme="majorHAnsi" w:hAnsiTheme="majorHAnsi"/>
          <w:color w:val="002060"/>
        </w:rPr>
        <w:t>Coding &amp; code reviews as</w:t>
      </w:r>
      <w:r w:rsidR="00187F85" w:rsidRPr="00BF06BE">
        <w:rPr>
          <w:rFonts w:asciiTheme="majorHAnsi" w:hAnsiTheme="majorHAnsi"/>
          <w:color w:val="002060"/>
        </w:rPr>
        <w:t xml:space="preserve"> per the Client standards.</w:t>
      </w:r>
    </w:p>
    <w:p w:rsidR="005A6C89" w:rsidRPr="00BF06BE" w:rsidRDefault="005A6C89" w:rsidP="00187F85">
      <w:pPr>
        <w:pStyle w:val="NormalWeb"/>
        <w:numPr>
          <w:ilvl w:val="2"/>
          <w:numId w:val="29"/>
        </w:numPr>
        <w:spacing w:before="0" w:after="0"/>
        <w:rPr>
          <w:rFonts w:asciiTheme="majorHAnsi" w:hAnsiTheme="majorHAnsi"/>
          <w:color w:val="002060"/>
        </w:rPr>
      </w:pPr>
      <w:r w:rsidRPr="005A6C89">
        <w:rPr>
          <w:rFonts w:asciiTheme="majorHAnsi" w:hAnsiTheme="majorHAnsi"/>
          <w:color w:val="002060"/>
        </w:rPr>
        <w:t>Performing impact analysis.</w:t>
      </w:r>
    </w:p>
    <w:p w:rsidR="00597793" w:rsidRPr="00BF06BE" w:rsidRDefault="00597793" w:rsidP="00187F85">
      <w:pPr>
        <w:pStyle w:val="NormalWeb"/>
        <w:numPr>
          <w:ilvl w:val="2"/>
          <w:numId w:val="29"/>
        </w:numPr>
        <w:spacing w:before="0" w:after="0"/>
        <w:rPr>
          <w:rFonts w:asciiTheme="majorHAnsi" w:hAnsiTheme="majorHAnsi"/>
          <w:color w:val="002060"/>
        </w:rPr>
      </w:pPr>
      <w:r w:rsidRPr="00BF06BE">
        <w:rPr>
          <w:rFonts w:asciiTheme="majorHAnsi" w:hAnsiTheme="majorHAnsi"/>
          <w:color w:val="002060"/>
        </w:rPr>
        <w:t>Test data preparation for unit and system testing.</w:t>
      </w:r>
    </w:p>
    <w:p w:rsidR="00187F85" w:rsidRPr="00BF06BE" w:rsidRDefault="00D92793" w:rsidP="00D92793">
      <w:pPr>
        <w:pStyle w:val="NormalWeb"/>
        <w:numPr>
          <w:ilvl w:val="2"/>
          <w:numId w:val="29"/>
        </w:numPr>
        <w:spacing w:before="0" w:after="0"/>
        <w:rPr>
          <w:rFonts w:asciiTheme="majorHAnsi" w:hAnsiTheme="majorHAnsi"/>
          <w:color w:val="002060"/>
        </w:rPr>
      </w:pPr>
      <w:r w:rsidRPr="00BF06BE">
        <w:rPr>
          <w:rFonts w:asciiTheme="majorHAnsi" w:hAnsiTheme="majorHAnsi"/>
          <w:color w:val="002060"/>
        </w:rPr>
        <w:t xml:space="preserve">Performing the unit </w:t>
      </w:r>
      <w:r w:rsidR="006C6511" w:rsidRPr="00BF06BE">
        <w:rPr>
          <w:rFonts w:asciiTheme="majorHAnsi" w:hAnsiTheme="majorHAnsi"/>
          <w:color w:val="002060"/>
        </w:rPr>
        <w:t>testing</w:t>
      </w:r>
      <w:r w:rsidRPr="00BF06BE">
        <w:rPr>
          <w:rFonts w:asciiTheme="majorHAnsi" w:hAnsiTheme="majorHAnsi"/>
          <w:color w:val="002060"/>
        </w:rPr>
        <w:t>.</w:t>
      </w:r>
      <w:r w:rsidR="00187F85" w:rsidRPr="00BF06BE">
        <w:rPr>
          <w:rFonts w:asciiTheme="majorHAnsi" w:hAnsiTheme="majorHAnsi"/>
          <w:color w:val="002060"/>
        </w:rPr>
        <w:t xml:space="preserve"> </w:t>
      </w:r>
    </w:p>
    <w:p w:rsidR="00597793" w:rsidRPr="00BF06BE" w:rsidRDefault="00187F85" w:rsidP="00597793">
      <w:pPr>
        <w:pStyle w:val="NormalWeb"/>
        <w:numPr>
          <w:ilvl w:val="2"/>
          <w:numId w:val="29"/>
        </w:numPr>
        <w:spacing w:before="0" w:after="0"/>
        <w:rPr>
          <w:rFonts w:asciiTheme="majorHAnsi" w:hAnsiTheme="majorHAnsi"/>
          <w:color w:val="002060"/>
        </w:rPr>
      </w:pPr>
      <w:r w:rsidRPr="00BF06BE">
        <w:rPr>
          <w:rFonts w:asciiTheme="majorHAnsi" w:hAnsiTheme="majorHAnsi"/>
          <w:color w:val="002060"/>
        </w:rPr>
        <w:t>Performing the System Testing support.</w:t>
      </w:r>
    </w:p>
    <w:p w:rsidR="001A1044" w:rsidRDefault="00AF4CEB" w:rsidP="001A1044">
      <w:pPr>
        <w:pStyle w:val="NormalWeb"/>
        <w:numPr>
          <w:ilvl w:val="2"/>
          <w:numId w:val="29"/>
        </w:numPr>
        <w:spacing w:before="0" w:after="0"/>
        <w:rPr>
          <w:rFonts w:asciiTheme="majorHAnsi" w:hAnsiTheme="majorHAnsi"/>
          <w:color w:val="002060"/>
        </w:rPr>
      </w:pPr>
      <w:r w:rsidRPr="00BF06BE">
        <w:rPr>
          <w:rFonts w:asciiTheme="majorHAnsi" w:hAnsiTheme="majorHAnsi"/>
          <w:color w:val="002060"/>
        </w:rPr>
        <w:t>Creating Pre implementation plan and post implementation review.</w:t>
      </w:r>
    </w:p>
    <w:p w:rsidR="000D6884" w:rsidRDefault="000D6884" w:rsidP="001A1044">
      <w:pPr>
        <w:pStyle w:val="NormalWeb"/>
        <w:numPr>
          <w:ilvl w:val="2"/>
          <w:numId w:val="29"/>
        </w:numPr>
        <w:spacing w:before="0" w:after="0"/>
        <w:rPr>
          <w:rFonts w:asciiTheme="majorHAnsi" w:hAnsiTheme="majorHAnsi"/>
          <w:color w:val="002060"/>
        </w:rPr>
      </w:pPr>
      <w:r w:rsidRPr="000D6884">
        <w:rPr>
          <w:rFonts w:asciiTheme="majorHAnsi" w:hAnsiTheme="majorHAnsi"/>
          <w:color w:val="002060"/>
        </w:rPr>
        <w:t xml:space="preserve">Monitoring production batch jobs and resolve job </w:t>
      </w:r>
      <w:proofErr w:type="spellStart"/>
      <w:r w:rsidRPr="000D6884">
        <w:rPr>
          <w:rFonts w:asciiTheme="majorHAnsi" w:hAnsiTheme="majorHAnsi"/>
          <w:color w:val="002060"/>
        </w:rPr>
        <w:t>abends</w:t>
      </w:r>
      <w:proofErr w:type="spellEnd"/>
      <w:r w:rsidRPr="000D6884">
        <w:rPr>
          <w:rFonts w:asciiTheme="majorHAnsi" w:hAnsiTheme="majorHAnsi"/>
          <w:color w:val="002060"/>
        </w:rPr>
        <w:t>.</w:t>
      </w:r>
    </w:p>
    <w:p w:rsidR="000D6884" w:rsidRDefault="000D6884" w:rsidP="001A1044">
      <w:pPr>
        <w:pStyle w:val="NormalWeb"/>
        <w:numPr>
          <w:ilvl w:val="2"/>
          <w:numId w:val="29"/>
        </w:numPr>
        <w:spacing w:before="0" w:after="0"/>
        <w:rPr>
          <w:rFonts w:asciiTheme="majorHAnsi" w:hAnsiTheme="majorHAnsi"/>
          <w:color w:val="002060"/>
        </w:rPr>
      </w:pPr>
      <w:r w:rsidRPr="000D6884">
        <w:rPr>
          <w:rFonts w:asciiTheme="majorHAnsi" w:hAnsiTheme="majorHAnsi"/>
          <w:color w:val="002060"/>
        </w:rPr>
        <w:t>Executing daily, weekly and monthly jobs in Prelim Cycle</w:t>
      </w:r>
      <w:r>
        <w:rPr>
          <w:rFonts w:asciiTheme="majorHAnsi" w:hAnsiTheme="majorHAnsi"/>
          <w:color w:val="002060"/>
        </w:rPr>
        <w:t>.</w:t>
      </w:r>
    </w:p>
    <w:sectPr w:rsidR="000D6884" w:rsidSect="000D6884">
      <w:headerReference w:type="default" r:id="rId9"/>
      <w:pgSz w:w="12240" w:h="15840"/>
      <w:pgMar w:top="720" w:right="720" w:bottom="720" w:left="720" w:header="288" w:footer="288"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E0E" w:rsidRDefault="00180E0E">
      <w:r>
        <w:separator/>
      </w:r>
    </w:p>
  </w:endnote>
  <w:endnote w:type="continuationSeparator" w:id="0">
    <w:p w:rsidR="00180E0E" w:rsidRDefault="00180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Arial Unicode MS'">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E0E" w:rsidRDefault="00180E0E">
      <w:r>
        <w:rPr>
          <w:color w:val="000000"/>
        </w:rPr>
        <w:separator/>
      </w:r>
    </w:p>
  </w:footnote>
  <w:footnote w:type="continuationSeparator" w:id="0">
    <w:p w:rsidR="00180E0E" w:rsidRDefault="00180E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0B3" w:rsidRPr="00867388" w:rsidRDefault="00AD10B3" w:rsidP="00867388">
    <w:pPr>
      <w:pStyle w:val="Header"/>
    </w:pPr>
  </w:p>
  <w:p w:rsidR="00867388" w:rsidRDefault="008673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7"/>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0000003"/>
    <w:multiLevelType w:val="singleLevel"/>
    <w:tmpl w:val="00000003"/>
    <w:name w:val="WW8Num1"/>
    <w:lvl w:ilvl="0">
      <w:start w:val="1"/>
      <w:numFmt w:val="bullet"/>
      <w:lvlText w:val=""/>
      <w:lvlJc w:val="left"/>
      <w:pPr>
        <w:tabs>
          <w:tab w:val="num" w:pos="0"/>
        </w:tabs>
        <w:ind w:left="2160" w:hanging="360"/>
      </w:pPr>
      <w:rPr>
        <w:rFonts w:ascii="Wingdings" w:hAnsi="Wingdings" w:hint="default"/>
      </w:rPr>
    </w:lvl>
  </w:abstractNum>
  <w:abstractNum w:abstractNumId="2">
    <w:nsid w:val="00000004"/>
    <w:multiLevelType w:val="singleLevel"/>
    <w:tmpl w:val="00000004"/>
    <w:name w:val="WW8Num6"/>
    <w:lvl w:ilvl="0">
      <w:start w:val="1"/>
      <w:numFmt w:val="bullet"/>
      <w:lvlText w:val=""/>
      <w:lvlJc w:val="left"/>
      <w:pPr>
        <w:tabs>
          <w:tab w:val="num" w:pos="0"/>
        </w:tabs>
        <w:ind w:left="720" w:hanging="360"/>
      </w:pPr>
      <w:rPr>
        <w:rFonts w:ascii="Symbol" w:hAnsi="Symbol" w:hint="default"/>
      </w:rPr>
    </w:lvl>
  </w:abstractNum>
  <w:abstractNum w:abstractNumId="3">
    <w:nsid w:val="00000005"/>
    <w:multiLevelType w:val="singleLevel"/>
    <w:tmpl w:val="00000005"/>
    <w:name w:val="WW8Num10"/>
    <w:lvl w:ilvl="0">
      <w:start w:val="1"/>
      <w:numFmt w:val="bullet"/>
      <w:lvlText w:val=""/>
      <w:lvlJc w:val="left"/>
      <w:pPr>
        <w:tabs>
          <w:tab w:val="num" w:pos="0"/>
        </w:tabs>
        <w:ind w:left="720" w:hanging="360"/>
      </w:pPr>
      <w:rPr>
        <w:rFonts w:ascii="Symbol" w:hAnsi="Symbol" w:hint="default"/>
      </w:rPr>
    </w:lvl>
  </w:abstractNum>
  <w:abstractNum w:abstractNumId="4">
    <w:nsid w:val="005A2B7D"/>
    <w:multiLevelType w:val="multilevel"/>
    <w:tmpl w:val="3CB8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BC3FD8"/>
    <w:multiLevelType w:val="hybridMultilevel"/>
    <w:tmpl w:val="807CBD6E"/>
    <w:lvl w:ilvl="0" w:tplc="AEA45C7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030A94"/>
    <w:multiLevelType w:val="hybridMultilevel"/>
    <w:tmpl w:val="B51A41E2"/>
    <w:lvl w:ilvl="0" w:tplc="EB663496">
      <w:start w:val="1"/>
      <w:numFmt w:val="decimal"/>
      <w:lvlText w:val="%1)"/>
      <w:lvlJc w:val="left"/>
      <w:pPr>
        <w:ind w:left="720" w:hanging="360"/>
      </w:pPr>
      <w:rPr>
        <w:rFonts w:asciiTheme="minorHAnsi" w:hAnsiTheme="minorHAnsi" w:cs="Times New Roman" w:hint="default"/>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748AB"/>
    <w:multiLevelType w:val="hybridMultilevel"/>
    <w:tmpl w:val="FB082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E549E8"/>
    <w:multiLevelType w:val="hybridMultilevel"/>
    <w:tmpl w:val="345E88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6462F2B"/>
    <w:multiLevelType w:val="hybridMultilevel"/>
    <w:tmpl w:val="1E900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D91AC0"/>
    <w:multiLevelType w:val="multilevel"/>
    <w:tmpl w:val="664E5E34"/>
    <w:styleLink w:val="WW8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242B4BC9"/>
    <w:multiLevelType w:val="multilevel"/>
    <w:tmpl w:val="2766BBC2"/>
    <w:styleLink w:val="WW8Num5"/>
    <w:lvl w:ilvl="0">
      <w:numFmt w:val="bullet"/>
      <w:lvlText w:val=""/>
      <w:lvlJc w:val="left"/>
      <w:rPr>
        <w:rFonts w:ascii="Wingdings" w:hAnsi="Wingdings"/>
      </w:rPr>
    </w:lvl>
    <w:lvl w:ilvl="1">
      <w:numFmt w:val="bullet"/>
      <w:lvlText w:val="◦"/>
      <w:lvlJc w:val="left"/>
      <w:rPr>
        <w:rFonts w:ascii="OpenSymbol, 'Arial Unicode MS'" w:hAnsi="OpenSymbol, 'Arial Unicode MS'" w:cs="Courier New"/>
      </w:rPr>
    </w:lvl>
    <w:lvl w:ilvl="2">
      <w:numFmt w:val="bullet"/>
      <w:lvlText w:val="▪"/>
      <w:lvlJc w:val="left"/>
      <w:rPr>
        <w:rFonts w:ascii="OpenSymbol, 'Arial Unicode MS'" w:hAnsi="OpenSymbol, 'Arial Unicode MS'" w:cs="Courier New"/>
      </w:rPr>
    </w:lvl>
    <w:lvl w:ilvl="3">
      <w:numFmt w:val="bullet"/>
      <w:lvlText w:val=""/>
      <w:lvlJc w:val="left"/>
      <w:rPr>
        <w:rFonts w:ascii="Wingdings 2" w:hAnsi="Wingdings 2"/>
      </w:rPr>
    </w:lvl>
    <w:lvl w:ilvl="4">
      <w:numFmt w:val="bullet"/>
      <w:lvlText w:val="◦"/>
      <w:lvlJc w:val="left"/>
      <w:rPr>
        <w:rFonts w:ascii="OpenSymbol, 'Arial Unicode MS'" w:hAnsi="OpenSymbol, 'Arial Unicode MS'" w:cs="Courier New"/>
      </w:rPr>
    </w:lvl>
    <w:lvl w:ilvl="5">
      <w:numFmt w:val="bullet"/>
      <w:lvlText w:val="▪"/>
      <w:lvlJc w:val="left"/>
      <w:rPr>
        <w:rFonts w:ascii="OpenSymbol, 'Arial Unicode MS'" w:hAnsi="OpenSymbol, 'Arial Unicode MS'" w:cs="Courier New"/>
      </w:rPr>
    </w:lvl>
    <w:lvl w:ilvl="6">
      <w:numFmt w:val="bullet"/>
      <w:lvlText w:val=""/>
      <w:lvlJc w:val="left"/>
      <w:rPr>
        <w:rFonts w:ascii="Wingdings 2" w:hAnsi="Wingdings 2"/>
      </w:rPr>
    </w:lvl>
    <w:lvl w:ilvl="7">
      <w:numFmt w:val="bullet"/>
      <w:lvlText w:val="◦"/>
      <w:lvlJc w:val="left"/>
      <w:rPr>
        <w:rFonts w:ascii="OpenSymbol, 'Arial Unicode MS'" w:hAnsi="OpenSymbol, 'Arial Unicode MS'" w:cs="Courier New"/>
      </w:rPr>
    </w:lvl>
    <w:lvl w:ilvl="8">
      <w:numFmt w:val="bullet"/>
      <w:lvlText w:val="▪"/>
      <w:lvlJc w:val="left"/>
      <w:rPr>
        <w:rFonts w:ascii="OpenSymbol, 'Arial Unicode MS'" w:hAnsi="OpenSymbol, 'Arial Unicode MS'" w:cs="Courier New"/>
      </w:rPr>
    </w:lvl>
  </w:abstractNum>
  <w:abstractNum w:abstractNumId="12">
    <w:nsid w:val="298211E7"/>
    <w:multiLevelType w:val="hybridMultilevel"/>
    <w:tmpl w:val="F9FCD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43673C"/>
    <w:multiLevelType w:val="hybridMultilevel"/>
    <w:tmpl w:val="5C5CA1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D071D6"/>
    <w:multiLevelType w:val="hybridMultilevel"/>
    <w:tmpl w:val="D2FEFF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4043C99"/>
    <w:multiLevelType w:val="multilevel"/>
    <w:tmpl w:val="DEA6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F84760"/>
    <w:multiLevelType w:val="hybridMultilevel"/>
    <w:tmpl w:val="C284BDB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A20195E"/>
    <w:multiLevelType w:val="hybridMultilevel"/>
    <w:tmpl w:val="FDF2E64E"/>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70E02"/>
    <w:multiLevelType w:val="multilevel"/>
    <w:tmpl w:val="3DA44CBC"/>
    <w:styleLink w:val="WW8Num6"/>
    <w:lvl w:ilvl="0">
      <w:numFmt w:val="bullet"/>
      <w:lvlText w:val=""/>
      <w:lvlJc w:val="left"/>
      <w:rPr>
        <w:rFonts w:ascii="Wingdings 2" w:hAnsi="Wingdings 2"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19">
    <w:nsid w:val="475E1DDC"/>
    <w:multiLevelType w:val="hybridMultilevel"/>
    <w:tmpl w:val="943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462E62"/>
    <w:multiLevelType w:val="multilevel"/>
    <w:tmpl w:val="2842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17682B"/>
    <w:multiLevelType w:val="hybridMultilevel"/>
    <w:tmpl w:val="1D2A4F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7EB125F"/>
    <w:multiLevelType w:val="multilevel"/>
    <w:tmpl w:val="D6F28C92"/>
    <w:styleLink w:val="WW8Num3"/>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3">
    <w:nsid w:val="64D20658"/>
    <w:multiLevelType w:val="hybridMultilevel"/>
    <w:tmpl w:val="41DC15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E504D3"/>
    <w:multiLevelType w:val="hybridMultilevel"/>
    <w:tmpl w:val="F642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1B1284"/>
    <w:multiLevelType w:val="multilevel"/>
    <w:tmpl w:val="0F96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B10994"/>
    <w:multiLevelType w:val="hybridMultilevel"/>
    <w:tmpl w:val="2D243E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676B5414"/>
    <w:multiLevelType w:val="hybridMultilevel"/>
    <w:tmpl w:val="8B48EE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350C42"/>
    <w:multiLevelType w:val="multilevel"/>
    <w:tmpl w:val="DE40CD9E"/>
    <w:styleLink w:val="WW8Num4"/>
    <w:lvl w:ilvl="0">
      <w:numFmt w:val="bullet"/>
      <w:lvlText w:val=""/>
      <w:lvlJc w:val="left"/>
      <w:rPr>
        <w:rFonts w:ascii="Wingdings 2" w:hAnsi="Wingdings 2"/>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Wingdings 2" w:hAnsi="Wingdings 2"/>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Wingdings 2" w:hAnsi="Wingdings 2"/>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9">
    <w:nsid w:val="698150AE"/>
    <w:multiLevelType w:val="hybridMultilevel"/>
    <w:tmpl w:val="E64A6B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1035CA1"/>
    <w:multiLevelType w:val="multilevel"/>
    <w:tmpl w:val="D026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4D3521"/>
    <w:multiLevelType w:val="hybridMultilevel"/>
    <w:tmpl w:val="2F4A76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nsid w:val="74EA77F0"/>
    <w:multiLevelType w:val="multilevel"/>
    <w:tmpl w:val="FB3A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4E7C52"/>
    <w:multiLevelType w:val="hybridMultilevel"/>
    <w:tmpl w:val="4838E6D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DA56B4D"/>
    <w:multiLevelType w:val="hybridMultilevel"/>
    <w:tmpl w:val="9410B7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DBB4727"/>
    <w:multiLevelType w:val="multilevel"/>
    <w:tmpl w:val="D286F9BA"/>
    <w:styleLink w:val="WW8Num2"/>
    <w:lvl w:ilvl="0">
      <w:start w:val="1"/>
      <w:numFmt w:val="none"/>
      <w:lvlText w:val="%1"/>
      <w:lvlJc w:val="left"/>
    </w:lvl>
    <w:lvl w:ilvl="1">
      <w:numFmt w:val="bullet"/>
      <w:lvlText w:val=""/>
      <w:lvlJc w:val="left"/>
      <w:rPr>
        <w:rFonts w:ascii="Wingdings" w:hAnsi="Wingdings"/>
        <w:sz w:val="20"/>
      </w:r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28"/>
  </w:num>
  <w:num w:numId="2">
    <w:abstractNumId w:val="22"/>
  </w:num>
  <w:num w:numId="3">
    <w:abstractNumId w:val="11"/>
  </w:num>
  <w:num w:numId="4">
    <w:abstractNumId w:val="18"/>
  </w:num>
  <w:num w:numId="5">
    <w:abstractNumId w:val="10"/>
    <w:lvlOverride w:ilvl="0">
      <w:lvl w:ilvl="0">
        <w:numFmt w:val="decimal"/>
        <w:lvlText w:val=""/>
        <w:lvlJc w:val="left"/>
      </w:lvl>
    </w:lvlOverride>
    <w:lvlOverride w:ilvl="1">
      <w:lvl w:ilvl="1">
        <w:numFmt w:val="decimal"/>
        <w:lvlText w:val=""/>
        <w:lvlJc w:val="left"/>
      </w:lvl>
    </w:lvlOverride>
    <w:lvlOverride w:ilvl="2">
      <w:lvl w:ilvl="2">
        <w:start w:val="1"/>
        <w:numFmt w:val="decimal"/>
        <w:lvlText w:val="%3)"/>
        <w:lvlJc w:val="left"/>
        <w:rPr>
          <w:b w:val="0"/>
        </w:rPr>
      </w:lvl>
    </w:lvlOverride>
  </w:num>
  <w:num w:numId="6">
    <w:abstractNumId w:val="35"/>
  </w:num>
  <w:num w:numId="7">
    <w:abstractNumId w:val="28"/>
  </w:num>
  <w:num w:numId="8">
    <w:abstractNumId w:val="22"/>
  </w:num>
  <w:num w:numId="9">
    <w:abstractNumId w:val="11"/>
  </w:num>
  <w:num w:numId="10">
    <w:abstractNumId w:val="18"/>
  </w:num>
  <w:num w:numId="11">
    <w:abstractNumId w:val="35"/>
    <w:lvlOverride w:ilvl="0">
      <w:startOverride w:val="1"/>
    </w:lvlOverride>
  </w:num>
  <w:num w:numId="12">
    <w:abstractNumId w:val="10"/>
  </w:num>
  <w:num w:numId="13">
    <w:abstractNumId w:val="28"/>
  </w:num>
  <w:num w:numId="14">
    <w:abstractNumId w:val="18"/>
  </w:num>
  <w:num w:numId="15">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8"/>
  </w:num>
  <w:num w:numId="18">
    <w:abstractNumId w:val="29"/>
  </w:num>
  <w:num w:numId="19">
    <w:abstractNumId w:val="13"/>
  </w:num>
  <w:num w:numId="20">
    <w:abstractNumId w:val="14"/>
  </w:num>
  <w:num w:numId="21">
    <w:abstractNumId w:val="16"/>
  </w:num>
  <w:num w:numId="22">
    <w:abstractNumId w:val="23"/>
  </w:num>
  <w:num w:numId="23">
    <w:abstractNumId w:val="7"/>
  </w:num>
  <w:num w:numId="24">
    <w:abstractNumId w:val="19"/>
  </w:num>
  <w:num w:numId="25">
    <w:abstractNumId w:val="26"/>
  </w:num>
  <w:num w:numId="26">
    <w:abstractNumId w:val="17"/>
  </w:num>
  <w:num w:numId="27">
    <w:abstractNumId w:val="31"/>
  </w:num>
  <w:num w:numId="28">
    <w:abstractNumId w:val="27"/>
  </w:num>
  <w:num w:numId="29">
    <w:abstractNumId w:val="0"/>
  </w:num>
  <w:num w:numId="30">
    <w:abstractNumId w:val="2"/>
  </w:num>
  <w:num w:numId="31">
    <w:abstractNumId w:val="3"/>
  </w:num>
  <w:num w:numId="32">
    <w:abstractNumId w:val="9"/>
  </w:num>
  <w:num w:numId="33">
    <w:abstractNumId w:val="1"/>
  </w:num>
  <w:num w:numId="34">
    <w:abstractNumId w:val="5"/>
  </w:num>
  <w:num w:numId="35">
    <w:abstractNumId w:val="6"/>
  </w:num>
  <w:num w:numId="36">
    <w:abstractNumId w:val="33"/>
  </w:num>
  <w:num w:numId="37">
    <w:abstractNumId w:val="4"/>
  </w:num>
  <w:num w:numId="38">
    <w:abstractNumId w:val="15"/>
  </w:num>
  <w:num w:numId="39">
    <w:abstractNumId w:val="25"/>
  </w:num>
  <w:num w:numId="40">
    <w:abstractNumId w:val="20"/>
  </w:num>
  <w:num w:numId="41">
    <w:abstractNumId w:val="24"/>
  </w:num>
  <w:num w:numId="42">
    <w:abstractNumId w:val="32"/>
  </w:num>
  <w:num w:numId="43">
    <w:abstractNumId w:val="30"/>
  </w:num>
  <w:num w:numId="44">
    <w:abstractNumId w:val="12"/>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hideSpellingErrors/>
  <w:hideGrammaticalErrors/>
  <w:proofState w:spelling="clean"/>
  <w:defaultTabStop w:val="709"/>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6416"/>
    <w:rsid w:val="00000910"/>
    <w:rsid w:val="00001A2B"/>
    <w:rsid w:val="000038F1"/>
    <w:rsid w:val="00003BF8"/>
    <w:rsid w:val="00004952"/>
    <w:rsid w:val="000050F3"/>
    <w:rsid w:val="000051C6"/>
    <w:rsid w:val="000053C1"/>
    <w:rsid w:val="00005EF8"/>
    <w:rsid w:val="0000661D"/>
    <w:rsid w:val="000131E9"/>
    <w:rsid w:val="00013A5A"/>
    <w:rsid w:val="00013E2D"/>
    <w:rsid w:val="000145CC"/>
    <w:rsid w:val="000145FA"/>
    <w:rsid w:val="000148AA"/>
    <w:rsid w:val="0001727F"/>
    <w:rsid w:val="00017607"/>
    <w:rsid w:val="00022D78"/>
    <w:rsid w:val="000252F9"/>
    <w:rsid w:val="00033319"/>
    <w:rsid w:val="00034676"/>
    <w:rsid w:val="00037BCC"/>
    <w:rsid w:val="000433E4"/>
    <w:rsid w:val="00044737"/>
    <w:rsid w:val="00044C32"/>
    <w:rsid w:val="00047306"/>
    <w:rsid w:val="000511D3"/>
    <w:rsid w:val="000511FC"/>
    <w:rsid w:val="00052403"/>
    <w:rsid w:val="000538FB"/>
    <w:rsid w:val="00053CCC"/>
    <w:rsid w:val="00054F76"/>
    <w:rsid w:val="0005599A"/>
    <w:rsid w:val="000614CE"/>
    <w:rsid w:val="000622F6"/>
    <w:rsid w:val="00065C78"/>
    <w:rsid w:val="00070350"/>
    <w:rsid w:val="000709CB"/>
    <w:rsid w:val="0007201D"/>
    <w:rsid w:val="0007444D"/>
    <w:rsid w:val="00074D17"/>
    <w:rsid w:val="000761DD"/>
    <w:rsid w:val="00077777"/>
    <w:rsid w:val="00077D3B"/>
    <w:rsid w:val="00077E49"/>
    <w:rsid w:val="00080402"/>
    <w:rsid w:val="00080F92"/>
    <w:rsid w:val="00081196"/>
    <w:rsid w:val="00082F33"/>
    <w:rsid w:val="000862B2"/>
    <w:rsid w:val="0008770F"/>
    <w:rsid w:val="0009181B"/>
    <w:rsid w:val="000918B1"/>
    <w:rsid w:val="0009272B"/>
    <w:rsid w:val="00093530"/>
    <w:rsid w:val="00093671"/>
    <w:rsid w:val="00093935"/>
    <w:rsid w:val="000A2261"/>
    <w:rsid w:val="000A28D2"/>
    <w:rsid w:val="000A34D9"/>
    <w:rsid w:val="000A49AA"/>
    <w:rsid w:val="000A4FB3"/>
    <w:rsid w:val="000A5BBF"/>
    <w:rsid w:val="000A64DB"/>
    <w:rsid w:val="000B0C1B"/>
    <w:rsid w:val="000B0FD7"/>
    <w:rsid w:val="000B31A2"/>
    <w:rsid w:val="000B4056"/>
    <w:rsid w:val="000B4599"/>
    <w:rsid w:val="000B637F"/>
    <w:rsid w:val="000B6806"/>
    <w:rsid w:val="000C75AF"/>
    <w:rsid w:val="000D068E"/>
    <w:rsid w:val="000D0E2E"/>
    <w:rsid w:val="000D1F0E"/>
    <w:rsid w:val="000D51BE"/>
    <w:rsid w:val="000D6884"/>
    <w:rsid w:val="000E0E89"/>
    <w:rsid w:val="000E134C"/>
    <w:rsid w:val="000E1711"/>
    <w:rsid w:val="000E46CA"/>
    <w:rsid w:val="000E49DA"/>
    <w:rsid w:val="000E4DA3"/>
    <w:rsid w:val="000E512B"/>
    <w:rsid w:val="000E598D"/>
    <w:rsid w:val="000E66C6"/>
    <w:rsid w:val="000E7125"/>
    <w:rsid w:val="000E712E"/>
    <w:rsid w:val="000F6D46"/>
    <w:rsid w:val="0010380D"/>
    <w:rsid w:val="001074AE"/>
    <w:rsid w:val="00110DC1"/>
    <w:rsid w:val="0011322A"/>
    <w:rsid w:val="001168B6"/>
    <w:rsid w:val="00116924"/>
    <w:rsid w:val="0012481B"/>
    <w:rsid w:val="00125D26"/>
    <w:rsid w:val="00126229"/>
    <w:rsid w:val="001265A7"/>
    <w:rsid w:val="00126CAD"/>
    <w:rsid w:val="0013015C"/>
    <w:rsid w:val="00130596"/>
    <w:rsid w:val="00134927"/>
    <w:rsid w:val="00137F4E"/>
    <w:rsid w:val="001408D7"/>
    <w:rsid w:val="0014096A"/>
    <w:rsid w:val="001524CF"/>
    <w:rsid w:val="001529D8"/>
    <w:rsid w:val="00154E22"/>
    <w:rsid w:val="00157F62"/>
    <w:rsid w:val="00163607"/>
    <w:rsid w:val="001637C4"/>
    <w:rsid w:val="00163DC2"/>
    <w:rsid w:val="0016763D"/>
    <w:rsid w:val="00167E20"/>
    <w:rsid w:val="0017040D"/>
    <w:rsid w:val="00170635"/>
    <w:rsid w:val="001718E9"/>
    <w:rsid w:val="001732AC"/>
    <w:rsid w:val="0017371A"/>
    <w:rsid w:val="001739A2"/>
    <w:rsid w:val="00174A65"/>
    <w:rsid w:val="0017679E"/>
    <w:rsid w:val="00176825"/>
    <w:rsid w:val="00176BF4"/>
    <w:rsid w:val="0018028A"/>
    <w:rsid w:val="00180E0E"/>
    <w:rsid w:val="0018172B"/>
    <w:rsid w:val="001823F4"/>
    <w:rsid w:val="00183C99"/>
    <w:rsid w:val="00183F74"/>
    <w:rsid w:val="00184685"/>
    <w:rsid w:val="00184B1A"/>
    <w:rsid w:val="0018506B"/>
    <w:rsid w:val="00185B90"/>
    <w:rsid w:val="00186ED0"/>
    <w:rsid w:val="00187F85"/>
    <w:rsid w:val="00191A1B"/>
    <w:rsid w:val="00192118"/>
    <w:rsid w:val="00194763"/>
    <w:rsid w:val="00195126"/>
    <w:rsid w:val="001960A1"/>
    <w:rsid w:val="001A023A"/>
    <w:rsid w:val="001A07FB"/>
    <w:rsid w:val="001A0D5F"/>
    <w:rsid w:val="001A1044"/>
    <w:rsid w:val="001A27D9"/>
    <w:rsid w:val="001A33DB"/>
    <w:rsid w:val="001A43C7"/>
    <w:rsid w:val="001A53A8"/>
    <w:rsid w:val="001A5CF3"/>
    <w:rsid w:val="001A60A9"/>
    <w:rsid w:val="001A71AC"/>
    <w:rsid w:val="001A77C1"/>
    <w:rsid w:val="001A7EB9"/>
    <w:rsid w:val="001B1000"/>
    <w:rsid w:val="001B2770"/>
    <w:rsid w:val="001B68C4"/>
    <w:rsid w:val="001C199B"/>
    <w:rsid w:val="001C28E5"/>
    <w:rsid w:val="001C33F7"/>
    <w:rsid w:val="001C3B20"/>
    <w:rsid w:val="001D0127"/>
    <w:rsid w:val="001D090A"/>
    <w:rsid w:val="001D110C"/>
    <w:rsid w:val="001D162A"/>
    <w:rsid w:val="001D1F2A"/>
    <w:rsid w:val="001D355B"/>
    <w:rsid w:val="001D57FF"/>
    <w:rsid w:val="001D7A06"/>
    <w:rsid w:val="001E0207"/>
    <w:rsid w:val="001E1723"/>
    <w:rsid w:val="001E1C86"/>
    <w:rsid w:val="001E43D0"/>
    <w:rsid w:val="001E4898"/>
    <w:rsid w:val="001E4991"/>
    <w:rsid w:val="001E5370"/>
    <w:rsid w:val="001E6422"/>
    <w:rsid w:val="001E6C90"/>
    <w:rsid w:val="001E7CCE"/>
    <w:rsid w:val="001F2928"/>
    <w:rsid w:val="001F58BB"/>
    <w:rsid w:val="001F6DF4"/>
    <w:rsid w:val="00200281"/>
    <w:rsid w:val="00201BE3"/>
    <w:rsid w:val="0020261D"/>
    <w:rsid w:val="00205139"/>
    <w:rsid w:val="002060F1"/>
    <w:rsid w:val="00215051"/>
    <w:rsid w:val="00215343"/>
    <w:rsid w:val="00216332"/>
    <w:rsid w:val="00216A31"/>
    <w:rsid w:val="00217C3B"/>
    <w:rsid w:val="00221A99"/>
    <w:rsid w:val="00223690"/>
    <w:rsid w:val="00223C41"/>
    <w:rsid w:val="0022419F"/>
    <w:rsid w:val="0022431F"/>
    <w:rsid w:val="00224864"/>
    <w:rsid w:val="00224984"/>
    <w:rsid w:val="00224B8A"/>
    <w:rsid w:val="00225E05"/>
    <w:rsid w:val="00230486"/>
    <w:rsid w:val="00231BC1"/>
    <w:rsid w:val="002367EB"/>
    <w:rsid w:val="002377DA"/>
    <w:rsid w:val="002403F4"/>
    <w:rsid w:val="00241260"/>
    <w:rsid w:val="002434F6"/>
    <w:rsid w:val="002451CF"/>
    <w:rsid w:val="002464A0"/>
    <w:rsid w:val="002464B2"/>
    <w:rsid w:val="00246A1E"/>
    <w:rsid w:val="00247E42"/>
    <w:rsid w:val="0025033A"/>
    <w:rsid w:val="00252A6D"/>
    <w:rsid w:val="00252E8E"/>
    <w:rsid w:val="00254462"/>
    <w:rsid w:val="00255D16"/>
    <w:rsid w:val="00255E80"/>
    <w:rsid w:val="002566FE"/>
    <w:rsid w:val="002577E3"/>
    <w:rsid w:val="002613E6"/>
    <w:rsid w:val="00261902"/>
    <w:rsid w:val="00262057"/>
    <w:rsid w:val="00262C4F"/>
    <w:rsid w:val="002638C5"/>
    <w:rsid w:val="00263D88"/>
    <w:rsid w:val="00264133"/>
    <w:rsid w:val="00264EE8"/>
    <w:rsid w:val="00266DAC"/>
    <w:rsid w:val="0026783D"/>
    <w:rsid w:val="00273722"/>
    <w:rsid w:val="002746DD"/>
    <w:rsid w:val="002752FA"/>
    <w:rsid w:val="00276941"/>
    <w:rsid w:val="00276ACD"/>
    <w:rsid w:val="00276FAF"/>
    <w:rsid w:val="00277F5B"/>
    <w:rsid w:val="00280CA9"/>
    <w:rsid w:val="00281608"/>
    <w:rsid w:val="002818A3"/>
    <w:rsid w:val="002819D2"/>
    <w:rsid w:val="00282118"/>
    <w:rsid w:val="002829F6"/>
    <w:rsid w:val="00283F07"/>
    <w:rsid w:val="00284055"/>
    <w:rsid w:val="0028468F"/>
    <w:rsid w:val="002854B5"/>
    <w:rsid w:val="00285C8C"/>
    <w:rsid w:val="00285F67"/>
    <w:rsid w:val="00287F8B"/>
    <w:rsid w:val="00291095"/>
    <w:rsid w:val="00292DB7"/>
    <w:rsid w:val="00293BD9"/>
    <w:rsid w:val="0029518F"/>
    <w:rsid w:val="00295AF4"/>
    <w:rsid w:val="002A127C"/>
    <w:rsid w:val="002A3678"/>
    <w:rsid w:val="002A498C"/>
    <w:rsid w:val="002A5435"/>
    <w:rsid w:val="002A55B0"/>
    <w:rsid w:val="002B0282"/>
    <w:rsid w:val="002B04C4"/>
    <w:rsid w:val="002B3315"/>
    <w:rsid w:val="002B3D42"/>
    <w:rsid w:val="002B45BC"/>
    <w:rsid w:val="002B5679"/>
    <w:rsid w:val="002B5D92"/>
    <w:rsid w:val="002B6595"/>
    <w:rsid w:val="002B76E9"/>
    <w:rsid w:val="002B7ADE"/>
    <w:rsid w:val="002C00F4"/>
    <w:rsid w:val="002C1263"/>
    <w:rsid w:val="002C4399"/>
    <w:rsid w:val="002C4526"/>
    <w:rsid w:val="002C512E"/>
    <w:rsid w:val="002C5ADF"/>
    <w:rsid w:val="002C6B1E"/>
    <w:rsid w:val="002D04B5"/>
    <w:rsid w:val="002D0AAD"/>
    <w:rsid w:val="002D19A3"/>
    <w:rsid w:val="002D2387"/>
    <w:rsid w:val="002D239D"/>
    <w:rsid w:val="002D30F5"/>
    <w:rsid w:val="002D3B3F"/>
    <w:rsid w:val="002D5190"/>
    <w:rsid w:val="002D5DA0"/>
    <w:rsid w:val="002D5FD0"/>
    <w:rsid w:val="002D67A8"/>
    <w:rsid w:val="002D6CAB"/>
    <w:rsid w:val="002D6E65"/>
    <w:rsid w:val="002D7360"/>
    <w:rsid w:val="002D7DF0"/>
    <w:rsid w:val="002E248B"/>
    <w:rsid w:val="002F04F4"/>
    <w:rsid w:val="002F1483"/>
    <w:rsid w:val="002F51DD"/>
    <w:rsid w:val="002F55CB"/>
    <w:rsid w:val="002F70BE"/>
    <w:rsid w:val="00304146"/>
    <w:rsid w:val="003045DF"/>
    <w:rsid w:val="00304CF6"/>
    <w:rsid w:val="00307163"/>
    <w:rsid w:val="0030759C"/>
    <w:rsid w:val="00310044"/>
    <w:rsid w:val="00310B49"/>
    <w:rsid w:val="00311EC9"/>
    <w:rsid w:val="003131BB"/>
    <w:rsid w:val="00313BE3"/>
    <w:rsid w:val="00316863"/>
    <w:rsid w:val="00316AC9"/>
    <w:rsid w:val="00316F59"/>
    <w:rsid w:val="00320FF6"/>
    <w:rsid w:val="00321DC1"/>
    <w:rsid w:val="00323ABD"/>
    <w:rsid w:val="0032643B"/>
    <w:rsid w:val="00327E89"/>
    <w:rsid w:val="00331ACD"/>
    <w:rsid w:val="00333877"/>
    <w:rsid w:val="00334E83"/>
    <w:rsid w:val="0033615A"/>
    <w:rsid w:val="0033792E"/>
    <w:rsid w:val="00337A7A"/>
    <w:rsid w:val="00340268"/>
    <w:rsid w:val="00340A61"/>
    <w:rsid w:val="00340E6D"/>
    <w:rsid w:val="00343D92"/>
    <w:rsid w:val="00345623"/>
    <w:rsid w:val="00345AAE"/>
    <w:rsid w:val="003477E0"/>
    <w:rsid w:val="00350CCD"/>
    <w:rsid w:val="00353800"/>
    <w:rsid w:val="003568AF"/>
    <w:rsid w:val="00357631"/>
    <w:rsid w:val="00357B26"/>
    <w:rsid w:val="00357F59"/>
    <w:rsid w:val="00357FB8"/>
    <w:rsid w:val="00360898"/>
    <w:rsid w:val="003612D7"/>
    <w:rsid w:val="00362BEB"/>
    <w:rsid w:val="0036508C"/>
    <w:rsid w:val="00366F2C"/>
    <w:rsid w:val="00367118"/>
    <w:rsid w:val="0037162F"/>
    <w:rsid w:val="00373A0E"/>
    <w:rsid w:val="0037593A"/>
    <w:rsid w:val="00380737"/>
    <w:rsid w:val="00381BAC"/>
    <w:rsid w:val="00383C8B"/>
    <w:rsid w:val="00384020"/>
    <w:rsid w:val="0038729D"/>
    <w:rsid w:val="003877FB"/>
    <w:rsid w:val="00387D51"/>
    <w:rsid w:val="00391B95"/>
    <w:rsid w:val="003933EA"/>
    <w:rsid w:val="003A021E"/>
    <w:rsid w:val="003A167F"/>
    <w:rsid w:val="003A255A"/>
    <w:rsid w:val="003A28D4"/>
    <w:rsid w:val="003A2DDD"/>
    <w:rsid w:val="003A470A"/>
    <w:rsid w:val="003A5D84"/>
    <w:rsid w:val="003A697D"/>
    <w:rsid w:val="003A6AE3"/>
    <w:rsid w:val="003A6EF5"/>
    <w:rsid w:val="003B1851"/>
    <w:rsid w:val="003B35F2"/>
    <w:rsid w:val="003B37D8"/>
    <w:rsid w:val="003B41A8"/>
    <w:rsid w:val="003B4A71"/>
    <w:rsid w:val="003C08E8"/>
    <w:rsid w:val="003C174A"/>
    <w:rsid w:val="003C1AF0"/>
    <w:rsid w:val="003C45DD"/>
    <w:rsid w:val="003C6012"/>
    <w:rsid w:val="003C6D0E"/>
    <w:rsid w:val="003C78C4"/>
    <w:rsid w:val="003D2DE3"/>
    <w:rsid w:val="003D31D3"/>
    <w:rsid w:val="003D3864"/>
    <w:rsid w:val="003D387A"/>
    <w:rsid w:val="003D4B09"/>
    <w:rsid w:val="003D690A"/>
    <w:rsid w:val="003D7443"/>
    <w:rsid w:val="003E2D44"/>
    <w:rsid w:val="003E5A29"/>
    <w:rsid w:val="003E6246"/>
    <w:rsid w:val="003E661A"/>
    <w:rsid w:val="003E67B0"/>
    <w:rsid w:val="003E7687"/>
    <w:rsid w:val="003F45EA"/>
    <w:rsid w:val="003F4C92"/>
    <w:rsid w:val="003F665B"/>
    <w:rsid w:val="003F68BC"/>
    <w:rsid w:val="003F7B9F"/>
    <w:rsid w:val="00403E52"/>
    <w:rsid w:val="00406A9C"/>
    <w:rsid w:val="004078B7"/>
    <w:rsid w:val="00413D1A"/>
    <w:rsid w:val="004156EC"/>
    <w:rsid w:val="004158A9"/>
    <w:rsid w:val="004159AC"/>
    <w:rsid w:val="00415F19"/>
    <w:rsid w:val="0041727F"/>
    <w:rsid w:val="00417E9E"/>
    <w:rsid w:val="00423D4E"/>
    <w:rsid w:val="00424B25"/>
    <w:rsid w:val="0042537F"/>
    <w:rsid w:val="00425846"/>
    <w:rsid w:val="00425923"/>
    <w:rsid w:val="00426634"/>
    <w:rsid w:val="00430B0F"/>
    <w:rsid w:val="00431FB4"/>
    <w:rsid w:val="00434913"/>
    <w:rsid w:val="00434ED4"/>
    <w:rsid w:val="00435967"/>
    <w:rsid w:val="00440366"/>
    <w:rsid w:val="0044086C"/>
    <w:rsid w:val="004457CE"/>
    <w:rsid w:val="00451A12"/>
    <w:rsid w:val="00457C4B"/>
    <w:rsid w:val="00461D04"/>
    <w:rsid w:val="00463B5A"/>
    <w:rsid w:val="004650BB"/>
    <w:rsid w:val="00465709"/>
    <w:rsid w:val="004728B5"/>
    <w:rsid w:val="004749CC"/>
    <w:rsid w:val="00477A43"/>
    <w:rsid w:val="00477B68"/>
    <w:rsid w:val="00484977"/>
    <w:rsid w:val="00485F5C"/>
    <w:rsid w:val="00487164"/>
    <w:rsid w:val="004903F2"/>
    <w:rsid w:val="00492833"/>
    <w:rsid w:val="00492961"/>
    <w:rsid w:val="00496819"/>
    <w:rsid w:val="004A0F67"/>
    <w:rsid w:val="004A14A7"/>
    <w:rsid w:val="004A1985"/>
    <w:rsid w:val="004A54C9"/>
    <w:rsid w:val="004A57B3"/>
    <w:rsid w:val="004B07EB"/>
    <w:rsid w:val="004B45F5"/>
    <w:rsid w:val="004B5027"/>
    <w:rsid w:val="004B5107"/>
    <w:rsid w:val="004B5895"/>
    <w:rsid w:val="004B5EA8"/>
    <w:rsid w:val="004B7D99"/>
    <w:rsid w:val="004C0EBC"/>
    <w:rsid w:val="004C4C3E"/>
    <w:rsid w:val="004C7975"/>
    <w:rsid w:val="004C7BC3"/>
    <w:rsid w:val="004D0307"/>
    <w:rsid w:val="004D1690"/>
    <w:rsid w:val="004D4927"/>
    <w:rsid w:val="004D4B0A"/>
    <w:rsid w:val="004D634E"/>
    <w:rsid w:val="004D74C1"/>
    <w:rsid w:val="004D7CD9"/>
    <w:rsid w:val="004E0E9F"/>
    <w:rsid w:val="004E2AD0"/>
    <w:rsid w:val="004E2EF3"/>
    <w:rsid w:val="004E38BE"/>
    <w:rsid w:val="004E4187"/>
    <w:rsid w:val="004E6FA4"/>
    <w:rsid w:val="004F15AF"/>
    <w:rsid w:val="004F30FE"/>
    <w:rsid w:val="004F517B"/>
    <w:rsid w:val="004F53E4"/>
    <w:rsid w:val="004F6899"/>
    <w:rsid w:val="005001F9"/>
    <w:rsid w:val="00500352"/>
    <w:rsid w:val="00500A85"/>
    <w:rsid w:val="0050153E"/>
    <w:rsid w:val="00502145"/>
    <w:rsid w:val="00502B8C"/>
    <w:rsid w:val="00502BD1"/>
    <w:rsid w:val="00507160"/>
    <w:rsid w:val="00507DEA"/>
    <w:rsid w:val="0051007C"/>
    <w:rsid w:val="00511956"/>
    <w:rsid w:val="00511E27"/>
    <w:rsid w:val="005124B6"/>
    <w:rsid w:val="005124F1"/>
    <w:rsid w:val="00512618"/>
    <w:rsid w:val="00513115"/>
    <w:rsid w:val="00513161"/>
    <w:rsid w:val="0051323F"/>
    <w:rsid w:val="00514006"/>
    <w:rsid w:val="00514AE8"/>
    <w:rsid w:val="005153C9"/>
    <w:rsid w:val="00520420"/>
    <w:rsid w:val="00520B0D"/>
    <w:rsid w:val="0052366B"/>
    <w:rsid w:val="00523890"/>
    <w:rsid w:val="005239F6"/>
    <w:rsid w:val="00524612"/>
    <w:rsid w:val="005246CE"/>
    <w:rsid w:val="00524D90"/>
    <w:rsid w:val="00525479"/>
    <w:rsid w:val="00525C79"/>
    <w:rsid w:val="005271D2"/>
    <w:rsid w:val="0053090E"/>
    <w:rsid w:val="00530FDB"/>
    <w:rsid w:val="0053347E"/>
    <w:rsid w:val="00536205"/>
    <w:rsid w:val="005367A6"/>
    <w:rsid w:val="00536E78"/>
    <w:rsid w:val="00540280"/>
    <w:rsid w:val="00540BC2"/>
    <w:rsid w:val="00542DAA"/>
    <w:rsid w:val="00543911"/>
    <w:rsid w:val="005439A3"/>
    <w:rsid w:val="005440B2"/>
    <w:rsid w:val="00550935"/>
    <w:rsid w:val="00550EA6"/>
    <w:rsid w:val="00553BA5"/>
    <w:rsid w:val="005568FE"/>
    <w:rsid w:val="00560A6D"/>
    <w:rsid w:val="0056331E"/>
    <w:rsid w:val="00563B44"/>
    <w:rsid w:val="00564375"/>
    <w:rsid w:val="00564A7C"/>
    <w:rsid w:val="00566878"/>
    <w:rsid w:val="005672AC"/>
    <w:rsid w:val="005677CC"/>
    <w:rsid w:val="00567814"/>
    <w:rsid w:val="0057242C"/>
    <w:rsid w:val="0057280A"/>
    <w:rsid w:val="00572BDB"/>
    <w:rsid w:val="00573B48"/>
    <w:rsid w:val="00575109"/>
    <w:rsid w:val="0057775A"/>
    <w:rsid w:val="0058043C"/>
    <w:rsid w:val="00581C27"/>
    <w:rsid w:val="00582FA1"/>
    <w:rsid w:val="005836C2"/>
    <w:rsid w:val="00583A01"/>
    <w:rsid w:val="00584575"/>
    <w:rsid w:val="00584A1B"/>
    <w:rsid w:val="00584EFE"/>
    <w:rsid w:val="005865A8"/>
    <w:rsid w:val="00587069"/>
    <w:rsid w:val="00590576"/>
    <w:rsid w:val="00590622"/>
    <w:rsid w:val="005909F4"/>
    <w:rsid w:val="00590AFE"/>
    <w:rsid w:val="00593ADB"/>
    <w:rsid w:val="00593CD9"/>
    <w:rsid w:val="005973CB"/>
    <w:rsid w:val="00597793"/>
    <w:rsid w:val="005A0F60"/>
    <w:rsid w:val="005A1B27"/>
    <w:rsid w:val="005A4EC7"/>
    <w:rsid w:val="005A6750"/>
    <w:rsid w:val="005A6C89"/>
    <w:rsid w:val="005B0188"/>
    <w:rsid w:val="005B0CC7"/>
    <w:rsid w:val="005B2E77"/>
    <w:rsid w:val="005B3348"/>
    <w:rsid w:val="005B3756"/>
    <w:rsid w:val="005B63A0"/>
    <w:rsid w:val="005C183B"/>
    <w:rsid w:val="005C1A72"/>
    <w:rsid w:val="005C280B"/>
    <w:rsid w:val="005C2F5B"/>
    <w:rsid w:val="005C4B57"/>
    <w:rsid w:val="005D0B94"/>
    <w:rsid w:val="005D1A9F"/>
    <w:rsid w:val="005D2790"/>
    <w:rsid w:val="005D5568"/>
    <w:rsid w:val="005D62C8"/>
    <w:rsid w:val="005D7020"/>
    <w:rsid w:val="005D776C"/>
    <w:rsid w:val="005E011D"/>
    <w:rsid w:val="005E0D44"/>
    <w:rsid w:val="005E25D8"/>
    <w:rsid w:val="005E2C1B"/>
    <w:rsid w:val="005E2ED7"/>
    <w:rsid w:val="005E327F"/>
    <w:rsid w:val="005E6DD8"/>
    <w:rsid w:val="005F2895"/>
    <w:rsid w:val="005F2D46"/>
    <w:rsid w:val="005F570E"/>
    <w:rsid w:val="005F64A4"/>
    <w:rsid w:val="005F74FF"/>
    <w:rsid w:val="006000C5"/>
    <w:rsid w:val="00600556"/>
    <w:rsid w:val="00600B4A"/>
    <w:rsid w:val="00601618"/>
    <w:rsid w:val="006022B6"/>
    <w:rsid w:val="00602DCE"/>
    <w:rsid w:val="00603F34"/>
    <w:rsid w:val="00604312"/>
    <w:rsid w:val="00606C4D"/>
    <w:rsid w:val="00607A08"/>
    <w:rsid w:val="00610A72"/>
    <w:rsid w:val="0061345B"/>
    <w:rsid w:val="006136ED"/>
    <w:rsid w:val="00615B9B"/>
    <w:rsid w:val="00617363"/>
    <w:rsid w:val="006178F2"/>
    <w:rsid w:val="006226DC"/>
    <w:rsid w:val="0062363C"/>
    <w:rsid w:val="00624A30"/>
    <w:rsid w:val="006329D4"/>
    <w:rsid w:val="006359FF"/>
    <w:rsid w:val="00640ABB"/>
    <w:rsid w:val="00641E92"/>
    <w:rsid w:val="00645597"/>
    <w:rsid w:val="006466DE"/>
    <w:rsid w:val="00646C4F"/>
    <w:rsid w:val="00651D81"/>
    <w:rsid w:val="0065275B"/>
    <w:rsid w:val="00656E22"/>
    <w:rsid w:val="00663379"/>
    <w:rsid w:val="00667710"/>
    <w:rsid w:val="00670EFF"/>
    <w:rsid w:val="00671362"/>
    <w:rsid w:val="00671BFE"/>
    <w:rsid w:val="006730BB"/>
    <w:rsid w:val="00680A32"/>
    <w:rsid w:val="00684AF5"/>
    <w:rsid w:val="006876C9"/>
    <w:rsid w:val="006A2817"/>
    <w:rsid w:val="006A3436"/>
    <w:rsid w:val="006A63A5"/>
    <w:rsid w:val="006A6AEE"/>
    <w:rsid w:val="006A7762"/>
    <w:rsid w:val="006A7BA6"/>
    <w:rsid w:val="006A7FB0"/>
    <w:rsid w:val="006B0408"/>
    <w:rsid w:val="006B07CA"/>
    <w:rsid w:val="006B0971"/>
    <w:rsid w:val="006B2D69"/>
    <w:rsid w:val="006B320A"/>
    <w:rsid w:val="006B3357"/>
    <w:rsid w:val="006B3607"/>
    <w:rsid w:val="006B6643"/>
    <w:rsid w:val="006B6AA2"/>
    <w:rsid w:val="006C0622"/>
    <w:rsid w:val="006C11E6"/>
    <w:rsid w:val="006C2AF6"/>
    <w:rsid w:val="006C4F54"/>
    <w:rsid w:val="006C6511"/>
    <w:rsid w:val="006C6DF3"/>
    <w:rsid w:val="006C76C5"/>
    <w:rsid w:val="006D0B95"/>
    <w:rsid w:val="006D1D86"/>
    <w:rsid w:val="006D33DE"/>
    <w:rsid w:val="006D37A0"/>
    <w:rsid w:val="006D3FE4"/>
    <w:rsid w:val="006D6B5F"/>
    <w:rsid w:val="006E1B1E"/>
    <w:rsid w:val="006E28B7"/>
    <w:rsid w:val="006E467A"/>
    <w:rsid w:val="006E636A"/>
    <w:rsid w:val="006E6F09"/>
    <w:rsid w:val="006F0889"/>
    <w:rsid w:val="006F20F3"/>
    <w:rsid w:val="006F2C9B"/>
    <w:rsid w:val="006F4205"/>
    <w:rsid w:val="006F42BB"/>
    <w:rsid w:val="007008EA"/>
    <w:rsid w:val="00700B65"/>
    <w:rsid w:val="0070202C"/>
    <w:rsid w:val="0070260C"/>
    <w:rsid w:val="00702DCC"/>
    <w:rsid w:val="00704F76"/>
    <w:rsid w:val="00706194"/>
    <w:rsid w:val="0070658E"/>
    <w:rsid w:val="00707BED"/>
    <w:rsid w:val="007100A4"/>
    <w:rsid w:val="00711EFC"/>
    <w:rsid w:val="00712E55"/>
    <w:rsid w:val="00715EAA"/>
    <w:rsid w:val="007163DB"/>
    <w:rsid w:val="00724323"/>
    <w:rsid w:val="007252D4"/>
    <w:rsid w:val="00725FEA"/>
    <w:rsid w:val="00726502"/>
    <w:rsid w:val="007273F3"/>
    <w:rsid w:val="0072761E"/>
    <w:rsid w:val="007308D7"/>
    <w:rsid w:val="00733322"/>
    <w:rsid w:val="007379BE"/>
    <w:rsid w:val="00740DE3"/>
    <w:rsid w:val="007421F8"/>
    <w:rsid w:val="00743D09"/>
    <w:rsid w:val="00743ECF"/>
    <w:rsid w:val="00744DEF"/>
    <w:rsid w:val="0074561B"/>
    <w:rsid w:val="0074576F"/>
    <w:rsid w:val="00746396"/>
    <w:rsid w:val="0074659D"/>
    <w:rsid w:val="00747798"/>
    <w:rsid w:val="00747E76"/>
    <w:rsid w:val="007507E9"/>
    <w:rsid w:val="00752E3A"/>
    <w:rsid w:val="007535BA"/>
    <w:rsid w:val="007547AC"/>
    <w:rsid w:val="00755784"/>
    <w:rsid w:val="00756D21"/>
    <w:rsid w:val="00761F99"/>
    <w:rsid w:val="00763FA1"/>
    <w:rsid w:val="007655D4"/>
    <w:rsid w:val="00765B5A"/>
    <w:rsid w:val="007665BD"/>
    <w:rsid w:val="00767A64"/>
    <w:rsid w:val="00771CF4"/>
    <w:rsid w:val="00771E34"/>
    <w:rsid w:val="00772447"/>
    <w:rsid w:val="00772FA0"/>
    <w:rsid w:val="007733C3"/>
    <w:rsid w:val="0077391D"/>
    <w:rsid w:val="00773A36"/>
    <w:rsid w:val="00773F9B"/>
    <w:rsid w:val="007746F3"/>
    <w:rsid w:val="007763D4"/>
    <w:rsid w:val="00782926"/>
    <w:rsid w:val="00784ABC"/>
    <w:rsid w:val="00784DE3"/>
    <w:rsid w:val="00785455"/>
    <w:rsid w:val="0078615E"/>
    <w:rsid w:val="00786E76"/>
    <w:rsid w:val="00790405"/>
    <w:rsid w:val="00790705"/>
    <w:rsid w:val="00790896"/>
    <w:rsid w:val="0079222C"/>
    <w:rsid w:val="007929DA"/>
    <w:rsid w:val="00793C30"/>
    <w:rsid w:val="007945AB"/>
    <w:rsid w:val="007967E0"/>
    <w:rsid w:val="007A07AA"/>
    <w:rsid w:val="007A1B08"/>
    <w:rsid w:val="007A1DC3"/>
    <w:rsid w:val="007A385E"/>
    <w:rsid w:val="007A3E42"/>
    <w:rsid w:val="007A432F"/>
    <w:rsid w:val="007A7607"/>
    <w:rsid w:val="007B10B6"/>
    <w:rsid w:val="007B153B"/>
    <w:rsid w:val="007B1915"/>
    <w:rsid w:val="007B3411"/>
    <w:rsid w:val="007B5042"/>
    <w:rsid w:val="007B714C"/>
    <w:rsid w:val="007C0C75"/>
    <w:rsid w:val="007C35D8"/>
    <w:rsid w:val="007C66CE"/>
    <w:rsid w:val="007C7861"/>
    <w:rsid w:val="007D14C2"/>
    <w:rsid w:val="007D18C3"/>
    <w:rsid w:val="007D29BA"/>
    <w:rsid w:val="007D2EA9"/>
    <w:rsid w:val="007D31B2"/>
    <w:rsid w:val="007D5BC5"/>
    <w:rsid w:val="007E1687"/>
    <w:rsid w:val="007E190F"/>
    <w:rsid w:val="007E537E"/>
    <w:rsid w:val="007F2DCA"/>
    <w:rsid w:val="007F4856"/>
    <w:rsid w:val="007F7265"/>
    <w:rsid w:val="008006E7"/>
    <w:rsid w:val="008011F3"/>
    <w:rsid w:val="008019E4"/>
    <w:rsid w:val="00803EBC"/>
    <w:rsid w:val="008043C7"/>
    <w:rsid w:val="00804946"/>
    <w:rsid w:val="00807041"/>
    <w:rsid w:val="00810D58"/>
    <w:rsid w:val="00813091"/>
    <w:rsid w:val="00813AD5"/>
    <w:rsid w:val="008141BA"/>
    <w:rsid w:val="0081461C"/>
    <w:rsid w:val="008147F0"/>
    <w:rsid w:val="008175A8"/>
    <w:rsid w:val="00817A74"/>
    <w:rsid w:val="00817D56"/>
    <w:rsid w:val="00820654"/>
    <w:rsid w:val="00821CBA"/>
    <w:rsid w:val="00823845"/>
    <w:rsid w:val="00824C9B"/>
    <w:rsid w:val="0082507B"/>
    <w:rsid w:val="00831E51"/>
    <w:rsid w:val="00832E19"/>
    <w:rsid w:val="0083514E"/>
    <w:rsid w:val="00837F85"/>
    <w:rsid w:val="008403A6"/>
    <w:rsid w:val="00840929"/>
    <w:rsid w:val="00840D68"/>
    <w:rsid w:val="00841AA7"/>
    <w:rsid w:val="00842C33"/>
    <w:rsid w:val="00843C0B"/>
    <w:rsid w:val="00844ECC"/>
    <w:rsid w:val="00845F33"/>
    <w:rsid w:val="00847038"/>
    <w:rsid w:val="00852859"/>
    <w:rsid w:val="00855012"/>
    <w:rsid w:val="0085515B"/>
    <w:rsid w:val="00855C97"/>
    <w:rsid w:val="00860CC5"/>
    <w:rsid w:val="0086153F"/>
    <w:rsid w:val="00862839"/>
    <w:rsid w:val="00862F28"/>
    <w:rsid w:val="00864874"/>
    <w:rsid w:val="00865CDD"/>
    <w:rsid w:val="00867388"/>
    <w:rsid w:val="00871B6F"/>
    <w:rsid w:val="008729AC"/>
    <w:rsid w:val="00873956"/>
    <w:rsid w:val="008800B7"/>
    <w:rsid w:val="00882480"/>
    <w:rsid w:val="008828C0"/>
    <w:rsid w:val="00882B1C"/>
    <w:rsid w:val="00886571"/>
    <w:rsid w:val="00887339"/>
    <w:rsid w:val="008933AB"/>
    <w:rsid w:val="00896A67"/>
    <w:rsid w:val="00897A0D"/>
    <w:rsid w:val="008A09AA"/>
    <w:rsid w:val="008A1E35"/>
    <w:rsid w:val="008A48C0"/>
    <w:rsid w:val="008A5A9B"/>
    <w:rsid w:val="008A6C45"/>
    <w:rsid w:val="008B0298"/>
    <w:rsid w:val="008B02F9"/>
    <w:rsid w:val="008B04E4"/>
    <w:rsid w:val="008B054D"/>
    <w:rsid w:val="008B0A77"/>
    <w:rsid w:val="008B0F5F"/>
    <w:rsid w:val="008B365B"/>
    <w:rsid w:val="008B451C"/>
    <w:rsid w:val="008B57E2"/>
    <w:rsid w:val="008B7370"/>
    <w:rsid w:val="008C2F21"/>
    <w:rsid w:val="008C2F6D"/>
    <w:rsid w:val="008C4721"/>
    <w:rsid w:val="008C4A96"/>
    <w:rsid w:val="008C5E1D"/>
    <w:rsid w:val="008C627A"/>
    <w:rsid w:val="008D02FA"/>
    <w:rsid w:val="008D3D90"/>
    <w:rsid w:val="008D417E"/>
    <w:rsid w:val="008D4DBE"/>
    <w:rsid w:val="008D6020"/>
    <w:rsid w:val="008D6168"/>
    <w:rsid w:val="008D726B"/>
    <w:rsid w:val="008D7A71"/>
    <w:rsid w:val="008E3E2E"/>
    <w:rsid w:val="008E5DE9"/>
    <w:rsid w:val="008E7BFF"/>
    <w:rsid w:val="008E7C5C"/>
    <w:rsid w:val="008E7CB5"/>
    <w:rsid w:val="008F1D2C"/>
    <w:rsid w:val="008F29A0"/>
    <w:rsid w:val="008F2B58"/>
    <w:rsid w:val="008F2DAC"/>
    <w:rsid w:val="008F47AF"/>
    <w:rsid w:val="008F4845"/>
    <w:rsid w:val="008F6520"/>
    <w:rsid w:val="008F7258"/>
    <w:rsid w:val="008F7884"/>
    <w:rsid w:val="009000E2"/>
    <w:rsid w:val="009017BE"/>
    <w:rsid w:val="00906B7A"/>
    <w:rsid w:val="009077A6"/>
    <w:rsid w:val="009101B4"/>
    <w:rsid w:val="00911339"/>
    <w:rsid w:val="0091135C"/>
    <w:rsid w:val="009122B0"/>
    <w:rsid w:val="00913328"/>
    <w:rsid w:val="00913BC7"/>
    <w:rsid w:val="00915F55"/>
    <w:rsid w:val="00916FFD"/>
    <w:rsid w:val="00921A48"/>
    <w:rsid w:val="009229D4"/>
    <w:rsid w:val="0092734D"/>
    <w:rsid w:val="009328A2"/>
    <w:rsid w:val="0093421F"/>
    <w:rsid w:val="00936F54"/>
    <w:rsid w:val="009371E4"/>
    <w:rsid w:val="00937FE0"/>
    <w:rsid w:val="00941179"/>
    <w:rsid w:val="00942109"/>
    <w:rsid w:val="00943897"/>
    <w:rsid w:val="00943FA5"/>
    <w:rsid w:val="00944B96"/>
    <w:rsid w:val="00944F3A"/>
    <w:rsid w:val="009465DD"/>
    <w:rsid w:val="00954231"/>
    <w:rsid w:val="00955188"/>
    <w:rsid w:val="009567E0"/>
    <w:rsid w:val="00957D7C"/>
    <w:rsid w:val="0096238E"/>
    <w:rsid w:val="0096465E"/>
    <w:rsid w:val="00965039"/>
    <w:rsid w:val="009672CC"/>
    <w:rsid w:val="00970D41"/>
    <w:rsid w:val="009714BB"/>
    <w:rsid w:val="00971E01"/>
    <w:rsid w:val="00971E4A"/>
    <w:rsid w:val="00972896"/>
    <w:rsid w:val="00972BC8"/>
    <w:rsid w:val="00973703"/>
    <w:rsid w:val="00973A1B"/>
    <w:rsid w:val="00974579"/>
    <w:rsid w:val="009746D0"/>
    <w:rsid w:val="0097480F"/>
    <w:rsid w:val="00974D86"/>
    <w:rsid w:val="0097544F"/>
    <w:rsid w:val="0098222E"/>
    <w:rsid w:val="00983C7B"/>
    <w:rsid w:val="009846C2"/>
    <w:rsid w:val="00985BD5"/>
    <w:rsid w:val="00985C14"/>
    <w:rsid w:val="00986BED"/>
    <w:rsid w:val="009879DE"/>
    <w:rsid w:val="00987E2F"/>
    <w:rsid w:val="009925A0"/>
    <w:rsid w:val="009927D2"/>
    <w:rsid w:val="00994C74"/>
    <w:rsid w:val="009951B9"/>
    <w:rsid w:val="009965E6"/>
    <w:rsid w:val="0099772B"/>
    <w:rsid w:val="009A3249"/>
    <w:rsid w:val="009A39F6"/>
    <w:rsid w:val="009B367C"/>
    <w:rsid w:val="009B39F8"/>
    <w:rsid w:val="009B75A7"/>
    <w:rsid w:val="009B761B"/>
    <w:rsid w:val="009C3C40"/>
    <w:rsid w:val="009C4F89"/>
    <w:rsid w:val="009C6573"/>
    <w:rsid w:val="009C7C3B"/>
    <w:rsid w:val="009D0BFC"/>
    <w:rsid w:val="009D1955"/>
    <w:rsid w:val="009D3287"/>
    <w:rsid w:val="009D4243"/>
    <w:rsid w:val="009E11E8"/>
    <w:rsid w:val="009E11EE"/>
    <w:rsid w:val="009E29FE"/>
    <w:rsid w:val="009E2D60"/>
    <w:rsid w:val="009E4F8F"/>
    <w:rsid w:val="009E6142"/>
    <w:rsid w:val="009E69ED"/>
    <w:rsid w:val="009F1F8A"/>
    <w:rsid w:val="009F23A3"/>
    <w:rsid w:val="009F2FA0"/>
    <w:rsid w:val="009F4233"/>
    <w:rsid w:val="009F6AB5"/>
    <w:rsid w:val="00A002CC"/>
    <w:rsid w:val="00A005FD"/>
    <w:rsid w:val="00A00611"/>
    <w:rsid w:val="00A030A8"/>
    <w:rsid w:val="00A06200"/>
    <w:rsid w:val="00A06506"/>
    <w:rsid w:val="00A065AF"/>
    <w:rsid w:val="00A068AB"/>
    <w:rsid w:val="00A11A85"/>
    <w:rsid w:val="00A136BD"/>
    <w:rsid w:val="00A13C81"/>
    <w:rsid w:val="00A13F02"/>
    <w:rsid w:val="00A15517"/>
    <w:rsid w:val="00A15CAE"/>
    <w:rsid w:val="00A1649C"/>
    <w:rsid w:val="00A17A5D"/>
    <w:rsid w:val="00A20AB4"/>
    <w:rsid w:val="00A23559"/>
    <w:rsid w:val="00A2456D"/>
    <w:rsid w:val="00A24612"/>
    <w:rsid w:val="00A267BE"/>
    <w:rsid w:val="00A30964"/>
    <w:rsid w:val="00A312C5"/>
    <w:rsid w:val="00A31FD7"/>
    <w:rsid w:val="00A330B4"/>
    <w:rsid w:val="00A33ABE"/>
    <w:rsid w:val="00A34C43"/>
    <w:rsid w:val="00A412FE"/>
    <w:rsid w:val="00A420CE"/>
    <w:rsid w:val="00A4391D"/>
    <w:rsid w:val="00A449AF"/>
    <w:rsid w:val="00A44C88"/>
    <w:rsid w:val="00A46155"/>
    <w:rsid w:val="00A46861"/>
    <w:rsid w:val="00A51507"/>
    <w:rsid w:val="00A52096"/>
    <w:rsid w:val="00A52728"/>
    <w:rsid w:val="00A53C35"/>
    <w:rsid w:val="00A553ED"/>
    <w:rsid w:val="00A558AD"/>
    <w:rsid w:val="00A55C8B"/>
    <w:rsid w:val="00A57C24"/>
    <w:rsid w:val="00A60ED6"/>
    <w:rsid w:val="00A62F37"/>
    <w:rsid w:val="00A654F0"/>
    <w:rsid w:val="00A65510"/>
    <w:rsid w:val="00A66321"/>
    <w:rsid w:val="00A66370"/>
    <w:rsid w:val="00A66CBC"/>
    <w:rsid w:val="00A73B3D"/>
    <w:rsid w:val="00A741D7"/>
    <w:rsid w:val="00A74723"/>
    <w:rsid w:val="00A74B58"/>
    <w:rsid w:val="00A7605D"/>
    <w:rsid w:val="00A76F96"/>
    <w:rsid w:val="00A82429"/>
    <w:rsid w:val="00A82B7B"/>
    <w:rsid w:val="00A82CED"/>
    <w:rsid w:val="00A83928"/>
    <w:rsid w:val="00A86C6E"/>
    <w:rsid w:val="00A903D7"/>
    <w:rsid w:val="00A91BDF"/>
    <w:rsid w:val="00A93383"/>
    <w:rsid w:val="00A946B9"/>
    <w:rsid w:val="00A977EC"/>
    <w:rsid w:val="00AA0B2E"/>
    <w:rsid w:val="00AA1079"/>
    <w:rsid w:val="00AA15F7"/>
    <w:rsid w:val="00AA343C"/>
    <w:rsid w:val="00AA3C81"/>
    <w:rsid w:val="00AA6416"/>
    <w:rsid w:val="00AB1780"/>
    <w:rsid w:val="00AB1A03"/>
    <w:rsid w:val="00AB3836"/>
    <w:rsid w:val="00AC0EC3"/>
    <w:rsid w:val="00AC127D"/>
    <w:rsid w:val="00AC1C50"/>
    <w:rsid w:val="00AC3F83"/>
    <w:rsid w:val="00AC4746"/>
    <w:rsid w:val="00AC4930"/>
    <w:rsid w:val="00AC784A"/>
    <w:rsid w:val="00AD10B3"/>
    <w:rsid w:val="00AD76B9"/>
    <w:rsid w:val="00AE024E"/>
    <w:rsid w:val="00AE14E6"/>
    <w:rsid w:val="00AE3DF5"/>
    <w:rsid w:val="00AE4125"/>
    <w:rsid w:val="00AE4E63"/>
    <w:rsid w:val="00AE583C"/>
    <w:rsid w:val="00AE59D4"/>
    <w:rsid w:val="00AF0485"/>
    <w:rsid w:val="00AF0ECC"/>
    <w:rsid w:val="00AF117E"/>
    <w:rsid w:val="00AF1948"/>
    <w:rsid w:val="00AF3099"/>
    <w:rsid w:val="00AF3AA7"/>
    <w:rsid w:val="00AF4CEB"/>
    <w:rsid w:val="00AF601C"/>
    <w:rsid w:val="00AF6BB1"/>
    <w:rsid w:val="00B01B88"/>
    <w:rsid w:val="00B02B8E"/>
    <w:rsid w:val="00B0387F"/>
    <w:rsid w:val="00B03D70"/>
    <w:rsid w:val="00B0466D"/>
    <w:rsid w:val="00B0506E"/>
    <w:rsid w:val="00B07ADE"/>
    <w:rsid w:val="00B07F36"/>
    <w:rsid w:val="00B10A38"/>
    <w:rsid w:val="00B10E22"/>
    <w:rsid w:val="00B11E64"/>
    <w:rsid w:val="00B1229E"/>
    <w:rsid w:val="00B15ED6"/>
    <w:rsid w:val="00B20A57"/>
    <w:rsid w:val="00B22FC8"/>
    <w:rsid w:val="00B233DD"/>
    <w:rsid w:val="00B236CF"/>
    <w:rsid w:val="00B245B5"/>
    <w:rsid w:val="00B2546B"/>
    <w:rsid w:val="00B25DA0"/>
    <w:rsid w:val="00B25F7D"/>
    <w:rsid w:val="00B3310F"/>
    <w:rsid w:val="00B337BC"/>
    <w:rsid w:val="00B339A0"/>
    <w:rsid w:val="00B34C27"/>
    <w:rsid w:val="00B35E70"/>
    <w:rsid w:val="00B379BE"/>
    <w:rsid w:val="00B411B5"/>
    <w:rsid w:val="00B4266D"/>
    <w:rsid w:val="00B444BF"/>
    <w:rsid w:val="00B46276"/>
    <w:rsid w:val="00B50689"/>
    <w:rsid w:val="00B52594"/>
    <w:rsid w:val="00B545F8"/>
    <w:rsid w:val="00B572EA"/>
    <w:rsid w:val="00B6113B"/>
    <w:rsid w:val="00B641DC"/>
    <w:rsid w:val="00B65B29"/>
    <w:rsid w:val="00B66B55"/>
    <w:rsid w:val="00B67939"/>
    <w:rsid w:val="00B756FC"/>
    <w:rsid w:val="00B77629"/>
    <w:rsid w:val="00B778AD"/>
    <w:rsid w:val="00B80E2C"/>
    <w:rsid w:val="00B8229E"/>
    <w:rsid w:val="00B823E2"/>
    <w:rsid w:val="00B8311E"/>
    <w:rsid w:val="00B83C0A"/>
    <w:rsid w:val="00B83F39"/>
    <w:rsid w:val="00B86661"/>
    <w:rsid w:val="00B92F18"/>
    <w:rsid w:val="00B97F06"/>
    <w:rsid w:val="00BA213A"/>
    <w:rsid w:val="00BA2507"/>
    <w:rsid w:val="00BA2C18"/>
    <w:rsid w:val="00BA7057"/>
    <w:rsid w:val="00BA7535"/>
    <w:rsid w:val="00BB0C0E"/>
    <w:rsid w:val="00BB0E6C"/>
    <w:rsid w:val="00BB163E"/>
    <w:rsid w:val="00BB5645"/>
    <w:rsid w:val="00BB5DE4"/>
    <w:rsid w:val="00BB6E6C"/>
    <w:rsid w:val="00BC088F"/>
    <w:rsid w:val="00BC0D93"/>
    <w:rsid w:val="00BC26EB"/>
    <w:rsid w:val="00BC4284"/>
    <w:rsid w:val="00BC4DCD"/>
    <w:rsid w:val="00BC5882"/>
    <w:rsid w:val="00BC5A47"/>
    <w:rsid w:val="00BC7BA9"/>
    <w:rsid w:val="00BC7C99"/>
    <w:rsid w:val="00BD040A"/>
    <w:rsid w:val="00BD154B"/>
    <w:rsid w:val="00BD347B"/>
    <w:rsid w:val="00BD3D15"/>
    <w:rsid w:val="00BD50D4"/>
    <w:rsid w:val="00BD558A"/>
    <w:rsid w:val="00BD6CFE"/>
    <w:rsid w:val="00BD6FE3"/>
    <w:rsid w:val="00BE1048"/>
    <w:rsid w:val="00BE1C0F"/>
    <w:rsid w:val="00BE2041"/>
    <w:rsid w:val="00BE2424"/>
    <w:rsid w:val="00BE3FAB"/>
    <w:rsid w:val="00BE547D"/>
    <w:rsid w:val="00BE5BF7"/>
    <w:rsid w:val="00BF01BF"/>
    <w:rsid w:val="00BF06BE"/>
    <w:rsid w:val="00BF39AA"/>
    <w:rsid w:val="00BF4105"/>
    <w:rsid w:val="00BF4586"/>
    <w:rsid w:val="00BF5AE0"/>
    <w:rsid w:val="00BF7A56"/>
    <w:rsid w:val="00C019A1"/>
    <w:rsid w:val="00C022D0"/>
    <w:rsid w:val="00C049D5"/>
    <w:rsid w:val="00C0722D"/>
    <w:rsid w:val="00C10410"/>
    <w:rsid w:val="00C12FAC"/>
    <w:rsid w:val="00C14AF3"/>
    <w:rsid w:val="00C1774F"/>
    <w:rsid w:val="00C20960"/>
    <w:rsid w:val="00C21891"/>
    <w:rsid w:val="00C218FE"/>
    <w:rsid w:val="00C23394"/>
    <w:rsid w:val="00C240C5"/>
    <w:rsid w:val="00C262D7"/>
    <w:rsid w:val="00C27583"/>
    <w:rsid w:val="00C31490"/>
    <w:rsid w:val="00C322E5"/>
    <w:rsid w:val="00C326F4"/>
    <w:rsid w:val="00C33AD4"/>
    <w:rsid w:val="00C370B6"/>
    <w:rsid w:val="00C42966"/>
    <w:rsid w:val="00C467B5"/>
    <w:rsid w:val="00C46C5E"/>
    <w:rsid w:val="00C47E13"/>
    <w:rsid w:val="00C521CF"/>
    <w:rsid w:val="00C52C0E"/>
    <w:rsid w:val="00C54337"/>
    <w:rsid w:val="00C5563D"/>
    <w:rsid w:val="00C5771E"/>
    <w:rsid w:val="00C6087D"/>
    <w:rsid w:val="00C61CCD"/>
    <w:rsid w:val="00C63195"/>
    <w:rsid w:val="00C63C54"/>
    <w:rsid w:val="00C64A20"/>
    <w:rsid w:val="00C66068"/>
    <w:rsid w:val="00C67119"/>
    <w:rsid w:val="00C703E7"/>
    <w:rsid w:val="00C725D1"/>
    <w:rsid w:val="00C72906"/>
    <w:rsid w:val="00C730B3"/>
    <w:rsid w:val="00C75B58"/>
    <w:rsid w:val="00C76776"/>
    <w:rsid w:val="00C848AF"/>
    <w:rsid w:val="00C85DC1"/>
    <w:rsid w:val="00C86ED0"/>
    <w:rsid w:val="00C93752"/>
    <w:rsid w:val="00C93866"/>
    <w:rsid w:val="00C95961"/>
    <w:rsid w:val="00C97E2C"/>
    <w:rsid w:val="00CA0D00"/>
    <w:rsid w:val="00CA1129"/>
    <w:rsid w:val="00CA1CC5"/>
    <w:rsid w:val="00CA44F7"/>
    <w:rsid w:val="00CA5D14"/>
    <w:rsid w:val="00CA6694"/>
    <w:rsid w:val="00CA740B"/>
    <w:rsid w:val="00CB0CC6"/>
    <w:rsid w:val="00CB1A7A"/>
    <w:rsid w:val="00CB2F57"/>
    <w:rsid w:val="00CB3664"/>
    <w:rsid w:val="00CB471D"/>
    <w:rsid w:val="00CB5978"/>
    <w:rsid w:val="00CC064D"/>
    <w:rsid w:val="00CC1E16"/>
    <w:rsid w:val="00CC1EE6"/>
    <w:rsid w:val="00CC41F0"/>
    <w:rsid w:val="00CC4207"/>
    <w:rsid w:val="00CD4DD4"/>
    <w:rsid w:val="00CD663E"/>
    <w:rsid w:val="00CD6FBA"/>
    <w:rsid w:val="00CD7DEE"/>
    <w:rsid w:val="00CE1C40"/>
    <w:rsid w:val="00CE1E99"/>
    <w:rsid w:val="00CE2561"/>
    <w:rsid w:val="00CE2B65"/>
    <w:rsid w:val="00CE2F63"/>
    <w:rsid w:val="00CE35A5"/>
    <w:rsid w:val="00CE674D"/>
    <w:rsid w:val="00CE7156"/>
    <w:rsid w:val="00CF1403"/>
    <w:rsid w:val="00CF61D9"/>
    <w:rsid w:val="00D02D4C"/>
    <w:rsid w:val="00D05A14"/>
    <w:rsid w:val="00D05DEA"/>
    <w:rsid w:val="00D062D8"/>
    <w:rsid w:val="00D06AAF"/>
    <w:rsid w:val="00D07619"/>
    <w:rsid w:val="00D07E59"/>
    <w:rsid w:val="00D10DB0"/>
    <w:rsid w:val="00D140BE"/>
    <w:rsid w:val="00D145BD"/>
    <w:rsid w:val="00D15C6D"/>
    <w:rsid w:val="00D20450"/>
    <w:rsid w:val="00D20E9F"/>
    <w:rsid w:val="00D24193"/>
    <w:rsid w:val="00D25379"/>
    <w:rsid w:val="00D25912"/>
    <w:rsid w:val="00D25BB4"/>
    <w:rsid w:val="00D27014"/>
    <w:rsid w:val="00D27F55"/>
    <w:rsid w:val="00D30173"/>
    <w:rsid w:val="00D307F6"/>
    <w:rsid w:val="00D30808"/>
    <w:rsid w:val="00D30A6C"/>
    <w:rsid w:val="00D30C74"/>
    <w:rsid w:val="00D33ABE"/>
    <w:rsid w:val="00D33CED"/>
    <w:rsid w:val="00D37215"/>
    <w:rsid w:val="00D405E7"/>
    <w:rsid w:val="00D4134D"/>
    <w:rsid w:val="00D4204E"/>
    <w:rsid w:val="00D429A8"/>
    <w:rsid w:val="00D4344D"/>
    <w:rsid w:val="00D44AF5"/>
    <w:rsid w:val="00D45BC1"/>
    <w:rsid w:val="00D50364"/>
    <w:rsid w:val="00D505A3"/>
    <w:rsid w:val="00D54034"/>
    <w:rsid w:val="00D573D3"/>
    <w:rsid w:val="00D576ED"/>
    <w:rsid w:val="00D60771"/>
    <w:rsid w:val="00D611DA"/>
    <w:rsid w:val="00D61FEA"/>
    <w:rsid w:val="00D62990"/>
    <w:rsid w:val="00D62AF8"/>
    <w:rsid w:val="00D65EDB"/>
    <w:rsid w:val="00D70684"/>
    <w:rsid w:val="00D70B35"/>
    <w:rsid w:val="00D70D0C"/>
    <w:rsid w:val="00D711B3"/>
    <w:rsid w:val="00D7127D"/>
    <w:rsid w:val="00D7213A"/>
    <w:rsid w:val="00D742E4"/>
    <w:rsid w:val="00D75DCC"/>
    <w:rsid w:val="00D82DED"/>
    <w:rsid w:val="00D85054"/>
    <w:rsid w:val="00D8643E"/>
    <w:rsid w:val="00D8780B"/>
    <w:rsid w:val="00D9050F"/>
    <w:rsid w:val="00D905E7"/>
    <w:rsid w:val="00D916A4"/>
    <w:rsid w:val="00D918A1"/>
    <w:rsid w:val="00D92793"/>
    <w:rsid w:val="00D94609"/>
    <w:rsid w:val="00D961BA"/>
    <w:rsid w:val="00D96B8E"/>
    <w:rsid w:val="00D96F1D"/>
    <w:rsid w:val="00D97125"/>
    <w:rsid w:val="00D97968"/>
    <w:rsid w:val="00DA0915"/>
    <w:rsid w:val="00DA15FD"/>
    <w:rsid w:val="00DA3F7B"/>
    <w:rsid w:val="00DA4CE4"/>
    <w:rsid w:val="00DA547D"/>
    <w:rsid w:val="00DA59BF"/>
    <w:rsid w:val="00DA6D15"/>
    <w:rsid w:val="00DB33F7"/>
    <w:rsid w:val="00DB4666"/>
    <w:rsid w:val="00DB75AB"/>
    <w:rsid w:val="00DB7748"/>
    <w:rsid w:val="00DC0792"/>
    <w:rsid w:val="00DC1528"/>
    <w:rsid w:val="00DC1E4D"/>
    <w:rsid w:val="00DC3CD1"/>
    <w:rsid w:val="00DC47D3"/>
    <w:rsid w:val="00DC649D"/>
    <w:rsid w:val="00DC7767"/>
    <w:rsid w:val="00DD10EA"/>
    <w:rsid w:val="00DD2C0A"/>
    <w:rsid w:val="00DD2C24"/>
    <w:rsid w:val="00DD5AEA"/>
    <w:rsid w:val="00DD7C2D"/>
    <w:rsid w:val="00DE092E"/>
    <w:rsid w:val="00DE2359"/>
    <w:rsid w:val="00DE3D6B"/>
    <w:rsid w:val="00DE5EB3"/>
    <w:rsid w:val="00DE72BD"/>
    <w:rsid w:val="00DF009B"/>
    <w:rsid w:val="00DF1470"/>
    <w:rsid w:val="00DF364A"/>
    <w:rsid w:val="00DF4831"/>
    <w:rsid w:val="00DF48CB"/>
    <w:rsid w:val="00DF59B3"/>
    <w:rsid w:val="00DF7365"/>
    <w:rsid w:val="00DF76EA"/>
    <w:rsid w:val="00DF7F3D"/>
    <w:rsid w:val="00E016B0"/>
    <w:rsid w:val="00E06CE4"/>
    <w:rsid w:val="00E07271"/>
    <w:rsid w:val="00E11E7B"/>
    <w:rsid w:val="00E12E6C"/>
    <w:rsid w:val="00E13219"/>
    <w:rsid w:val="00E1366B"/>
    <w:rsid w:val="00E13886"/>
    <w:rsid w:val="00E14C13"/>
    <w:rsid w:val="00E15A71"/>
    <w:rsid w:val="00E17964"/>
    <w:rsid w:val="00E21D5B"/>
    <w:rsid w:val="00E22343"/>
    <w:rsid w:val="00E36645"/>
    <w:rsid w:val="00E37138"/>
    <w:rsid w:val="00E40DE1"/>
    <w:rsid w:val="00E42F2A"/>
    <w:rsid w:val="00E434CE"/>
    <w:rsid w:val="00E43DAD"/>
    <w:rsid w:val="00E4708B"/>
    <w:rsid w:val="00E50BAD"/>
    <w:rsid w:val="00E51372"/>
    <w:rsid w:val="00E524CB"/>
    <w:rsid w:val="00E5276C"/>
    <w:rsid w:val="00E53B14"/>
    <w:rsid w:val="00E53D1C"/>
    <w:rsid w:val="00E54F1A"/>
    <w:rsid w:val="00E55455"/>
    <w:rsid w:val="00E557F0"/>
    <w:rsid w:val="00E60752"/>
    <w:rsid w:val="00E60CB6"/>
    <w:rsid w:val="00E6291C"/>
    <w:rsid w:val="00E63910"/>
    <w:rsid w:val="00E65124"/>
    <w:rsid w:val="00E6637F"/>
    <w:rsid w:val="00E66590"/>
    <w:rsid w:val="00E67C12"/>
    <w:rsid w:val="00E7063F"/>
    <w:rsid w:val="00E70BC8"/>
    <w:rsid w:val="00E70D77"/>
    <w:rsid w:val="00E73D05"/>
    <w:rsid w:val="00E74110"/>
    <w:rsid w:val="00E76DD4"/>
    <w:rsid w:val="00E8050A"/>
    <w:rsid w:val="00E80A76"/>
    <w:rsid w:val="00E811DB"/>
    <w:rsid w:val="00E8265B"/>
    <w:rsid w:val="00E82F4C"/>
    <w:rsid w:val="00E84B15"/>
    <w:rsid w:val="00E85435"/>
    <w:rsid w:val="00E8595C"/>
    <w:rsid w:val="00E85FC5"/>
    <w:rsid w:val="00E93502"/>
    <w:rsid w:val="00E94370"/>
    <w:rsid w:val="00E946D1"/>
    <w:rsid w:val="00EA47AD"/>
    <w:rsid w:val="00EA48EE"/>
    <w:rsid w:val="00EA4FE9"/>
    <w:rsid w:val="00EA52A2"/>
    <w:rsid w:val="00EA6B53"/>
    <w:rsid w:val="00EB16BE"/>
    <w:rsid w:val="00EB3941"/>
    <w:rsid w:val="00EB3D5B"/>
    <w:rsid w:val="00EB6D00"/>
    <w:rsid w:val="00EB7D2F"/>
    <w:rsid w:val="00EC077F"/>
    <w:rsid w:val="00EC1079"/>
    <w:rsid w:val="00EC1CAB"/>
    <w:rsid w:val="00EC3B82"/>
    <w:rsid w:val="00ED187C"/>
    <w:rsid w:val="00ED1B20"/>
    <w:rsid w:val="00ED6283"/>
    <w:rsid w:val="00ED6322"/>
    <w:rsid w:val="00EE14AB"/>
    <w:rsid w:val="00EE6641"/>
    <w:rsid w:val="00EE7201"/>
    <w:rsid w:val="00EF34C5"/>
    <w:rsid w:val="00EF3D73"/>
    <w:rsid w:val="00EF49AB"/>
    <w:rsid w:val="00EF4F66"/>
    <w:rsid w:val="00EF552D"/>
    <w:rsid w:val="00F01672"/>
    <w:rsid w:val="00F03020"/>
    <w:rsid w:val="00F0389F"/>
    <w:rsid w:val="00F053D2"/>
    <w:rsid w:val="00F06B59"/>
    <w:rsid w:val="00F06C9D"/>
    <w:rsid w:val="00F109C0"/>
    <w:rsid w:val="00F11009"/>
    <w:rsid w:val="00F11A20"/>
    <w:rsid w:val="00F14691"/>
    <w:rsid w:val="00F16811"/>
    <w:rsid w:val="00F1789C"/>
    <w:rsid w:val="00F20177"/>
    <w:rsid w:val="00F21AF9"/>
    <w:rsid w:val="00F224D3"/>
    <w:rsid w:val="00F24F06"/>
    <w:rsid w:val="00F25327"/>
    <w:rsid w:val="00F257C2"/>
    <w:rsid w:val="00F26C1D"/>
    <w:rsid w:val="00F26EDD"/>
    <w:rsid w:val="00F35C8C"/>
    <w:rsid w:val="00F36E44"/>
    <w:rsid w:val="00F4361B"/>
    <w:rsid w:val="00F4362B"/>
    <w:rsid w:val="00F47402"/>
    <w:rsid w:val="00F47A97"/>
    <w:rsid w:val="00F506B2"/>
    <w:rsid w:val="00F522EE"/>
    <w:rsid w:val="00F52BC4"/>
    <w:rsid w:val="00F55DBB"/>
    <w:rsid w:val="00F57907"/>
    <w:rsid w:val="00F60A4A"/>
    <w:rsid w:val="00F60E0C"/>
    <w:rsid w:val="00F61150"/>
    <w:rsid w:val="00F638CD"/>
    <w:rsid w:val="00F63B6F"/>
    <w:rsid w:val="00F67866"/>
    <w:rsid w:val="00F7117C"/>
    <w:rsid w:val="00F72CA2"/>
    <w:rsid w:val="00F73BED"/>
    <w:rsid w:val="00F73EEE"/>
    <w:rsid w:val="00F74018"/>
    <w:rsid w:val="00F7456D"/>
    <w:rsid w:val="00F74655"/>
    <w:rsid w:val="00F7705F"/>
    <w:rsid w:val="00F80A33"/>
    <w:rsid w:val="00F82078"/>
    <w:rsid w:val="00F842AD"/>
    <w:rsid w:val="00F8439F"/>
    <w:rsid w:val="00F847AD"/>
    <w:rsid w:val="00F85F4D"/>
    <w:rsid w:val="00F862C5"/>
    <w:rsid w:val="00F8713F"/>
    <w:rsid w:val="00F87E7C"/>
    <w:rsid w:val="00F9274C"/>
    <w:rsid w:val="00F93A7C"/>
    <w:rsid w:val="00FA28F6"/>
    <w:rsid w:val="00FA2D14"/>
    <w:rsid w:val="00FA2E56"/>
    <w:rsid w:val="00FA37C5"/>
    <w:rsid w:val="00FA4E56"/>
    <w:rsid w:val="00FA7DD9"/>
    <w:rsid w:val="00FB00FF"/>
    <w:rsid w:val="00FB074F"/>
    <w:rsid w:val="00FB4345"/>
    <w:rsid w:val="00FB451F"/>
    <w:rsid w:val="00FB4ED2"/>
    <w:rsid w:val="00FB4F97"/>
    <w:rsid w:val="00FB59E2"/>
    <w:rsid w:val="00FB6294"/>
    <w:rsid w:val="00FC0DFA"/>
    <w:rsid w:val="00FC2BC6"/>
    <w:rsid w:val="00FC2E68"/>
    <w:rsid w:val="00FC4F7A"/>
    <w:rsid w:val="00FC4FE8"/>
    <w:rsid w:val="00FC50FC"/>
    <w:rsid w:val="00FC64CE"/>
    <w:rsid w:val="00FC65F2"/>
    <w:rsid w:val="00FC6AA5"/>
    <w:rsid w:val="00FC6C5D"/>
    <w:rsid w:val="00FC7129"/>
    <w:rsid w:val="00FD06A5"/>
    <w:rsid w:val="00FD1949"/>
    <w:rsid w:val="00FD2AB1"/>
    <w:rsid w:val="00FD71DD"/>
    <w:rsid w:val="00FD7300"/>
    <w:rsid w:val="00FE1176"/>
    <w:rsid w:val="00FE11BA"/>
    <w:rsid w:val="00FE31C7"/>
    <w:rsid w:val="00FE472D"/>
    <w:rsid w:val="00FE4DD5"/>
    <w:rsid w:val="00FE67E0"/>
    <w:rsid w:val="00FE6910"/>
    <w:rsid w:val="00FF1089"/>
    <w:rsid w:val="00FF2495"/>
    <w:rsid w:val="00FF2BF6"/>
    <w:rsid w:val="00FF3D0C"/>
    <w:rsid w:val="00FF3F57"/>
    <w:rsid w:val="00FF5B6A"/>
    <w:rsid w:val="00FF6F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Mangal"/>
        <w:kern w:val="3"/>
        <w:sz w:val="24"/>
        <w:szCs w:val="24"/>
        <w:lang w:val="en-IN" w:eastAsia="en-IN"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59BF"/>
    <w:pPr>
      <w:suppressAutoHyphens/>
    </w:pPr>
  </w:style>
  <w:style w:type="paragraph" w:styleId="Heading3">
    <w:name w:val="heading 3"/>
    <w:basedOn w:val="Normal"/>
    <w:link w:val="Heading3Char"/>
    <w:uiPriority w:val="9"/>
    <w:qFormat/>
    <w:rsid w:val="00247E42"/>
    <w:pPr>
      <w:widowControl/>
      <w:suppressAutoHyphens w:val="0"/>
      <w:autoSpaceDN/>
      <w:spacing w:before="100" w:beforeAutospacing="1" w:after="100" w:afterAutospacing="1"/>
      <w:textAlignment w:val="auto"/>
      <w:outlineLvl w:val="2"/>
    </w:pPr>
    <w:rPr>
      <w:rFonts w:eastAsia="Times New Roman" w:cs="Times New Roman"/>
      <w:b/>
      <w:bCs/>
      <w:kern w:val="0"/>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A59BF"/>
    <w:pPr>
      <w:suppressAutoHyphens/>
    </w:pPr>
  </w:style>
  <w:style w:type="paragraph" w:customStyle="1" w:styleId="Heading">
    <w:name w:val="Heading"/>
    <w:basedOn w:val="Standard"/>
    <w:next w:val="Textbody"/>
    <w:rsid w:val="00DA59BF"/>
    <w:pPr>
      <w:keepNext/>
      <w:spacing w:before="240" w:after="120"/>
    </w:pPr>
    <w:rPr>
      <w:rFonts w:ascii="Arial" w:hAnsi="Arial"/>
      <w:sz w:val="28"/>
      <w:szCs w:val="28"/>
    </w:rPr>
  </w:style>
  <w:style w:type="paragraph" w:customStyle="1" w:styleId="Textbody">
    <w:name w:val="Text body"/>
    <w:basedOn w:val="Standard"/>
    <w:rsid w:val="00DA59BF"/>
    <w:pPr>
      <w:spacing w:after="120"/>
    </w:pPr>
  </w:style>
  <w:style w:type="paragraph" w:styleId="List">
    <w:name w:val="List"/>
    <w:basedOn w:val="Textbody"/>
    <w:rsid w:val="00DA59BF"/>
  </w:style>
  <w:style w:type="paragraph" w:styleId="Caption">
    <w:name w:val="caption"/>
    <w:basedOn w:val="Standard"/>
    <w:rsid w:val="00DA59BF"/>
    <w:pPr>
      <w:suppressLineNumbers/>
      <w:spacing w:before="120" w:after="120"/>
    </w:pPr>
    <w:rPr>
      <w:i/>
      <w:iCs/>
    </w:rPr>
  </w:style>
  <w:style w:type="paragraph" w:customStyle="1" w:styleId="Index">
    <w:name w:val="Index"/>
    <w:basedOn w:val="Standard"/>
    <w:rsid w:val="00DA59BF"/>
    <w:pPr>
      <w:suppressLineNumbers/>
    </w:pPr>
  </w:style>
  <w:style w:type="paragraph" w:styleId="Title">
    <w:name w:val="Title"/>
    <w:basedOn w:val="Standard"/>
    <w:next w:val="Subtitle"/>
    <w:rsid w:val="00DA59BF"/>
    <w:pPr>
      <w:jc w:val="center"/>
    </w:pPr>
    <w:rPr>
      <w:b/>
      <w:bCs/>
      <w:sz w:val="28"/>
    </w:rPr>
  </w:style>
  <w:style w:type="paragraph" w:styleId="Subtitle">
    <w:name w:val="Subtitle"/>
    <w:basedOn w:val="Standard"/>
    <w:next w:val="Textbody"/>
    <w:rsid w:val="00DA59BF"/>
    <w:pPr>
      <w:spacing w:after="60"/>
      <w:jc w:val="center"/>
    </w:pPr>
    <w:rPr>
      <w:rFonts w:ascii="Arial" w:hAnsi="Arial" w:cs="Arial"/>
    </w:rPr>
  </w:style>
  <w:style w:type="paragraph" w:styleId="NoSpacing">
    <w:name w:val="No Spacing"/>
    <w:uiPriority w:val="99"/>
    <w:qFormat/>
    <w:rsid w:val="00DA59BF"/>
    <w:pPr>
      <w:widowControl/>
      <w:suppressAutoHyphens/>
    </w:pPr>
    <w:rPr>
      <w:rFonts w:ascii="Calibri" w:eastAsia="Calibri" w:hAnsi="Calibri" w:cs="Calibri"/>
      <w:sz w:val="22"/>
      <w:szCs w:val="22"/>
    </w:rPr>
  </w:style>
  <w:style w:type="paragraph" w:styleId="ListParagraph">
    <w:name w:val="List Paragraph"/>
    <w:basedOn w:val="Standard"/>
    <w:uiPriority w:val="99"/>
    <w:qFormat/>
    <w:rsid w:val="00DA59BF"/>
    <w:pPr>
      <w:ind w:left="720"/>
    </w:pPr>
  </w:style>
  <w:style w:type="paragraph" w:customStyle="1" w:styleId="TableContents">
    <w:name w:val="Table Contents"/>
    <w:basedOn w:val="Standard"/>
    <w:rsid w:val="00DA59BF"/>
    <w:pPr>
      <w:suppressLineNumbers/>
    </w:pPr>
  </w:style>
  <w:style w:type="character" w:customStyle="1" w:styleId="WW-DefaultParagraphFont1">
    <w:name w:val="WW-Default Paragraph Font1"/>
    <w:rsid w:val="00DA59BF"/>
  </w:style>
  <w:style w:type="character" w:customStyle="1" w:styleId="Internetlink">
    <w:name w:val="Internet link"/>
    <w:basedOn w:val="WW-DefaultParagraphFont1"/>
    <w:rsid w:val="00DA59BF"/>
    <w:rPr>
      <w:color w:val="0000FF"/>
      <w:u w:val="single"/>
    </w:rPr>
  </w:style>
  <w:style w:type="character" w:customStyle="1" w:styleId="WW8Num4z0">
    <w:name w:val="WW8Num4z0"/>
    <w:rsid w:val="00DA59BF"/>
    <w:rPr>
      <w:rFonts w:ascii="Symbol" w:hAnsi="Symbol"/>
    </w:rPr>
  </w:style>
  <w:style w:type="character" w:customStyle="1" w:styleId="WW8Num4z1">
    <w:name w:val="WW8Num4z1"/>
    <w:rsid w:val="00DA59BF"/>
    <w:rPr>
      <w:rFonts w:ascii="OpenSymbol, 'Arial Unicode MS'" w:hAnsi="OpenSymbol, 'Arial Unicode MS'" w:cs="OpenSymbol, 'Arial Unicode MS'"/>
    </w:rPr>
  </w:style>
  <w:style w:type="character" w:customStyle="1" w:styleId="WW8Num3z0">
    <w:name w:val="WW8Num3z0"/>
    <w:rsid w:val="00DA59BF"/>
    <w:rPr>
      <w:rFonts w:ascii="Symbol" w:hAnsi="Symbol"/>
      <w:sz w:val="20"/>
    </w:rPr>
  </w:style>
  <w:style w:type="character" w:customStyle="1" w:styleId="WW8Num3z1">
    <w:name w:val="WW8Num3z1"/>
    <w:rsid w:val="00DA59BF"/>
    <w:rPr>
      <w:rFonts w:ascii="Courier New" w:hAnsi="Courier New"/>
      <w:sz w:val="20"/>
    </w:rPr>
  </w:style>
  <w:style w:type="character" w:customStyle="1" w:styleId="WW8Num3z2">
    <w:name w:val="WW8Num3z2"/>
    <w:rsid w:val="00DA59BF"/>
    <w:rPr>
      <w:rFonts w:ascii="Wingdings" w:hAnsi="Wingdings"/>
      <w:sz w:val="20"/>
    </w:rPr>
  </w:style>
  <w:style w:type="character" w:customStyle="1" w:styleId="WW8Num5z0">
    <w:name w:val="WW8Num5z0"/>
    <w:rsid w:val="00DA59BF"/>
    <w:rPr>
      <w:rFonts w:ascii="Wingdings" w:hAnsi="Wingdings"/>
    </w:rPr>
  </w:style>
  <w:style w:type="character" w:customStyle="1" w:styleId="WW8Num5z1">
    <w:name w:val="WW8Num5z1"/>
    <w:rsid w:val="00DA59BF"/>
    <w:rPr>
      <w:rFonts w:ascii="Courier New" w:hAnsi="Courier New" w:cs="Courier New"/>
    </w:rPr>
  </w:style>
  <w:style w:type="character" w:customStyle="1" w:styleId="WW8Num5z3">
    <w:name w:val="WW8Num5z3"/>
    <w:rsid w:val="00DA59BF"/>
    <w:rPr>
      <w:rFonts w:ascii="Symbol" w:hAnsi="Symbol"/>
    </w:rPr>
  </w:style>
  <w:style w:type="character" w:customStyle="1" w:styleId="WW8Num6z0">
    <w:name w:val="WW8Num6z0"/>
    <w:rsid w:val="00DA59BF"/>
    <w:rPr>
      <w:rFonts w:ascii="Symbol" w:hAnsi="Symbol" w:cs="OpenSymbol, 'Arial Unicode MS'"/>
    </w:rPr>
  </w:style>
  <w:style w:type="character" w:customStyle="1" w:styleId="WW8Num6z1">
    <w:name w:val="WW8Num6z1"/>
    <w:rsid w:val="00DA59BF"/>
    <w:rPr>
      <w:rFonts w:ascii="OpenSymbol, 'Arial Unicode MS'" w:hAnsi="OpenSymbol, 'Arial Unicode MS'" w:cs="OpenSymbol, 'Arial Unicode MS'"/>
    </w:rPr>
  </w:style>
  <w:style w:type="character" w:customStyle="1" w:styleId="WW8Num2z1">
    <w:name w:val="WW8Num2z1"/>
    <w:rsid w:val="00DA59BF"/>
    <w:rPr>
      <w:rFonts w:ascii="Courier New" w:hAnsi="Courier New"/>
      <w:sz w:val="20"/>
    </w:rPr>
  </w:style>
  <w:style w:type="numbering" w:customStyle="1" w:styleId="WW8Num4">
    <w:name w:val="WW8Num4"/>
    <w:basedOn w:val="NoList"/>
    <w:rsid w:val="00DA59BF"/>
    <w:pPr>
      <w:numPr>
        <w:numId w:val="1"/>
      </w:numPr>
    </w:pPr>
  </w:style>
  <w:style w:type="numbering" w:customStyle="1" w:styleId="WW8Num3">
    <w:name w:val="WW8Num3"/>
    <w:basedOn w:val="NoList"/>
    <w:rsid w:val="00DA59BF"/>
    <w:pPr>
      <w:numPr>
        <w:numId w:val="2"/>
      </w:numPr>
    </w:pPr>
  </w:style>
  <w:style w:type="numbering" w:customStyle="1" w:styleId="WW8Num5">
    <w:name w:val="WW8Num5"/>
    <w:basedOn w:val="NoList"/>
    <w:rsid w:val="00DA59BF"/>
    <w:pPr>
      <w:numPr>
        <w:numId w:val="3"/>
      </w:numPr>
    </w:pPr>
  </w:style>
  <w:style w:type="numbering" w:customStyle="1" w:styleId="WW8Num6">
    <w:name w:val="WW8Num6"/>
    <w:basedOn w:val="NoList"/>
    <w:rsid w:val="00DA59BF"/>
    <w:pPr>
      <w:numPr>
        <w:numId w:val="4"/>
      </w:numPr>
    </w:pPr>
  </w:style>
  <w:style w:type="numbering" w:customStyle="1" w:styleId="WW8Num7">
    <w:name w:val="WW8Num7"/>
    <w:basedOn w:val="NoList"/>
    <w:rsid w:val="00DA59BF"/>
    <w:pPr>
      <w:numPr>
        <w:numId w:val="12"/>
      </w:numPr>
    </w:pPr>
  </w:style>
  <w:style w:type="numbering" w:customStyle="1" w:styleId="WW8Num2">
    <w:name w:val="WW8Num2"/>
    <w:basedOn w:val="NoList"/>
    <w:rsid w:val="00DA59BF"/>
    <w:pPr>
      <w:numPr>
        <w:numId w:val="6"/>
      </w:numPr>
    </w:pPr>
  </w:style>
  <w:style w:type="table" w:styleId="TableGrid">
    <w:name w:val="Table Grid"/>
    <w:basedOn w:val="TableNormal"/>
    <w:uiPriority w:val="59"/>
    <w:rsid w:val="00463B5A"/>
    <w:pPr>
      <w:widowControl/>
      <w:autoSpaceDN/>
      <w:textAlignment w:val="auto"/>
    </w:pPr>
    <w:rPr>
      <w:rFonts w:asciiTheme="minorHAnsi" w:eastAsiaTheme="minorHAnsi" w:hAnsiTheme="minorHAnsi" w:cstheme="minorBidi"/>
      <w:kern w:val="0"/>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009B"/>
    <w:rPr>
      <w:color w:val="0000FF" w:themeColor="hyperlink"/>
      <w:u w:val="single"/>
    </w:rPr>
  </w:style>
  <w:style w:type="character" w:customStyle="1" w:styleId="apple-converted-space">
    <w:name w:val="apple-converted-space"/>
    <w:basedOn w:val="DefaultParagraphFont"/>
    <w:rsid w:val="004903F2"/>
  </w:style>
  <w:style w:type="paragraph" w:styleId="BalloonText">
    <w:name w:val="Balloon Text"/>
    <w:basedOn w:val="Normal"/>
    <w:link w:val="BalloonTextChar"/>
    <w:uiPriority w:val="99"/>
    <w:semiHidden/>
    <w:unhideWhenUsed/>
    <w:rsid w:val="00C93866"/>
    <w:rPr>
      <w:rFonts w:ascii="Tahoma" w:hAnsi="Tahoma" w:cs="Tahoma"/>
      <w:sz w:val="16"/>
      <w:szCs w:val="16"/>
    </w:rPr>
  </w:style>
  <w:style w:type="character" w:customStyle="1" w:styleId="BalloonTextChar">
    <w:name w:val="Balloon Text Char"/>
    <w:basedOn w:val="DefaultParagraphFont"/>
    <w:link w:val="BalloonText"/>
    <w:uiPriority w:val="99"/>
    <w:semiHidden/>
    <w:rsid w:val="00C93866"/>
    <w:rPr>
      <w:rFonts w:ascii="Tahoma" w:hAnsi="Tahoma" w:cs="Tahoma"/>
      <w:sz w:val="16"/>
      <w:szCs w:val="16"/>
    </w:rPr>
  </w:style>
  <w:style w:type="paragraph" w:styleId="Header">
    <w:name w:val="header"/>
    <w:basedOn w:val="Normal"/>
    <w:link w:val="HeaderChar"/>
    <w:uiPriority w:val="99"/>
    <w:unhideWhenUsed/>
    <w:rsid w:val="00217C3B"/>
    <w:pPr>
      <w:tabs>
        <w:tab w:val="center" w:pos="4680"/>
        <w:tab w:val="right" w:pos="9360"/>
      </w:tabs>
    </w:pPr>
  </w:style>
  <w:style w:type="character" w:customStyle="1" w:styleId="HeaderChar">
    <w:name w:val="Header Char"/>
    <w:basedOn w:val="DefaultParagraphFont"/>
    <w:link w:val="Header"/>
    <w:uiPriority w:val="99"/>
    <w:rsid w:val="00217C3B"/>
  </w:style>
  <w:style w:type="paragraph" w:styleId="Footer">
    <w:name w:val="footer"/>
    <w:basedOn w:val="Normal"/>
    <w:link w:val="FooterChar"/>
    <w:uiPriority w:val="99"/>
    <w:unhideWhenUsed/>
    <w:rsid w:val="00217C3B"/>
    <w:pPr>
      <w:tabs>
        <w:tab w:val="center" w:pos="4680"/>
        <w:tab w:val="right" w:pos="9360"/>
      </w:tabs>
    </w:pPr>
  </w:style>
  <w:style w:type="character" w:customStyle="1" w:styleId="FooterChar">
    <w:name w:val="Footer Char"/>
    <w:basedOn w:val="DefaultParagraphFont"/>
    <w:link w:val="Footer"/>
    <w:uiPriority w:val="99"/>
    <w:rsid w:val="00217C3B"/>
  </w:style>
  <w:style w:type="paragraph" w:styleId="BodyText2">
    <w:name w:val="Body Text 2"/>
    <w:basedOn w:val="Normal"/>
    <w:link w:val="BodyText2Char"/>
    <w:rsid w:val="006A7762"/>
    <w:pPr>
      <w:widowControl/>
      <w:suppressAutoHyphens w:val="0"/>
      <w:autoSpaceDN/>
      <w:spacing w:after="120" w:line="480" w:lineRule="auto"/>
      <w:textAlignment w:val="auto"/>
    </w:pPr>
    <w:rPr>
      <w:rFonts w:eastAsia="Times New Roman" w:cs="Times New Roman"/>
      <w:kern w:val="0"/>
      <w:lang w:val="en-US" w:eastAsia="en-US"/>
    </w:rPr>
  </w:style>
  <w:style w:type="character" w:customStyle="1" w:styleId="BodyText2Char">
    <w:name w:val="Body Text 2 Char"/>
    <w:basedOn w:val="DefaultParagraphFont"/>
    <w:link w:val="BodyText2"/>
    <w:rsid w:val="006A7762"/>
    <w:rPr>
      <w:rFonts w:eastAsia="Times New Roman" w:cs="Times New Roman"/>
      <w:kern w:val="0"/>
      <w:lang w:val="en-US" w:eastAsia="en-US"/>
    </w:rPr>
  </w:style>
  <w:style w:type="paragraph" w:styleId="HTMLPreformatted">
    <w:name w:val="HTML Preformatted"/>
    <w:basedOn w:val="Normal"/>
    <w:link w:val="HTMLPreformattedChar"/>
    <w:rsid w:val="006A77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color w:val="000000"/>
      <w:kern w:val="0"/>
      <w:sz w:val="20"/>
      <w:szCs w:val="20"/>
      <w:lang w:val="en-US" w:eastAsia="en-US"/>
    </w:rPr>
  </w:style>
  <w:style w:type="character" w:customStyle="1" w:styleId="HTMLPreformattedChar">
    <w:name w:val="HTML Preformatted Char"/>
    <w:basedOn w:val="DefaultParagraphFont"/>
    <w:link w:val="HTMLPreformatted"/>
    <w:rsid w:val="006A7762"/>
    <w:rPr>
      <w:rFonts w:ascii="Courier New" w:eastAsia="Times New Roman" w:hAnsi="Courier New" w:cs="Courier New"/>
      <w:color w:val="000000"/>
      <w:kern w:val="0"/>
      <w:sz w:val="20"/>
      <w:szCs w:val="20"/>
      <w:lang w:val="en-US" w:eastAsia="en-US"/>
    </w:rPr>
  </w:style>
  <w:style w:type="paragraph" w:styleId="NormalWeb">
    <w:name w:val="Normal (Web)"/>
    <w:basedOn w:val="Normal"/>
    <w:rsid w:val="00B4266D"/>
    <w:pPr>
      <w:widowControl/>
      <w:suppressAutoHyphens w:val="0"/>
      <w:autoSpaceDN/>
      <w:spacing w:before="280" w:after="280"/>
      <w:textAlignment w:val="auto"/>
    </w:pPr>
    <w:rPr>
      <w:rFonts w:eastAsia="Times New Roman" w:cs="Calibri"/>
      <w:kern w:val="0"/>
      <w:lang w:val="en-US" w:eastAsia="ar-SA"/>
    </w:rPr>
  </w:style>
  <w:style w:type="character" w:styleId="Emphasis">
    <w:name w:val="Emphasis"/>
    <w:basedOn w:val="DefaultParagraphFont"/>
    <w:uiPriority w:val="20"/>
    <w:qFormat/>
    <w:rsid w:val="00044737"/>
    <w:rPr>
      <w:i/>
      <w:iCs/>
    </w:rPr>
  </w:style>
  <w:style w:type="character" w:styleId="Strong">
    <w:name w:val="Strong"/>
    <w:basedOn w:val="DefaultParagraphFont"/>
    <w:uiPriority w:val="22"/>
    <w:qFormat/>
    <w:rsid w:val="004D4B0A"/>
    <w:rPr>
      <w:b/>
      <w:bCs/>
    </w:rPr>
  </w:style>
  <w:style w:type="character" w:customStyle="1" w:styleId="Heading3Char">
    <w:name w:val="Heading 3 Char"/>
    <w:basedOn w:val="DefaultParagraphFont"/>
    <w:link w:val="Heading3"/>
    <w:uiPriority w:val="9"/>
    <w:rsid w:val="00247E42"/>
    <w:rPr>
      <w:rFonts w:eastAsia="Times New Roman" w:cs="Times New Roman"/>
      <w:b/>
      <w:bCs/>
      <w:kern w:val="0"/>
      <w:sz w:val="27"/>
      <w:szCs w:val="27"/>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andard">
    <w:name w:val="WW8Num7"/>
    <w:pPr>
      <w:numPr>
        <w:numId w:val="12"/>
      </w:numPr>
    </w:pPr>
  </w:style>
  <w:style w:type="numbering" w:customStyle="1" w:styleId="Heading">
    <w:name w:val="WW8Num5"/>
    <w:pPr>
      <w:numPr>
        <w:numId w:val="3"/>
      </w:numPr>
    </w:pPr>
  </w:style>
  <w:style w:type="numbering" w:customStyle="1" w:styleId="Textbody">
    <w:name w:val="WW8Num6"/>
    <w:pPr>
      <w:numPr>
        <w:numId w:val="4"/>
      </w:numPr>
    </w:pPr>
  </w:style>
  <w:style w:type="numbering" w:customStyle="1" w:styleId="List">
    <w:name w:val="WW8Num3"/>
    <w:pPr>
      <w:numPr>
        <w:numId w:val="2"/>
      </w:numPr>
    </w:pPr>
  </w:style>
  <w:style w:type="numbering" w:customStyle="1" w:styleId="Caption">
    <w:name w:val="WW8Num4"/>
    <w:pPr>
      <w:numPr>
        <w:numId w:val="1"/>
      </w:numPr>
    </w:pPr>
  </w:style>
  <w:style w:type="numbering" w:customStyle="1" w:styleId="Index">
    <w:name w:val="WW8Num2"/>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79852">
      <w:bodyDiv w:val="1"/>
      <w:marLeft w:val="0"/>
      <w:marRight w:val="0"/>
      <w:marTop w:val="0"/>
      <w:marBottom w:val="0"/>
      <w:divBdr>
        <w:top w:val="none" w:sz="0" w:space="0" w:color="auto"/>
        <w:left w:val="none" w:sz="0" w:space="0" w:color="auto"/>
        <w:bottom w:val="none" w:sz="0" w:space="0" w:color="auto"/>
        <w:right w:val="none" w:sz="0" w:space="0" w:color="auto"/>
      </w:divBdr>
    </w:div>
    <w:div w:id="366566491">
      <w:bodyDiv w:val="1"/>
      <w:marLeft w:val="0"/>
      <w:marRight w:val="0"/>
      <w:marTop w:val="0"/>
      <w:marBottom w:val="0"/>
      <w:divBdr>
        <w:top w:val="none" w:sz="0" w:space="0" w:color="auto"/>
        <w:left w:val="none" w:sz="0" w:space="0" w:color="auto"/>
        <w:bottom w:val="none" w:sz="0" w:space="0" w:color="auto"/>
        <w:right w:val="none" w:sz="0" w:space="0" w:color="auto"/>
      </w:divBdr>
    </w:div>
    <w:div w:id="371350536">
      <w:bodyDiv w:val="1"/>
      <w:marLeft w:val="0"/>
      <w:marRight w:val="0"/>
      <w:marTop w:val="0"/>
      <w:marBottom w:val="0"/>
      <w:divBdr>
        <w:top w:val="none" w:sz="0" w:space="0" w:color="auto"/>
        <w:left w:val="none" w:sz="0" w:space="0" w:color="auto"/>
        <w:bottom w:val="none" w:sz="0" w:space="0" w:color="auto"/>
        <w:right w:val="none" w:sz="0" w:space="0" w:color="auto"/>
      </w:divBdr>
    </w:div>
    <w:div w:id="460852435">
      <w:bodyDiv w:val="1"/>
      <w:marLeft w:val="0"/>
      <w:marRight w:val="0"/>
      <w:marTop w:val="0"/>
      <w:marBottom w:val="0"/>
      <w:divBdr>
        <w:top w:val="none" w:sz="0" w:space="0" w:color="auto"/>
        <w:left w:val="none" w:sz="0" w:space="0" w:color="auto"/>
        <w:bottom w:val="none" w:sz="0" w:space="0" w:color="auto"/>
        <w:right w:val="none" w:sz="0" w:space="0" w:color="auto"/>
      </w:divBdr>
    </w:div>
    <w:div w:id="562720903">
      <w:bodyDiv w:val="1"/>
      <w:marLeft w:val="0"/>
      <w:marRight w:val="0"/>
      <w:marTop w:val="0"/>
      <w:marBottom w:val="0"/>
      <w:divBdr>
        <w:top w:val="none" w:sz="0" w:space="0" w:color="auto"/>
        <w:left w:val="none" w:sz="0" w:space="0" w:color="auto"/>
        <w:bottom w:val="none" w:sz="0" w:space="0" w:color="auto"/>
        <w:right w:val="none" w:sz="0" w:space="0" w:color="auto"/>
      </w:divBdr>
    </w:div>
    <w:div w:id="657537555">
      <w:bodyDiv w:val="1"/>
      <w:marLeft w:val="0"/>
      <w:marRight w:val="0"/>
      <w:marTop w:val="0"/>
      <w:marBottom w:val="0"/>
      <w:divBdr>
        <w:top w:val="none" w:sz="0" w:space="0" w:color="auto"/>
        <w:left w:val="none" w:sz="0" w:space="0" w:color="auto"/>
        <w:bottom w:val="none" w:sz="0" w:space="0" w:color="auto"/>
        <w:right w:val="none" w:sz="0" w:space="0" w:color="auto"/>
      </w:divBdr>
    </w:div>
    <w:div w:id="659845186">
      <w:bodyDiv w:val="1"/>
      <w:marLeft w:val="0"/>
      <w:marRight w:val="0"/>
      <w:marTop w:val="0"/>
      <w:marBottom w:val="0"/>
      <w:divBdr>
        <w:top w:val="none" w:sz="0" w:space="0" w:color="auto"/>
        <w:left w:val="none" w:sz="0" w:space="0" w:color="auto"/>
        <w:bottom w:val="none" w:sz="0" w:space="0" w:color="auto"/>
        <w:right w:val="none" w:sz="0" w:space="0" w:color="auto"/>
      </w:divBdr>
    </w:div>
    <w:div w:id="736368096">
      <w:bodyDiv w:val="1"/>
      <w:marLeft w:val="0"/>
      <w:marRight w:val="0"/>
      <w:marTop w:val="0"/>
      <w:marBottom w:val="0"/>
      <w:divBdr>
        <w:top w:val="none" w:sz="0" w:space="0" w:color="auto"/>
        <w:left w:val="none" w:sz="0" w:space="0" w:color="auto"/>
        <w:bottom w:val="none" w:sz="0" w:space="0" w:color="auto"/>
        <w:right w:val="none" w:sz="0" w:space="0" w:color="auto"/>
      </w:divBdr>
    </w:div>
    <w:div w:id="833230591">
      <w:bodyDiv w:val="1"/>
      <w:marLeft w:val="0"/>
      <w:marRight w:val="0"/>
      <w:marTop w:val="0"/>
      <w:marBottom w:val="0"/>
      <w:divBdr>
        <w:top w:val="none" w:sz="0" w:space="0" w:color="auto"/>
        <w:left w:val="none" w:sz="0" w:space="0" w:color="auto"/>
        <w:bottom w:val="none" w:sz="0" w:space="0" w:color="auto"/>
        <w:right w:val="none" w:sz="0" w:space="0" w:color="auto"/>
      </w:divBdr>
    </w:div>
    <w:div w:id="852458640">
      <w:bodyDiv w:val="1"/>
      <w:marLeft w:val="0"/>
      <w:marRight w:val="0"/>
      <w:marTop w:val="0"/>
      <w:marBottom w:val="0"/>
      <w:divBdr>
        <w:top w:val="none" w:sz="0" w:space="0" w:color="auto"/>
        <w:left w:val="none" w:sz="0" w:space="0" w:color="auto"/>
        <w:bottom w:val="none" w:sz="0" w:space="0" w:color="auto"/>
        <w:right w:val="none" w:sz="0" w:space="0" w:color="auto"/>
      </w:divBdr>
    </w:div>
    <w:div w:id="1395156056">
      <w:bodyDiv w:val="1"/>
      <w:marLeft w:val="0"/>
      <w:marRight w:val="0"/>
      <w:marTop w:val="0"/>
      <w:marBottom w:val="0"/>
      <w:divBdr>
        <w:top w:val="none" w:sz="0" w:space="0" w:color="auto"/>
        <w:left w:val="none" w:sz="0" w:space="0" w:color="auto"/>
        <w:bottom w:val="none" w:sz="0" w:space="0" w:color="auto"/>
        <w:right w:val="none" w:sz="0" w:space="0" w:color="auto"/>
      </w:divBdr>
    </w:div>
    <w:div w:id="1987468648">
      <w:bodyDiv w:val="1"/>
      <w:marLeft w:val="0"/>
      <w:marRight w:val="0"/>
      <w:marTop w:val="0"/>
      <w:marBottom w:val="0"/>
      <w:divBdr>
        <w:top w:val="none" w:sz="0" w:space="0" w:color="auto"/>
        <w:left w:val="none" w:sz="0" w:space="0" w:color="auto"/>
        <w:bottom w:val="none" w:sz="0" w:space="0" w:color="auto"/>
        <w:right w:val="none" w:sz="0" w:space="0" w:color="auto"/>
      </w:divBdr>
    </w:div>
    <w:div w:id="2046590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05E40-2DF7-406A-B3B2-C657E8719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Bharath Kumar Thota</vt:lpstr>
    </vt:vector>
  </TitlesOfParts>
  <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Bharath Kumar Thota</dc:title>
  <dc:creator>Thota's;Bharath Kumar Thota</dc:creator>
  <cp:lastModifiedBy>Srikanth</cp:lastModifiedBy>
  <cp:revision>40</cp:revision>
  <cp:lastPrinted>2019-05-18T12:25:00Z</cp:lastPrinted>
  <dcterms:created xsi:type="dcterms:W3CDTF">2019-05-18T12:26:00Z</dcterms:created>
  <dcterms:modified xsi:type="dcterms:W3CDTF">2019-06-09T04:05:00Z</dcterms:modified>
</cp:coreProperties>
</file>