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8592" w:type="dxa"/>
        <w:tblInd w:w="-910" w:type="dxa"/>
        <w:tblLayout w:type="fixed"/>
        <w:tblCellMar>
          <w:top w:w="0" w:type="dxa"/>
          <w:left w:w="170" w:type="dxa"/>
          <w:bottom w:w="0" w:type="dxa"/>
          <w:right w:w="170" w:type="dxa"/>
        </w:tblCellMar>
      </w:tblPr>
      <w:tblGrid>
        <w:gridCol w:w="3600"/>
        <w:gridCol w:w="7545"/>
        <w:gridCol w:w="7447"/>
      </w:tblGrid>
      <w:tr>
        <w:tblPrEx>
          <w:tblLayout w:type="fixed"/>
        </w:tblPrEx>
        <w:trPr>
          <w:trHeight w:val="11700" w:hRule="atLeast"/>
        </w:trPr>
        <w:tc>
          <w:tcPr>
            <w:tcW w:w="3600" w:type="dxa"/>
            <w:tcBorders>
              <w:top w:val="nil"/>
              <w:left w:val="nil"/>
              <w:bottom w:val="nil"/>
              <w:right w:val="nil"/>
            </w:tcBorders>
            <w:shd w:val="pct10" w:color="auto" w:fill="auto"/>
          </w:tcPr>
          <w:p>
            <w:pPr>
              <w:widowControl w:val="0"/>
              <w:tabs>
                <w:tab w:val="left" w:pos="720"/>
                <w:tab w:val="center" w:pos="4320"/>
                <w:tab w:val="right" w:pos="8640"/>
              </w:tabs>
              <w:autoSpaceDE w:val="0"/>
              <w:autoSpaceDN w:val="0"/>
              <w:adjustRightInd w:val="0"/>
              <w:spacing w:after="0"/>
              <w:rPr>
                <w:rFonts w:ascii="Cambria" w:hAnsi="Cambria"/>
              </w:rPr>
            </w:pPr>
          </w:p>
          <w:p>
            <w:pPr>
              <w:widowControl w:val="0"/>
              <w:autoSpaceDE w:val="0"/>
              <w:autoSpaceDN w:val="0"/>
              <w:adjustRightInd w:val="0"/>
              <w:spacing w:after="0"/>
              <w:rPr>
                <w:rFonts w:ascii="Cambria" w:hAnsi="Cambria" w:eastAsia="Times New Roman" w:cs="Arial"/>
                <w:b/>
                <w:bCs/>
                <w:sz w:val="20"/>
                <w:szCs w:val="20"/>
                <w:lang w:val="sv-SE" w:eastAsia="en-GB"/>
              </w:rPr>
            </w:pPr>
            <w:r>
              <w:rPr>
                <w:rFonts w:ascii="Cambria" w:hAnsi="Cambria" w:eastAsia="Times New Roman" w:cs="Arial"/>
                <w:b/>
                <w:bCs/>
                <w:sz w:val="24"/>
                <w:szCs w:val="20"/>
                <w:lang w:val="sv-SE" w:eastAsia="en-GB"/>
              </w:rPr>
              <w:t>DURGA RAVI CHANDU</w:t>
            </w:r>
            <w:r>
              <w:rPr>
                <w:rFonts w:ascii="Cambria" w:hAnsi="Cambria" w:eastAsia="Times New Roman" w:cs="Arial"/>
                <w:b/>
                <w:bCs/>
                <w:sz w:val="20"/>
                <w:szCs w:val="20"/>
                <w:lang w:val="sv-SE" w:eastAsia="en-GB"/>
              </w:rPr>
              <w:br w:type="textWrapping"/>
            </w:r>
            <w:r>
              <w:rPr>
                <w:rFonts w:ascii="Verdana" w:hAnsi="Verdana" w:eastAsia="Times New Roman" w:cs="Arial"/>
                <w:bCs/>
                <w:color w:val="0000FF"/>
                <w:sz w:val="20"/>
                <w:szCs w:val="20"/>
                <w:u w:val="single"/>
                <w:lang w:val="sv-SE" w:eastAsia="en-GB"/>
              </w:rPr>
              <w:t>durga.thorlikonda@gmail.com</w:t>
            </w:r>
          </w:p>
          <w:p>
            <w:pPr>
              <w:widowControl w:val="0"/>
              <w:autoSpaceDE w:val="0"/>
              <w:autoSpaceDN w:val="0"/>
              <w:adjustRightInd w:val="0"/>
              <w:spacing w:after="0"/>
              <w:rPr>
                <w:rFonts w:ascii="Cambria" w:hAnsi="Cambria" w:eastAsia="Times New Roman" w:cs="Arial"/>
                <w:sz w:val="20"/>
                <w:szCs w:val="20"/>
                <w:lang w:val="es-ES" w:eastAsia="en-GB"/>
              </w:rPr>
            </w:pPr>
            <w:r>
              <w:rPr>
                <w:rFonts w:ascii="Cambria" w:hAnsi="Cambria" w:eastAsia="Times New Roman" w:cs="Arial"/>
                <w:b/>
                <w:bCs/>
                <w:sz w:val="20"/>
                <w:szCs w:val="20"/>
                <w:lang w:val="es-ES" w:eastAsia="en-GB"/>
              </w:rPr>
              <w:t xml:space="preserve">Mobile No: </w:t>
            </w:r>
            <w:r>
              <w:rPr>
                <w:rFonts w:ascii="Cambria" w:hAnsi="Cambria" w:eastAsia="Times New Roman" w:cs="Arial"/>
                <w:sz w:val="20"/>
                <w:szCs w:val="20"/>
                <w:lang w:val="es-ES" w:eastAsia="en-GB"/>
              </w:rPr>
              <w:t>+91 9163214632</w:t>
            </w:r>
          </w:p>
          <w:p>
            <w:pPr>
              <w:widowControl w:val="0"/>
              <w:autoSpaceDE w:val="0"/>
              <w:autoSpaceDN w:val="0"/>
              <w:adjustRightInd w:val="0"/>
              <w:spacing w:after="0"/>
              <w:rPr>
                <w:rFonts w:ascii="Cambria" w:hAnsi="Cambria" w:eastAsia="Times New Roman" w:cs="Arial"/>
                <w:b/>
                <w:bCs/>
                <w:sz w:val="20"/>
                <w:szCs w:val="20"/>
                <w:u w:val="single"/>
                <w:lang w:val="es-ES" w:eastAsia="en-GB"/>
              </w:rPr>
            </w:pPr>
          </w:p>
          <w:p>
            <w:pPr>
              <w:widowControl w:val="0"/>
              <w:autoSpaceDE w:val="0"/>
              <w:autoSpaceDN w:val="0"/>
              <w:adjustRightInd w:val="0"/>
              <w:spacing w:after="0"/>
              <w:rPr>
                <w:rFonts w:ascii="Cambria" w:hAnsi="Cambria" w:eastAsia="Times New Roman" w:cs="Arial"/>
                <w:sz w:val="20"/>
                <w:szCs w:val="20"/>
                <w:lang w:val="es-ES" w:eastAsia="en-GB"/>
              </w:rPr>
            </w:pPr>
          </w:p>
          <w:p>
            <w:pPr>
              <w:widowControl w:val="0"/>
              <w:autoSpaceDE w:val="0"/>
              <w:autoSpaceDN w:val="0"/>
              <w:adjustRightInd w:val="0"/>
              <w:spacing w:after="0" w:line="240" w:lineRule="auto"/>
              <w:rPr>
                <w:rFonts w:ascii="Cambria" w:hAnsi="Cambria" w:eastAsia="Times New Roman" w:cs="Arial"/>
                <w:b/>
                <w:bCs/>
                <w:szCs w:val="20"/>
                <w:u w:val="single"/>
                <w:lang w:eastAsia="en-GB"/>
              </w:rPr>
            </w:pPr>
            <w:r>
              <w:rPr>
                <w:rFonts w:ascii="Cambria" w:hAnsi="Cambria" w:eastAsia="Times New Roman" w:cs="Arial"/>
                <w:b/>
                <w:bCs/>
                <w:szCs w:val="20"/>
                <w:u w:val="single"/>
                <w:lang w:eastAsia="en-GB"/>
              </w:rPr>
              <w:t>Address for Correspondence:</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rPr>
                <w:rFonts w:ascii="Cambria" w:hAnsi="Cambria" w:eastAsia="Times New Roman" w:cs="Arial"/>
                <w:sz w:val="20"/>
                <w:szCs w:val="20"/>
                <w:lang w:eastAsia="en-GB"/>
              </w:rPr>
            </w:pPr>
            <w:r>
              <w:rPr>
                <w:rFonts w:ascii="Cambria" w:hAnsi="Cambria" w:eastAsia="Times New Roman" w:cs="Arial"/>
                <w:sz w:val="20"/>
                <w:szCs w:val="20"/>
                <w:lang w:eastAsia="en-GB"/>
              </w:rPr>
              <w:t>9/17, Siddhi Vinayakar Kovil street,</w:t>
            </w:r>
          </w:p>
          <w:p>
            <w:pPr>
              <w:widowControl w:val="0"/>
              <w:autoSpaceDE w:val="0"/>
              <w:autoSpaceDN w:val="0"/>
              <w:adjustRightInd w:val="0"/>
              <w:spacing w:after="0"/>
              <w:rPr>
                <w:rFonts w:ascii="Cambria" w:hAnsi="Cambria" w:eastAsia="Times New Roman" w:cs="Arial"/>
                <w:sz w:val="20"/>
                <w:szCs w:val="20"/>
                <w:lang w:eastAsia="en-GB"/>
              </w:rPr>
            </w:pPr>
            <w:r>
              <w:rPr>
                <w:rFonts w:ascii="Cambria" w:hAnsi="Cambria" w:eastAsia="Times New Roman" w:cs="Arial"/>
                <w:sz w:val="20"/>
                <w:szCs w:val="20"/>
                <w:lang w:eastAsia="en-GB"/>
              </w:rPr>
              <w:t>Tambaram Sanatorium,</w:t>
            </w:r>
            <w:r>
              <w:rPr>
                <w:rFonts w:ascii="Cambria" w:hAnsi="Cambria" w:eastAsia="Times New Roman" w:cs="Arial"/>
                <w:sz w:val="20"/>
                <w:szCs w:val="20"/>
                <w:lang w:eastAsia="en-GB"/>
              </w:rPr>
              <w:tab/>
            </w:r>
            <w:r>
              <w:rPr>
                <w:rFonts w:ascii="Cambria" w:hAnsi="Cambria" w:eastAsia="Times New Roman" w:cs="Arial"/>
                <w:sz w:val="20"/>
                <w:szCs w:val="20"/>
                <w:lang w:eastAsia="en-GB"/>
              </w:rPr>
              <w:tab/>
            </w:r>
          </w:p>
          <w:p>
            <w:pPr>
              <w:widowControl w:val="0"/>
              <w:autoSpaceDE w:val="0"/>
              <w:autoSpaceDN w:val="0"/>
              <w:adjustRightInd w:val="0"/>
              <w:spacing w:after="0"/>
              <w:rPr>
                <w:rFonts w:ascii="Cambria" w:hAnsi="Cambria" w:eastAsia="Times New Roman" w:cs="Arial"/>
                <w:b/>
                <w:bCs/>
                <w:color w:val="000000"/>
                <w:sz w:val="20"/>
                <w:szCs w:val="20"/>
                <w:u w:val="single"/>
                <w:lang w:val="es-ES" w:eastAsia="en-GB"/>
              </w:rPr>
            </w:pPr>
            <w:r>
              <w:rPr>
                <w:rFonts w:cs="Calibri"/>
                <w:color w:val="000000"/>
              </w:rPr>
              <w:t>Chennai -600045.</w:t>
            </w:r>
          </w:p>
          <w:p>
            <w:pPr>
              <w:widowControl w:val="0"/>
              <w:tabs>
                <w:tab w:val="left" w:pos="360"/>
                <w:tab w:val="left" w:pos="2880"/>
              </w:tabs>
              <w:autoSpaceDE w:val="0"/>
              <w:autoSpaceDN w:val="0"/>
              <w:adjustRightInd w:val="0"/>
              <w:spacing w:after="0"/>
              <w:jc w:val="both"/>
              <w:rPr>
                <w:rFonts w:ascii="Cambria" w:hAnsi="Cambria" w:eastAsia="Times New Roman" w:cs="Arial"/>
                <w:sz w:val="20"/>
                <w:szCs w:val="20"/>
                <w:lang w:eastAsia="en-GB"/>
              </w:rPr>
            </w:pPr>
          </w:p>
          <w:p>
            <w:pPr>
              <w:widowControl w:val="0"/>
              <w:tabs>
                <w:tab w:val="left" w:pos="360"/>
                <w:tab w:val="left" w:pos="2880"/>
              </w:tabs>
              <w:autoSpaceDE w:val="0"/>
              <w:autoSpaceDN w:val="0"/>
              <w:adjustRightInd w:val="0"/>
              <w:spacing w:after="0" w:line="240" w:lineRule="auto"/>
              <w:jc w:val="both"/>
              <w:rPr>
                <w:rFonts w:ascii="Cambria" w:hAnsi="Cambria" w:eastAsia="Times New Roman" w:cs="Arial"/>
                <w:szCs w:val="20"/>
                <w:u w:val="single"/>
                <w:lang w:eastAsia="en-GB"/>
              </w:rPr>
            </w:pPr>
            <w:r>
              <w:rPr>
                <w:rFonts w:ascii="Cambria" w:hAnsi="Cambria" w:eastAsia="Times New Roman" w:cs="Arial"/>
                <w:b/>
                <w:bCs/>
                <w:szCs w:val="20"/>
                <w:u w:val="single"/>
                <w:lang w:eastAsia="en-GB"/>
              </w:rPr>
              <w:t>Permanent Address</w:t>
            </w:r>
            <w:r>
              <w:rPr>
                <w:rFonts w:ascii="Cambria" w:hAnsi="Cambria" w:eastAsia="Times New Roman" w:cs="Arial"/>
                <w:szCs w:val="20"/>
                <w:u w:val="single"/>
                <w:lang w:eastAsia="en-GB"/>
              </w:rPr>
              <w:t>:</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rPr>
                <w:rFonts w:ascii="Cambria" w:hAnsi="Cambria" w:eastAsia="Times New Roman" w:cs="Arial"/>
                <w:sz w:val="20"/>
                <w:szCs w:val="20"/>
                <w:lang w:eastAsia="en-GB"/>
              </w:rPr>
            </w:pPr>
            <w:r>
              <w:rPr>
                <w:rFonts w:ascii="Cambria" w:hAnsi="Cambria" w:eastAsia="Times New Roman" w:cs="Arial"/>
                <w:sz w:val="20"/>
                <w:szCs w:val="20"/>
                <w:lang w:eastAsia="en-GB"/>
              </w:rPr>
              <w:t>D.no.5-99A, Maddulaparva[V], Reddygudem[m],</w:t>
            </w:r>
          </w:p>
          <w:p>
            <w:pPr>
              <w:widowControl w:val="0"/>
              <w:autoSpaceDE w:val="0"/>
              <w:autoSpaceDN w:val="0"/>
              <w:adjustRightInd w:val="0"/>
              <w:spacing w:after="0"/>
              <w:rPr>
                <w:rFonts w:ascii="Cambria" w:hAnsi="Cambria" w:eastAsia="Times New Roman" w:cs="Arial"/>
                <w:sz w:val="20"/>
                <w:szCs w:val="20"/>
                <w:lang w:eastAsia="en-GB"/>
              </w:rPr>
            </w:pPr>
            <w:r>
              <w:rPr>
                <w:rFonts w:ascii="Cambria" w:hAnsi="Cambria" w:eastAsia="Times New Roman" w:cs="Arial"/>
                <w:sz w:val="20"/>
                <w:szCs w:val="20"/>
                <w:lang w:eastAsia="en-GB"/>
              </w:rPr>
              <w:t xml:space="preserve">Krishna District, </w:t>
            </w:r>
          </w:p>
          <w:p>
            <w:pPr>
              <w:widowControl w:val="0"/>
              <w:autoSpaceDE w:val="0"/>
              <w:autoSpaceDN w:val="0"/>
              <w:adjustRightInd w:val="0"/>
              <w:spacing w:after="0"/>
              <w:rPr>
                <w:rFonts w:ascii="Cambria" w:hAnsi="Cambria" w:eastAsia="Times New Roman" w:cs="Arial"/>
                <w:sz w:val="20"/>
                <w:szCs w:val="20"/>
                <w:lang w:val="es-ES" w:eastAsia="en-GB"/>
              </w:rPr>
            </w:pPr>
            <w:r>
              <w:rPr>
                <w:rFonts w:ascii="Cambria" w:hAnsi="Cambria" w:eastAsia="Times New Roman" w:cs="Arial"/>
                <w:sz w:val="20"/>
                <w:szCs w:val="20"/>
                <w:lang w:eastAsia="en-GB"/>
              </w:rPr>
              <w:t>AndhraPradesh-521215.</w:t>
            </w:r>
          </w:p>
          <w:p>
            <w:pPr>
              <w:widowControl w:val="0"/>
              <w:autoSpaceDE w:val="0"/>
              <w:autoSpaceDN w:val="0"/>
              <w:adjustRightInd w:val="0"/>
              <w:spacing w:after="0" w:line="240" w:lineRule="auto"/>
              <w:rPr>
                <w:rFonts w:ascii="Cambria" w:hAnsi="Cambria" w:eastAsia="Times New Roman" w:cs="Arial"/>
                <w:sz w:val="20"/>
                <w:szCs w:val="20"/>
                <w:lang w:val="es-ES" w:eastAsia="en-GB"/>
              </w:rPr>
            </w:pPr>
          </w:p>
          <w:p>
            <w:pPr>
              <w:widowControl w:val="0"/>
              <w:autoSpaceDE w:val="0"/>
              <w:autoSpaceDN w:val="0"/>
              <w:adjustRightInd w:val="0"/>
              <w:spacing w:after="0" w:line="240" w:lineRule="auto"/>
              <w:rPr>
                <w:rFonts w:ascii="Cambria" w:hAnsi="Cambria" w:eastAsia="Times New Roman" w:cs="Arial"/>
                <w:sz w:val="20"/>
                <w:szCs w:val="20"/>
                <w:lang w:val="es-ES" w:eastAsia="en-GB"/>
              </w:rPr>
            </w:pPr>
          </w:p>
          <w:p>
            <w:pPr>
              <w:keepNext/>
              <w:widowControl w:val="0"/>
              <w:autoSpaceDE w:val="0"/>
              <w:autoSpaceDN w:val="0"/>
              <w:adjustRightInd w:val="0"/>
              <w:spacing w:after="0" w:line="240" w:lineRule="auto"/>
              <w:outlineLvl w:val="8"/>
              <w:rPr>
                <w:rFonts w:ascii="Cambria" w:hAnsi="Cambria" w:eastAsia="Times New Roman" w:cs="Arial"/>
                <w:b/>
                <w:bCs/>
                <w:szCs w:val="20"/>
                <w:u w:val="single"/>
                <w:lang w:eastAsia="en-GB"/>
              </w:rPr>
            </w:pPr>
            <w:r>
              <w:rPr>
                <w:rFonts w:ascii="Cambria" w:hAnsi="Cambria" w:eastAsia="Times New Roman" w:cs="Arial"/>
                <w:b/>
                <w:bCs/>
                <w:szCs w:val="20"/>
                <w:u w:val="single"/>
                <w:lang w:eastAsia="en-GB"/>
              </w:rPr>
              <w:t xml:space="preserve">Academic Information: </w:t>
            </w:r>
          </w:p>
          <w:p>
            <w:pPr>
              <w:keepNext/>
              <w:widowControl w:val="0"/>
              <w:autoSpaceDE w:val="0"/>
              <w:autoSpaceDN w:val="0"/>
              <w:adjustRightInd w:val="0"/>
              <w:spacing w:after="0" w:line="240" w:lineRule="auto"/>
              <w:outlineLvl w:val="8"/>
              <w:rPr>
                <w:rFonts w:ascii="Cambria" w:hAnsi="Cambria" w:eastAsia="Times New Roman" w:cs="Arial"/>
                <w:b/>
                <w:bCs/>
                <w:szCs w:val="20"/>
                <w:u w:val="single"/>
                <w:lang w:eastAsia="en-GB"/>
              </w:rPr>
            </w:pPr>
          </w:p>
          <w:p>
            <w:pPr>
              <w:autoSpaceDE w:val="0"/>
              <w:autoSpaceDN w:val="0"/>
              <w:adjustRightInd w:val="0"/>
              <w:spacing w:before="100" w:after="100"/>
              <w:rPr>
                <w:rFonts w:ascii="Cambria" w:hAnsi="Cambria" w:eastAsia="Times New Roman" w:cs="Arial"/>
                <w:sz w:val="20"/>
                <w:szCs w:val="20"/>
                <w:lang w:eastAsia="en-GB"/>
              </w:rPr>
            </w:pPr>
            <w:r>
              <w:rPr>
                <w:rFonts w:ascii="Cambria" w:hAnsi="Cambria" w:eastAsia="Times New Roman" w:cs="Arial"/>
                <w:b/>
                <w:bCs/>
                <w:sz w:val="20"/>
                <w:szCs w:val="20"/>
                <w:lang w:eastAsia="en-GB"/>
              </w:rPr>
              <w:t>B. Tech(EEE)</w:t>
            </w:r>
            <w:r>
              <w:rPr>
                <w:rFonts w:ascii="Cambria" w:hAnsi="Cambria" w:eastAsia="Times New Roman" w:cs="Arial"/>
                <w:sz w:val="20"/>
                <w:szCs w:val="20"/>
                <w:lang w:eastAsia="en-GB"/>
              </w:rPr>
              <w:t xml:space="preserve"> from SRM University (2012 – 2016), Chennai, Tamil Nadu.</w:t>
            </w:r>
          </w:p>
          <w:p>
            <w:pPr>
              <w:widowControl w:val="0"/>
              <w:autoSpaceDE w:val="0"/>
              <w:autoSpaceDN w:val="0"/>
              <w:adjustRightInd w:val="0"/>
              <w:spacing w:after="0"/>
              <w:jc w:val="both"/>
              <w:rPr>
                <w:rFonts w:ascii="Cambria" w:hAnsi="Cambria" w:eastAsia="Times New Roman" w:cs="Arial"/>
                <w:b/>
                <w:bCs/>
                <w:sz w:val="20"/>
                <w:szCs w:val="20"/>
                <w:lang w:eastAsia="en-GB"/>
              </w:rPr>
            </w:pPr>
            <w:r>
              <w:rPr>
                <w:rFonts w:ascii="Cambria" w:hAnsi="Cambria" w:eastAsia="Times New Roman" w:cs="Arial"/>
                <w:bCs/>
                <w:sz w:val="20"/>
                <w:szCs w:val="20"/>
                <w:lang w:eastAsia="en-GB"/>
              </w:rPr>
              <w:t>CGPA Obtained:</w:t>
            </w:r>
            <w:r>
              <w:rPr>
                <w:rFonts w:ascii="Cambria" w:hAnsi="Cambria" w:eastAsia="Times New Roman" w:cs="Arial"/>
                <w:b/>
                <w:bCs/>
                <w:sz w:val="20"/>
                <w:szCs w:val="20"/>
                <w:lang w:eastAsia="en-GB"/>
              </w:rPr>
              <w:t xml:space="preserve"> 8.69</w:t>
            </w:r>
          </w:p>
          <w:p>
            <w:pPr>
              <w:widowControl w:val="0"/>
              <w:autoSpaceDE w:val="0"/>
              <w:autoSpaceDN w:val="0"/>
              <w:adjustRightInd w:val="0"/>
              <w:spacing w:after="0"/>
              <w:jc w:val="both"/>
              <w:rPr>
                <w:rFonts w:ascii="Cambria" w:hAnsi="Cambria" w:eastAsia="Times New Roman" w:cs="Arial"/>
                <w:b/>
                <w:bCs/>
                <w:sz w:val="20"/>
                <w:szCs w:val="20"/>
                <w:lang w:eastAsia="en-GB"/>
              </w:rPr>
            </w:pPr>
          </w:p>
          <w:p>
            <w:pPr>
              <w:autoSpaceDE w:val="0"/>
              <w:autoSpaceDN w:val="0"/>
              <w:adjustRightInd w:val="0"/>
              <w:spacing w:before="100" w:after="100"/>
              <w:rPr>
                <w:rFonts w:ascii="Cambria" w:hAnsi="Cambria" w:eastAsia="Times New Roman" w:cs="Arial"/>
                <w:sz w:val="20"/>
                <w:szCs w:val="20"/>
                <w:lang w:eastAsia="en-GB"/>
              </w:rPr>
            </w:pPr>
            <w:r>
              <w:rPr>
                <w:rFonts w:ascii="Cambria" w:hAnsi="Cambria" w:eastAsia="Times New Roman" w:cs="Arial"/>
                <w:b/>
                <w:bCs/>
                <w:sz w:val="20"/>
                <w:szCs w:val="20"/>
                <w:lang w:eastAsia="en-GB"/>
              </w:rPr>
              <w:t>Intermediate</w:t>
            </w:r>
            <w:r>
              <w:rPr>
                <w:rFonts w:ascii="Cambria" w:hAnsi="Cambria" w:eastAsia="Times New Roman" w:cs="Arial"/>
                <w:sz w:val="20"/>
                <w:szCs w:val="20"/>
                <w:lang w:eastAsia="en-GB"/>
              </w:rPr>
              <w:t xml:space="preserve"> from SRI CHAITANYA Junior College, (2010-2012), Vijayawada, Andhra Pradesh. </w:t>
            </w:r>
          </w:p>
          <w:p>
            <w:pPr>
              <w:widowControl w:val="0"/>
              <w:autoSpaceDE w:val="0"/>
              <w:autoSpaceDN w:val="0"/>
              <w:adjustRightInd w:val="0"/>
              <w:spacing w:after="0"/>
              <w:jc w:val="both"/>
              <w:rPr>
                <w:rFonts w:ascii="Cambria" w:hAnsi="Cambria" w:eastAsia="Times New Roman" w:cs="Arial"/>
                <w:b/>
                <w:bCs/>
                <w:sz w:val="20"/>
                <w:szCs w:val="20"/>
                <w:lang w:eastAsia="en-GB"/>
              </w:rPr>
            </w:pPr>
            <w:r>
              <w:rPr>
                <w:rFonts w:ascii="Cambria" w:hAnsi="Cambria" w:eastAsia="Times New Roman" w:cs="Arial"/>
                <w:bCs/>
                <w:sz w:val="20"/>
                <w:szCs w:val="20"/>
                <w:lang w:eastAsia="en-GB"/>
              </w:rPr>
              <w:t>Marks Obtained:</w:t>
            </w:r>
            <w:r>
              <w:rPr>
                <w:rFonts w:ascii="Cambria" w:hAnsi="Cambria" w:eastAsia="Times New Roman" w:cs="Arial"/>
                <w:b/>
                <w:bCs/>
                <w:sz w:val="20"/>
                <w:szCs w:val="20"/>
                <w:lang w:eastAsia="en-GB"/>
              </w:rPr>
              <w:t xml:space="preserve"> 90%.</w:t>
            </w:r>
          </w:p>
          <w:p>
            <w:pPr>
              <w:widowControl w:val="0"/>
              <w:autoSpaceDE w:val="0"/>
              <w:autoSpaceDN w:val="0"/>
              <w:adjustRightInd w:val="0"/>
              <w:spacing w:after="0"/>
              <w:jc w:val="both"/>
              <w:rPr>
                <w:rFonts w:ascii="Cambria" w:hAnsi="Cambria" w:eastAsia="Times New Roman" w:cs="Arial"/>
                <w:b/>
                <w:bCs/>
                <w:sz w:val="20"/>
                <w:szCs w:val="20"/>
                <w:lang w:eastAsia="en-GB"/>
              </w:rPr>
            </w:pPr>
          </w:p>
          <w:p>
            <w:pPr>
              <w:autoSpaceDE w:val="0"/>
              <w:autoSpaceDN w:val="0"/>
              <w:adjustRightInd w:val="0"/>
              <w:spacing w:before="100" w:after="100"/>
              <w:rPr>
                <w:rFonts w:ascii="Cambria" w:hAnsi="Cambria" w:eastAsia="Times New Roman" w:cs="Arial"/>
                <w:sz w:val="20"/>
                <w:szCs w:val="20"/>
                <w:lang w:eastAsia="en-GB"/>
              </w:rPr>
            </w:pPr>
            <w:r>
              <w:rPr>
                <w:rFonts w:ascii="Cambria" w:hAnsi="Cambria" w:eastAsia="Times New Roman" w:cs="Arial"/>
                <w:b/>
                <w:sz w:val="20"/>
                <w:szCs w:val="20"/>
                <w:lang w:eastAsia="en-GB"/>
              </w:rPr>
              <w:t>SSC</w:t>
            </w:r>
            <w:r>
              <w:rPr>
                <w:rFonts w:ascii="Cambria" w:hAnsi="Cambria" w:eastAsia="Times New Roman" w:cs="Arial"/>
                <w:sz w:val="20"/>
                <w:szCs w:val="20"/>
                <w:lang w:eastAsia="en-GB"/>
              </w:rPr>
              <w:t xml:space="preserve"> from S.F.S HIGH SCHOOL (2009-2010), Vijayawada, Andhra Pradesh.</w:t>
            </w:r>
          </w:p>
          <w:p>
            <w:pPr>
              <w:widowControl w:val="0"/>
              <w:tabs>
                <w:tab w:val="left" w:pos="720"/>
                <w:tab w:val="center" w:pos="4320"/>
                <w:tab w:val="right" w:pos="8640"/>
              </w:tabs>
              <w:autoSpaceDE w:val="0"/>
              <w:autoSpaceDN w:val="0"/>
              <w:adjustRightInd w:val="0"/>
              <w:spacing w:after="0"/>
              <w:jc w:val="both"/>
              <w:rPr>
                <w:rFonts w:ascii="Cambria" w:hAnsi="Cambria" w:eastAsia="Times New Roman" w:cs="Arial"/>
                <w:b/>
                <w:bCs/>
                <w:sz w:val="20"/>
                <w:szCs w:val="20"/>
                <w:lang w:eastAsia="en-GB"/>
              </w:rPr>
            </w:pPr>
            <w:r>
              <w:rPr>
                <w:rFonts w:ascii="Cambria" w:hAnsi="Cambria" w:eastAsia="Times New Roman" w:cs="Arial"/>
                <w:bCs/>
                <w:sz w:val="20"/>
                <w:szCs w:val="20"/>
                <w:lang w:eastAsia="en-GB"/>
              </w:rPr>
              <w:t>Marks Obtained:</w:t>
            </w:r>
            <w:r>
              <w:rPr>
                <w:rFonts w:ascii="Cambria" w:hAnsi="Cambria" w:eastAsia="Times New Roman" w:cs="Arial"/>
                <w:b/>
                <w:bCs/>
                <w:sz w:val="20"/>
                <w:szCs w:val="20"/>
                <w:lang w:eastAsia="en-GB"/>
              </w:rPr>
              <w:t xml:space="preserve"> 89.16%.</w:t>
            </w:r>
          </w:p>
          <w:p>
            <w:pPr>
              <w:widowControl w:val="0"/>
              <w:tabs>
                <w:tab w:val="left" w:pos="720"/>
                <w:tab w:val="center" w:pos="4320"/>
                <w:tab w:val="right" w:pos="8640"/>
              </w:tabs>
              <w:autoSpaceDE w:val="0"/>
              <w:autoSpaceDN w:val="0"/>
              <w:adjustRightInd w:val="0"/>
              <w:spacing w:after="0"/>
              <w:rPr>
                <w:rFonts w:ascii="Cambria" w:hAnsi="Cambria" w:eastAsia="Times New Roman" w:cs="Arial"/>
                <w:sz w:val="20"/>
                <w:szCs w:val="20"/>
                <w:lang w:eastAsia="en-GB"/>
              </w:rPr>
            </w:pPr>
            <w:r>
              <w:rPr>
                <w:rFonts w:ascii="Cambria" w:hAnsi="Cambria" w:eastAsia="Times New Roman" w:cs="Arial"/>
                <w:sz w:val="20"/>
                <w:szCs w:val="20"/>
                <w:lang w:eastAsia="en-GB"/>
              </w:rPr>
              <w:t xml:space="preserve"> </w:t>
            </w:r>
          </w:p>
          <w:p>
            <w:pPr>
              <w:widowControl w:val="0"/>
              <w:tabs>
                <w:tab w:val="left" w:pos="720"/>
                <w:tab w:val="center" w:pos="4320"/>
                <w:tab w:val="right" w:pos="8640"/>
              </w:tabs>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b/>
                <w:bCs/>
                <w:szCs w:val="20"/>
                <w:u w:val="single"/>
                <w:lang w:eastAsia="en-GB"/>
              </w:rPr>
            </w:pPr>
            <w:r>
              <w:rPr>
                <w:rFonts w:ascii="Cambria" w:hAnsi="Cambria" w:eastAsia="Times New Roman" w:cs="Arial"/>
                <w:b/>
                <w:bCs/>
                <w:szCs w:val="20"/>
                <w:u w:val="single"/>
                <w:lang w:eastAsia="en-GB"/>
              </w:rPr>
              <w:t>Competencies:</w:t>
            </w:r>
          </w:p>
          <w:p>
            <w:pPr>
              <w:widowControl w:val="0"/>
              <w:tabs>
                <w:tab w:val="left" w:pos="360"/>
              </w:tabs>
              <w:autoSpaceDE w:val="0"/>
              <w:autoSpaceDN w:val="0"/>
              <w:adjustRightInd w:val="0"/>
              <w:spacing w:after="0" w:line="240" w:lineRule="auto"/>
              <w:rPr>
                <w:rFonts w:ascii="Cambria" w:hAnsi="Cambria" w:eastAsia="Times New Roman" w:cs="Arial"/>
                <w:color w:val="000000"/>
                <w:sz w:val="20"/>
                <w:szCs w:val="20"/>
                <w:lang w:eastAsia="en-GB"/>
              </w:rPr>
            </w:pPr>
            <w:r>
              <w:rPr>
                <w:rFonts w:ascii="Cambria" w:hAnsi="Cambria" w:eastAsia="Times New Roman" w:cs="Arial"/>
                <w:color w:val="000000"/>
                <w:sz w:val="20"/>
                <w:szCs w:val="20"/>
                <w:lang w:eastAsia="en-GB"/>
              </w:rPr>
              <w:t xml:space="preserve"> </w:t>
            </w:r>
          </w:p>
          <w:p>
            <w:pPr>
              <w:widowControl w:val="0"/>
              <w:tabs>
                <w:tab w:val="left" w:pos="360"/>
              </w:tabs>
              <w:autoSpaceDE w:val="0"/>
              <w:autoSpaceDN w:val="0"/>
              <w:adjustRightInd w:val="0"/>
              <w:spacing w:after="0" w:line="240" w:lineRule="auto"/>
              <w:ind w:left="360" w:hanging="360"/>
              <w:rPr>
                <w:rFonts w:ascii="Cambria" w:hAnsi="Cambria" w:eastAsia="Times New Roman" w:cs="Sylfaen"/>
                <w:color w:val="000000"/>
                <w:sz w:val="20"/>
                <w:szCs w:val="20"/>
                <w:lang w:eastAsia="en-GB"/>
              </w:rPr>
            </w:pPr>
            <w:r>
              <w:rPr>
                <w:rFonts w:ascii="Cambria" w:hAnsi="Cambria" w:eastAsia="Times New Roman" w:cs="Sylfaen"/>
                <w:color w:val="000000"/>
                <w:sz w:val="20"/>
                <w:szCs w:val="20"/>
                <w:lang w:eastAsia="en-GB"/>
              </w:rPr>
              <w:t>   Good learnability and Communication Skills</w:t>
            </w:r>
          </w:p>
          <w:p>
            <w:pPr>
              <w:widowControl w:val="0"/>
              <w:tabs>
                <w:tab w:val="left" w:pos="360"/>
              </w:tabs>
              <w:autoSpaceDE w:val="0"/>
              <w:autoSpaceDN w:val="0"/>
              <w:adjustRightInd w:val="0"/>
              <w:spacing w:after="0"/>
              <w:ind w:left="360" w:hanging="360"/>
              <w:rPr>
                <w:rFonts w:ascii="Cambria" w:hAnsi="Cambria" w:eastAsia="Times New Roman" w:cs="Sylfaen"/>
                <w:color w:val="000000"/>
                <w:sz w:val="20"/>
                <w:szCs w:val="20"/>
                <w:lang w:eastAsia="en-GB"/>
              </w:rPr>
            </w:pPr>
            <w:r>
              <w:rPr>
                <w:rFonts w:ascii="Cambria" w:hAnsi="Cambria" w:eastAsia="Times New Roman" w:cs="Sylfaen"/>
                <w:color w:val="000000"/>
                <w:sz w:val="20"/>
                <w:szCs w:val="20"/>
                <w:lang w:eastAsia="en-GB"/>
              </w:rPr>
              <w:t>   Committed team player</w:t>
            </w:r>
          </w:p>
          <w:p>
            <w:pPr>
              <w:widowControl w:val="0"/>
              <w:tabs>
                <w:tab w:val="left" w:pos="360"/>
              </w:tabs>
              <w:autoSpaceDE w:val="0"/>
              <w:autoSpaceDN w:val="0"/>
              <w:adjustRightInd w:val="0"/>
              <w:spacing w:after="0"/>
              <w:ind w:left="360" w:hanging="360"/>
              <w:rPr>
                <w:rFonts w:ascii="Cambria" w:hAnsi="Cambria" w:eastAsia="Times New Roman" w:cs="Sylfaen"/>
                <w:color w:val="000000"/>
                <w:sz w:val="20"/>
                <w:szCs w:val="20"/>
                <w:lang w:eastAsia="en-GB"/>
              </w:rPr>
            </w:pPr>
            <w:r>
              <w:rPr>
                <w:rFonts w:ascii="Cambria" w:hAnsi="Cambria" w:eastAsia="Times New Roman" w:cs="Sylfaen"/>
                <w:color w:val="000000"/>
                <w:sz w:val="20"/>
                <w:szCs w:val="20"/>
                <w:lang w:eastAsia="en-GB"/>
              </w:rPr>
              <w:t>   Interests in exploring new things on own and share it with others.</w:t>
            </w:r>
          </w:p>
          <w:p>
            <w:pPr>
              <w:widowControl w:val="0"/>
              <w:tabs>
                <w:tab w:val="left" w:pos="360"/>
              </w:tabs>
              <w:autoSpaceDE w:val="0"/>
              <w:autoSpaceDN w:val="0"/>
              <w:adjustRightInd w:val="0"/>
              <w:spacing w:after="0"/>
              <w:ind w:left="360" w:hanging="360"/>
              <w:rPr>
                <w:rFonts w:ascii="Cambria" w:hAnsi="Cambria" w:eastAsia="Times New Roman" w:cs="Arial"/>
                <w:color w:val="000000"/>
                <w:sz w:val="20"/>
                <w:szCs w:val="20"/>
                <w:lang w:eastAsia="en-GB"/>
              </w:rPr>
            </w:pPr>
            <w:r>
              <w:rPr>
                <w:rFonts w:ascii="Cambria" w:hAnsi="Cambria" w:eastAsia="Times New Roman" w:cs="Sylfaen"/>
                <w:color w:val="000000"/>
                <w:sz w:val="20"/>
                <w:szCs w:val="20"/>
                <w:lang w:eastAsia="en-GB"/>
              </w:rPr>
              <w:t xml:space="preserve">   </w:t>
            </w:r>
            <w:r>
              <w:rPr>
                <w:rFonts w:ascii="Cambria" w:hAnsi="Cambria" w:eastAsia="Times New Roman" w:cs="Arial"/>
                <w:color w:val="000000"/>
                <w:sz w:val="20"/>
                <w:szCs w:val="20"/>
                <w:lang w:eastAsia="en-GB"/>
              </w:rPr>
              <w:t>Quick response in a crisis situation.</w:t>
            </w:r>
          </w:p>
          <w:p>
            <w:pPr>
              <w:widowControl w:val="0"/>
              <w:tabs>
                <w:tab w:val="left" w:pos="360"/>
              </w:tabs>
              <w:autoSpaceDE w:val="0"/>
              <w:autoSpaceDN w:val="0"/>
              <w:adjustRightInd w:val="0"/>
              <w:spacing w:after="0"/>
              <w:ind w:left="360" w:hanging="360"/>
              <w:rPr>
                <w:rFonts w:ascii="Cambria" w:hAnsi="Cambria" w:eastAsia="Times New Roman" w:cs="Arial"/>
                <w:sz w:val="20"/>
                <w:szCs w:val="20"/>
                <w:lang w:eastAsia="en-GB"/>
              </w:rPr>
            </w:pPr>
            <w:r>
              <w:rPr>
                <w:rFonts w:ascii="Cambria" w:hAnsi="Cambria" w:eastAsia="Times New Roman" w:cs="Sylfaen"/>
                <w:sz w:val="20"/>
                <w:szCs w:val="20"/>
                <w:lang w:eastAsia="en-GB"/>
              </w:rPr>
              <w:t></w:t>
            </w:r>
            <w:r>
              <w:rPr>
                <w:rFonts w:ascii="Cambria" w:hAnsi="Cambria" w:eastAsia="Times New Roman" w:cs="Arial"/>
                <w:sz w:val="20"/>
                <w:szCs w:val="20"/>
                <w:lang w:eastAsia="en-GB"/>
              </w:rPr>
              <w:tab/>
            </w:r>
            <w:r>
              <w:rPr>
                <w:rFonts w:ascii="Cambria" w:hAnsi="Cambria" w:eastAsia="Times New Roman" w:cs="Arial"/>
                <w:sz w:val="20"/>
                <w:szCs w:val="20"/>
                <w:lang w:eastAsia="en-GB"/>
              </w:rPr>
              <w:t xml:space="preserve">Stretching beyond stated role. </w:t>
            </w:r>
          </w:p>
          <w:p>
            <w:pPr>
              <w:widowControl w:val="0"/>
              <w:tabs>
                <w:tab w:val="left" w:pos="360"/>
              </w:tabs>
              <w:autoSpaceDE w:val="0"/>
              <w:autoSpaceDN w:val="0"/>
              <w:adjustRightInd w:val="0"/>
              <w:spacing w:after="0"/>
              <w:ind w:left="360" w:hanging="360"/>
              <w:rPr>
                <w:rFonts w:ascii="Cambria" w:hAnsi="Cambria" w:eastAsia="Times New Roman" w:cs="Arial"/>
                <w:sz w:val="20"/>
                <w:szCs w:val="20"/>
                <w:lang w:eastAsia="en-GB"/>
              </w:rPr>
            </w:pPr>
            <w:r>
              <w:rPr>
                <w:rFonts w:ascii="Cambria" w:hAnsi="Cambria" w:eastAsia="Times New Roman" w:cs="Sylfaen"/>
                <w:sz w:val="20"/>
                <w:szCs w:val="20"/>
                <w:lang w:eastAsia="en-GB"/>
              </w:rPr>
              <w:t></w:t>
            </w:r>
            <w:r>
              <w:rPr>
                <w:rFonts w:ascii="Cambria" w:hAnsi="Cambria" w:eastAsia="Times New Roman" w:cs="Arial"/>
                <w:sz w:val="20"/>
                <w:szCs w:val="20"/>
                <w:lang w:eastAsia="en-GB"/>
              </w:rPr>
              <w:tab/>
            </w:r>
            <w:r>
              <w:rPr>
                <w:rFonts w:ascii="Cambria" w:hAnsi="Cambria" w:eastAsia="Times New Roman" w:cs="Arial"/>
                <w:sz w:val="20"/>
                <w:szCs w:val="20"/>
                <w:lang w:eastAsia="en-GB"/>
              </w:rPr>
              <w:t>Applying the insights of critical thinking.</w:t>
            </w:r>
          </w:p>
          <w:p>
            <w:pPr>
              <w:widowControl w:val="0"/>
              <w:tabs>
                <w:tab w:val="left" w:pos="360"/>
              </w:tabs>
              <w:autoSpaceDE w:val="0"/>
              <w:autoSpaceDN w:val="0"/>
              <w:adjustRightInd w:val="0"/>
              <w:spacing w:after="0"/>
              <w:ind w:left="360" w:hanging="360"/>
              <w:rPr>
                <w:rFonts w:ascii="Cambria" w:hAnsi="Cambria" w:eastAsia="Times New Roman" w:cs="Arial"/>
                <w:sz w:val="20"/>
                <w:szCs w:val="20"/>
                <w:lang w:eastAsia="en-GB"/>
              </w:rPr>
            </w:pPr>
            <w:r>
              <w:rPr>
                <w:rFonts w:ascii="Cambria" w:hAnsi="Cambria" w:eastAsia="Times New Roman" w:cs="Sylfaen"/>
                <w:sz w:val="20"/>
                <w:szCs w:val="20"/>
                <w:lang w:eastAsia="en-GB"/>
              </w:rPr>
              <w:t></w:t>
            </w:r>
            <w:r>
              <w:rPr>
                <w:rFonts w:ascii="Cambria" w:hAnsi="Cambria" w:eastAsia="Times New Roman" w:cs="Arial"/>
                <w:sz w:val="20"/>
                <w:szCs w:val="20"/>
                <w:lang w:eastAsia="en-GB"/>
              </w:rPr>
              <w:tab/>
            </w:r>
            <w:r>
              <w:rPr>
                <w:rFonts w:ascii="Cambria" w:hAnsi="Cambria" w:eastAsia="Times New Roman" w:cs="Arial"/>
                <w:color w:val="000000"/>
                <w:sz w:val="20"/>
                <w:szCs w:val="20"/>
                <w:lang w:eastAsia="en-GB"/>
              </w:rPr>
              <w:t>Organized and well-structured at work.</w:t>
            </w:r>
          </w:p>
          <w:p>
            <w:pPr>
              <w:widowControl w:val="0"/>
              <w:tabs>
                <w:tab w:val="left" w:pos="360"/>
              </w:tabs>
              <w:autoSpaceDE w:val="0"/>
              <w:autoSpaceDN w:val="0"/>
              <w:adjustRightInd w:val="0"/>
              <w:spacing w:after="0"/>
              <w:ind w:left="360" w:hanging="360"/>
              <w:rPr>
                <w:rFonts w:ascii="Cambria" w:hAnsi="Cambria" w:eastAsia="Times New Roman" w:cs="Arial"/>
                <w:color w:val="000000"/>
                <w:sz w:val="20"/>
                <w:szCs w:val="20"/>
                <w:lang w:eastAsia="en-GB"/>
              </w:rPr>
            </w:pPr>
            <w:r>
              <w:rPr>
                <w:rFonts w:ascii="Cambria" w:hAnsi="Cambria" w:eastAsia="Times New Roman" w:cs="Sylfaen"/>
                <w:color w:val="000000"/>
                <w:sz w:val="20"/>
                <w:szCs w:val="20"/>
                <w:lang w:eastAsia="en-GB"/>
              </w:rPr>
              <w:t></w:t>
            </w:r>
            <w:r>
              <w:rPr>
                <w:rFonts w:ascii="Cambria" w:hAnsi="Cambria" w:eastAsia="Times New Roman" w:cs="Arial"/>
                <w:color w:val="000000"/>
                <w:sz w:val="20"/>
                <w:szCs w:val="20"/>
                <w:lang w:eastAsia="en-GB"/>
              </w:rPr>
              <w:tab/>
            </w:r>
            <w:r>
              <w:rPr>
                <w:rFonts w:ascii="Cambria" w:hAnsi="Cambria" w:eastAsia="Times New Roman" w:cs="Arial"/>
                <w:color w:val="000000"/>
                <w:sz w:val="20"/>
                <w:szCs w:val="20"/>
                <w:lang w:eastAsia="en-GB"/>
              </w:rPr>
              <w:t>Skill of effective time management.</w:t>
            </w:r>
          </w:p>
          <w:p>
            <w:pPr>
              <w:widowControl w:val="0"/>
              <w:autoSpaceDE w:val="0"/>
              <w:autoSpaceDN w:val="0"/>
              <w:adjustRightInd w:val="0"/>
              <w:spacing w:after="0" w:line="240" w:lineRule="auto"/>
              <w:ind w:left="370"/>
              <w:rPr>
                <w:rFonts w:ascii="Cambria" w:hAnsi="Cambria" w:eastAsia="Times New Roman" w:cs="Arial"/>
                <w:color w:val="000000"/>
                <w:sz w:val="20"/>
                <w:szCs w:val="20"/>
                <w:lang w:eastAsia="en-GB"/>
              </w:rPr>
            </w:pPr>
          </w:p>
          <w:p>
            <w:pPr>
              <w:widowControl w:val="0"/>
              <w:autoSpaceDE w:val="0"/>
              <w:autoSpaceDN w:val="0"/>
              <w:adjustRightInd w:val="0"/>
              <w:spacing w:after="0" w:line="240" w:lineRule="auto"/>
              <w:ind w:left="370"/>
              <w:rPr>
                <w:rFonts w:ascii="Cambria" w:hAnsi="Cambria" w:eastAsia="Times New Roman" w:cs="Arial"/>
                <w:b/>
                <w:bCs/>
                <w:sz w:val="20"/>
                <w:szCs w:val="20"/>
                <w:lang w:eastAsia="en-GB"/>
              </w:rPr>
            </w:pPr>
          </w:p>
          <w:p>
            <w:pPr>
              <w:widowControl w:val="0"/>
              <w:autoSpaceDE w:val="0"/>
              <w:autoSpaceDN w:val="0"/>
              <w:adjustRightInd w:val="0"/>
              <w:spacing w:after="0" w:line="240" w:lineRule="auto"/>
              <w:rPr>
                <w:rFonts w:ascii="Cambria" w:hAnsi="Cambria" w:eastAsia="Times New Roman" w:cs="Arial"/>
                <w:b/>
                <w:bCs/>
                <w:sz w:val="20"/>
                <w:szCs w:val="20"/>
                <w:u w:val="single"/>
                <w:lang w:eastAsia="en-GB"/>
              </w:rPr>
            </w:pPr>
            <w:r>
              <w:rPr>
                <w:rFonts w:ascii="Cambria" w:hAnsi="Cambria" w:eastAsia="Times New Roman" w:cs="Arial"/>
                <w:b/>
                <w:bCs/>
                <w:szCs w:val="20"/>
                <w:u w:val="single"/>
                <w:lang w:eastAsia="en-GB"/>
              </w:rPr>
              <w:t>Achievements:</w:t>
            </w:r>
          </w:p>
          <w:p>
            <w:pPr>
              <w:widowControl w:val="0"/>
              <w:autoSpaceDE w:val="0"/>
              <w:autoSpaceDN w:val="0"/>
              <w:adjustRightInd w:val="0"/>
              <w:spacing w:after="0" w:line="240" w:lineRule="auto"/>
              <w:rPr>
                <w:rFonts w:ascii="Cambria" w:hAnsi="Cambria" w:eastAsia="Times New Roman" w:cs="Arial"/>
                <w:b/>
                <w:bCs/>
                <w:sz w:val="20"/>
                <w:szCs w:val="20"/>
                <w:u w:val="single"/>
                <w:lang w:eastAsia="en-GB"/>
              </w:rPr>
            </w:pPr>
          </w:p>
          <w:p>
            <w:pPr>
              <w:pStyle w:val="5"/>
              <w:widowControl w:val="0"/>
              <w:numPr>
                <w:ilvl w:val="0"/>
                <w:numId w:val="1"/>
              </w:numPr>
              <w:tabs>
                <w:tab w:val="left" w:pos="360"/>
              </w:tabs>
              <w:autoSpaceDE w:val="0"/>
              <w:autoSpaceDN w:val="0"/>
              <w:adjustRightInd w:val="0"/>
              <w:spacing w:after="0"/>
              <w:rPr>
                <w:rFonts w:ascii="Cambria" w:hAnsi="Cambria" w:eastAsia="Times New Roman" w:cs="Arial"/>
                <w:sz w:val="20"/>
                <w:szCs w:val="20"/>
                <w:lang w:eastAsia="en-GB"/>
              </w:rPr>
            </w:pPr>
            <w:r>
              <w:rPr>
                <w:rFonts w:ascii="Cambria" w:hAnsi="Cambria" w:eastAsia="Times New Roman" w:cs="Arial"/>
                <w:sz w:val="20"/>
                <w:szCs w:val="20"/>
                <w:lang w:eastAsia="en-GB"/>
              </w:rPr>
              <w:t>Got Kudos award in Cognizant regarding appreciation of outstanding performance for Financial Year 2017 quarter Q3</w:t>
            </w:r>
          </w:p>
          <w:p>
            <w:pPr>
              <w:pStyle w:val="5"/>
              <w:widowControl w:val="0"/>
              <w:numPr>
                <w:ilvl w:val="0"/>
                <w:numId w:val="1"/>
              </w:numPr>
              <w:tabs>
                <w:tab w:val="left" w:pos="360"/>
              </w:tabs>
              <w:autoSpaceDE w:val="0"/>
              <w:autoSpaceDN w:val="0"/>
              <w:adjustRightInd w:val="0"/>
              <w:spacing w:after="0"/>
              <w:rPr>
                <w:rFonts w:ascii="Cambria" w:hAnsi="Cambria" w:eastAsia="Times New Roman" w:cs="Arial"/>
                <w:sz w:val="20"/>
                <w:szCs w:val="20"/>
                <w:lang w:eastAsia="en-GB"/>
              </w:rPr>
            </w:pPr>
            <w:r>
              <w:rPr>
                <w:rFonts w:ascii="Cambria" w:hAnsi="Cambria" w:eastAsia="Times New Roman" w:cs="Arial"/>
                <w:sz w:val="20"/>
                <w:szCs w:val="20"/>
                <w:lang w:eastAsia="en-GB"/>
              </w:rPr>
              <w:t>Got Dream Team award in Cognizant regarding appreciation of best team outstanding performance for Financial Year 2017 quarter Q2.</w:t>
            </w:r>
          </w:p>
          <w:p>
            <w:pPr>
              <w:pStyle w:val="5"/>
              <w:widowControl w:val="0"/>
              <w:numPr>
                <w:ilvl w:val="0"/>
                <w:numId w:val="1"/>
              </w:numPr>
              <w:tabs>
                <w:tab w:val="left" w:pos="360"/>
              </w:tabs>
              <w:autoSpaceDE w:val="0"/>
              <w:autoSpaceDN w:val="0"/>
              <w:adjustRightInd w:val="0"/>
              <w:spacing w:after="0"/>
              <w:rPr>
                <w:rFonts w:ascii="Cambria" w:hAnsi="Cambria" w:eastAsia="Times New Roman" w:cs="Arial"/>
                <w:sz w:val="20"/>
                <w:szCs w:val="20"/>
                <w:lang w:eastAsia="en-GB"/>
              </w:rPr>
            </w:pPr>
            <w:r>
              <w:rPr>
                <w:rFonts w:ascii="Cambria" w:hAnsi="Cambria" w:eastAsia="Times New Roman" w:cs="Arial"/>
                <w:sz w:val="20"/>
                <w:szCs w:val="20"/>
                <w:lang w:eastAsia="en-GB"/>
              </w:rPr>
              <w:t>Placed myself as a good team player in coordinating team building activities.</w:t>
            </w:r>
          </w:p>
          <w:p>
            <w:pPr>
              <w:pStyle w:val="5"/>
              <w:widowControl w:val="0"/>
              <w:numPr>
                <w:ilvl w:val="0"/>
                <w:numId w:val="1"/>
              </w:numPr>
              <w:tabs>
                <w:tab w:val="left" w:pos="360"/>
              </w:tabs>
              <w:autoSpaceDE w:val="0"/>
              <w:autoSpaceDN w:val="0"/>
              <w:adjustRightInd w:val="0"/>
              <w:spacing w:after="0"/>
              <w:rPr>
                <w:rFonts w:ascii="Cambria" w:hAnsi="Cambria" w:eastAsia="Times New Roman" w:cs="Arial"/>
                <w:sz w:val="20"/>
                <w:szCs w:val="20"/>
                <w:lang w:eastAsia="en-GB"/>
              </w:rPr>
            </w:pPr>
            <w:r>
              <w:rPr>
                <w:rFonts w:ascii="Cambria" w:hAnsi="Cambria" w:eastAsia="Times New Roman" w:cs="Arial"/>
                <w:sz w:val="20"/>
                <w:szCs w:val="20"/>
                <w:lang w:eastAsia="en-GB"/>
              </w:rPr>
              <w:t>Participated in events like drawing, mathematics quiz during School and College days and won many prizes.</w:t>
            </w:r>
          </w:p>
          <w:p>
            <w:pPr>
              <w:widowControl w:val="0"/>
              <w:tabs>
                <w:tab w:val="left" w:pos="360"/>
              </w:tabs>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 </w:t>
            </w:r>
          </w:p>
          <w:p>
            <w:pPr>
              <w:widowControl w:val="0"/>
              <w:autoSpaceDE w:val="0"/>
              <w:autoSpaceDN w:val="0"/>
              <w:adjustRightInd w:val="0"/>
              <w:spacing w:after="0" w:line="240" w:lineRule="auto"/>
              <w:rPr>
                <w:rFonts w:ascii="Cambria" w:hAnsi="Cambria" w:eastAsia="Times New Roman" w:cs="Arial"/>
                <w:b/>
                <w:bCs/>
                <w:szCs w:val="20"/>
                <w:u w:val="single"/>
                <w:lang w:eastAsia="en-GB"/>
              </w:rPr>
            </w:pPr>
            <w:r>
              <w:rPr>
                <w:rFonts w:ascii="Cambria" w:hAnsi="Cambria" w:eastAsia="Times New Roman" w:cs="Arial"/>
                <w:b/>
                <w:bCs/>
                <w:szCs w:val="20"/>
                <w:u w:val="single"/>
                <w:lang w:eastAsia="en-GB"/>
              </w:rPr>
              <w:t>Symposiums:</w:t>
            </w:r>
          </w:p>
          <w:p>
            <w:pPr>
              <w:widowControl w:val="0"/>
              <w:autoSpaceDE w:val="0"/>
              <w:autoSpaceDN w:val="0"/>
              <w:adjustRightInd w:val="0"/>
              <w:spacing w:after="0" w:line="240" w:lineRule="auto"/>
              <w:rPr>
                <w:rFonts w:ascii="Cambria" w:hAnsi="Cambria" w:eastAsia="Times New Roman" w:cs="Arial"/>
                <w:b/>
                <w:bCs/>
                <w:szCs w:val="20"/>
                <w:u w:val="single"/>
                <w:lang w:eastAsia="en-GB"/>
              </w:rPr>
            </w:pPr>
          </w:p>
          <w:p>
            <w:pPr>
              <w:pStyle w:val="5"/>
              <w:widowControl w:val="0"/>
              <w:numPr>
                <w:ilvl w:val="0"/>
                <w:numId w:val="2"/>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Organized “Paper presentation” an event in “VERSIO’16”, a national level technical symposium organized by EEE Dept, of SRM University Ramapuram.</w:t>
            </w:r>
          </w:p>
          <w:p>
            <w:pPr>
              <w:pStyle w:val="5"/>
              <w:widowControl w:val="0"/>
              <w:numPr>
                <w:ilvl w:val="0"/>
                <w:numId w:val="2"/>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Volunteer in </w:t>
            </w:r>
            <w:r>
              <w:rPr>
                <w:rFonts w:ascii="Cambria" w:hAnsi="Cambria" w:eastAsia="Times New Roman" w:cs="Cambria"/>
                <w:sz w:val="20"/>
                <w:szCs w:val="20"/>
                <w:lang w:eastAsia="en-GB"/>
              </w:rPr>
              <w:t>“</w:t>
            </w:r>
            <w:r>
              <w:rPr>
                <w:rFonts w:ascii="Cambria" w:hAnsi="Cambria" w:eastAsia="Times New Roman" w:cs="Arial"/>
                <w:sz w:val="20"/>
                <w:szCs w:val="20"/>
                <w:lang w:eastAsia="en-GB"/>
              </w:rPr>
              <w:t>WORKSHOP</w:t>
            </w:r>
            <w:r>
              <w:rPr>
                <w:rFonts w:ascii="Cambria" w:hAnsi="Cambria" w:eastAsia="Times New Roman" w:cs="Cambria"/>
                <w:sz w:val="20"/>
                <w:szCs w:val="20"/>
                <w:lang w:eastAsia="en-GB"/>
              </w:rPr>
              <w:t>”</w:t>
            </w:r>
            <w:r>
              <w:rPr>
                <w:rFonts w:ascii="Cambria" w:hAnsi="Cambria" w:eastAsia="Times New Roman" w:cs="Arial"/>
                <w:sz w:val="20"/>
                <w:szCs w:val="20"/>
                <w:lang w:eastAsia="en-GB"/>
              </w:rPr>
              <w:t xml:space="preserve"> an event in </w:t>
            </w:r>
            <w:r>
              <w:rPr>
                <w:rFonts w:ascii="Cambria" w:hAnsi="Cambria" w:eastAsia="Times New Roman" w:cs="Cambria"/>
                <w:sz w:val="20"/>
                <w:szCs w:val="20"/>
                <w:lang w:eastAsia="en-GB"/>
              </w:rPr>
              <w:t>“</w:t>
            </w:r>
            <w:r>
              <w:rPr>
                <w:rFonts w:ascii="Cambria" w:hAnsi="Cambria" w:eastAsia="Times New Roman" w:cs="Arial"/>
                <w:sz w:val="20"/>
                <w:szCs w:val="20"/>
                <w:lang w:eastAsia="en-GB"/>
              </w:rPr>
              <w:t>VERSIO</w:t>
            </w:r>
            <w:r>
              <w:rPr>
                <w:rFonts w:ascii="Cambria" w:hAnsi="Cambria" w:eastAsia="Times New Roman" w:cs="Cambria"/>
                <w:sz w:val="20"/>
                <w:szCs w:val="20"/>
                <w:lang w:eastAsia="en-GB"/>
              </w:rPr>
              <w:t>’</w:t>
            </w:r>
            <w:r>
              <w:rPr>
                <w:rFonts w:ascii="Cambria" w:hAnsi="Cambria" w:eastAsia="Times New Roman" w:cs="Arial"/>
                <w:sz w:val="20"/>
                <w:szCs w:val="20"/>
                <w:lang w:eastAsia="en-GB"/>
              </w:rPr>
              <w:t>14</w:t>
            </w:r>
            <w:r>
              <w:rPr>
                <w:rFonts w:ascii="Cambria" w:hAnsi="Cambria" w:eastAsia="Times New Roman" w:cs="Cambria"/>
                <w:sz w:val="20"/>
                <w:szCs w:val="20"/>
                <w:lang w:eastAsia="en-GB"/>
              </w:rPr>
              <w:t>”</w:t>
            </w:r>
            <w:r>
              <w:rPr>
                <w:rFonts w:ascii="Cambria" w:hAnsi="Cambria" w:eastAsia="Times New Roman" w:cs="Arial"/>
                <w:sz w:val="20"/>
                <w:szCs w:val="20"/>
                <w:lang w:eastAsia="en-GB"/>
              </w:rPr>
              <w:t>, a national level technical symposium organized by EEE Dept. of SRM UNIVERSITY, Ramapuram.</w:t>
            </w:r>
          </w:p>
          <w:p>
            <w:pPr>
              <w:pStyle w:val="5"/>
              <w:widowControl w:val="0"/>
              <w:numPr>
                <w:ilvl w:val="0"/>
                <w:numId w:val="2"/>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Presented paper in </w:t>
            </w:r>
            <w:r>
              <w:rPr>
                <w:rFonts w:ascii="Cambria" w:hAnsi="Cambria" w:eastAsia="Times New Roman" w:cs="Cambria"/>
                <w:sz w:val="20"/>
                <w:szCs w:val="20"/>
                <w:lang w:eastAsia="en-GB"/>
              </w:rPr>
              <w:t>“</w:t>
            </w:r>
            <w:r>
              <w:rPr>
                <w:rFonts w:ascii="Cambria" w:hAnsi="Cambria" w:eastAsia="Times New Roman" w:cs="Arial"/>
                <w:sz w:val="20"/>
                <w:szCs w:val="20"/>
                <w:lang w:eastAsia="en-GB"/>
              </w:rPr>
              <w:t>SIGMOD2K15</w:t>
            </w:r>
            <w:r>
              <w:rPr>
                <w:rFonts w:ascii="Cambria" w:hAnsi="Cambria" w:eastAsia="Times New Roman" w:cs="Cambria"/>
                <w:sz w:val="20"/>
                <w:szCs w:val="20"/>
                <w:lang w:eastAsia="en-GB"/>
              </w:rPr>
              <w:t>”</w:t>
            </w:r>
            <w:r>
              <w:rPr>
                <w:rFonts w:ascii="Cambria" w:hAnsi="Cambria" w:eastAsia="Times New Roman" w:cs="Arial"/>
                <w:sz w:val="20"/>
                <w:szCs w:val="20"/>
                <w:lang w:eastAsia="en-GB"/>
              </w:rPr>
              <w:t xml:space="preserve"> a national level technical symposium organized by ECE Dept. of S.V UNIVERSITY, Tirupathi.</w:t>
            </w:r>
          </w:p>
          <w:p>
            <w:pPr>
              <w:pStyle w:val="5"/>
              <w:widowControl w:val="0"/>
              <w:numPr>
                <w:ilvl w:val="0"/>
                <w:numId w:val="2"/>
              </w:numPr>
              <w:autoSpaceDE w:val="0"/>
              <w:autoSpaceDN w:val="0"/>
              <w:adjustRightInd w:val="0"/>
              <w:spacing w:after="0" w:line="240" w:lineRule="auto"/>
              <w:rPr>
                <w:rFonts w:ascii="Cambria" w:hAnsi="Cambria" w:eastAsia="Times New Roman" w:cs="Arial"/>
                <w:b/>
                <w:bCs/>
                <w:szCs w:val="20"/>
                <w:u w:val="single"/>
                <w:lang w:eastAsia="en-GB"/>
              </w:rPr>
            </w:pPr>
            <w:r>
              <w:rPr>
                <w:rFonts w:ascii="Cambria" w:hAnsi="Cambria" w:eastAsia="Times New Roman" w:cs="Arial"/>
                <w:sz w:val="20"/>
                <w:szCs w:val="20"/>
                <w:lang w:eastAsia="en-GB"/>
              </w:rPr>
              <w:t>Presented paper in FLAMINIUS</w:t>
            </w:r>
            <w:r>
              <w:rPr>
                <w:rFonts w:ascii="Cambria" w:hAnsi="Cambria" w:eastAsia="Times New Roman" w:cs="Cambria"/>
                <w:sz w:val="20"/>
                <w:szCs w:val="20"/>
                <w:lang w:eastAsia="en-GB"/>
              </w:rPr>
              <w:t>’</w:t>
            </w:r>
            <w:r>
              <w:rPr>
                <w:rFonts w:ascii="Cambria" w:hAnsi="Cambria" w:eastAsia="Times New Roman" w:cs="Arial"/>
                <w:sz w:val="20"/>
                <w:szCs w:val="20"/>
                <w:lang w:eastAsia="en-GB"/>
              </w:rPr>
              <w:t>15, a national level technical symposium organized by I.T Dept of Meenakshi College K.K Nagar.</w:t>
            </w:r>
          </w:p>
          <w:p>
            <w:pPr>
              <w:widowControl w:val="0"/>
              <w:autoSpaceDE w:val="0"/>
              <w:autoSpaceDN w:val="0"/>
              <w:adjustRightInd w:val="0"/>
              <w:spacing w:after="0" w:line="240" w:lineRule="auto"/>
              <w:rPr>
                <w:rFonts w:ascii="Cambria" w:hAnsi="Cambria" w:eastAsia="Times New Roman" w:cs="Arial"/>
                <w:b/>
                <w:bCs/>
                <w:szCs w:val="20"/>
                <w:u w:val="single"/>
                <w:lang w:eastAsia="en-GB"/>
              </w:rPr>
            </w:pPr>
          </w:p>
          <w:p>
            <w:pPr>
              <w:widowControl w:val="0"/>
              <w:autoSpaceDE w:val="0"/>
              <w:autoSpaceDN w:val="0"/>
              <w:adjustRightInd w:val="0"/>
              <w:spacing w:after="0" w:line="240" w:lineRule="auto"/>
              <w:rPr>
                <w:rFonts w:ascii="Cambria" w:hAnsi="Cambria" w:eastAsia="Times New Roman" w:cs="Arial"/>
                <w:b/>
                <w:bCs/>
                <w:szCs w:val="20"/>
                <w:u w:val="single"/>
                <w:lang w:eastAsia="en-GB"/>
              </w:rPr>
            </w:pPr>
            <w:r>
              <w:rPr>
                <w:rFonts w:ascii="Cambria" w:hAnsi="Cambria" w:eastAsia="Times New Roman" w:cs="Arial"/>
                <w:b/>
                <w:bCs/>
                <w:szCs w:val="20"/>
                <w:u w:val="single"/>
                <w:lang w:eastAsia="en-GB"/>
              </w:rPr>
              <w:t>Extra-Curricular Activities:</w:t>
            </w:r>
          </w:p>
          <w:p>
            <w:pPr>
              <w:widowControl w:val="0"/>
              <w:autoSpaceDE w:val="0"/>
              <w:autoSpaceDN w:val="0"/>
              <w:adjustRightInd w:val="0"/>
              <w:spacing w:after="0" w:line="240" w:lineRule="auto"/>
              <w:rPr>
                <w:rFonts w:ascii="Cambria" w:hAnsi="Cambria" w:eastAsia="Times New Roman" w:cs="Arial"/>
                <w:sz w:val="20"/>
                <w:szCs w:val="20"/>
                <w:lang w:eastAsia="en-GB"/>
              </w:rPr>
            </w:pPr>
          </w:p>
          <w:p>
            <w:pPr>
              <w:pStyle w:val="5"/>
              <w:widowControl w:val="0"/>
              <w:numPr>
                <w:ilvl w:val="0"/>
                <w:numId w:val="3"/>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Volunteer in Outreach events organized by Cognizant technology solutions</w:t>
            </w:r>
          </w:p>
          <w:p>
            <w:pPr>
              <w:pStyle w:val="5"/>
              <w:widowControl w:val="0"/>
              <w:numPr>
                <w:ilvl w:val="0"/>
                <w:numId w:val="3"/>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Club member in renewable energy sources organized by SRM University.</w:t>
            </w:r>
          </w:p>
          <w:p>
            <w:pPr>
              <w:pStyle w:val="5"/>
              <w:widowControl w:val="0"/>
              <w:numPr>
                <w:ilvl w:val="0"/>
                <w:numId w:val="3"/>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Volunteer in NSO in SRM University.</w:t>
            </w:r>
            <w:r>
              <w:rPr>
                <w:rFonts w:ascii="Cambria" w:hAnsi="Cambria" w:eastAsia="Times New Roman" w:cs="Arial"/>
                <w:sz w:val="20"/>
                <w:szCs w:val="20"/>
                <w:lang w:eastAsia="en-GB"/>
              </w:rPr>
              <w:tab/>
            </w:r>
          </w:p>
          <w:p>
            <w:pPr>
              <w:widowControl w:val="0"/>
              <w:autoSpaceDE w:val="0"/>
              <w:autoSpaceDN w:val="0"/>
              <w:adjustRightInd w:val="0"/>
              <w:spacing w:after="0" w:line="240" w:lineRule="auto"/>
              <w:rPr>
                <w:rFonts w:ascii="Cambria" w:hAnsi="Cambria" w:eastAsia="Times New Roman" w:cs="Arial"/>
                <w:b/>
                <w:bCs/>
                <w:szCs w:val="20"/>
                <w:u w:val="single"/>
                <w:lang w:eastAsia="en-GB"/>
              </w:rPr>
            </w:pPr>
          </w:p>
          <w:p>
            <w:pPr>
              <w:widowControl w:val="0"/>
              <w:autoSpaceDE w:val="0"/>
              <w:autoSpaceDN w:val="0"/>
              <w:adjustRightInd w:val="0"/>
              <w:spacing w:after="0" w:line="240" w:lineRule="auto"/>
              <w:rPr>
                <w:rFonts w:ascii="Cambria" w:hAnsi="Cambria" w:eastAsia="Times New Roman" w:cs="Arial"/>
                <w:b/>
                <w:bCs/>
                <w:szCs w:val="20"/>
                <w:u w:val="single"/>
                <w:lang w:eastAsia="en-GB"/>
              </w:rPr>
            </w:pPr>
            <w:r>
              <w:rPr>
                <w:rFonts w:ascii="Cambria" w:hAnsi="Cambria" w:eastAsia="Times New Roman" w:cs="Arial"/>
                <w:b/>
                <w:bCs/>
                <w:szCs w:val="20"/>
                <w:u w:val="single"/>
                <w:lang w:eastAsia="en-GB"/>
              </w:rPr>
              <w:t>Software Proficiency:</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Operating System:</w:t>
            </w:r>
            <w:r>
              <w:rPr>
                <w:rFonts w:ascii="Cambria" w:hAnsi="Cambria" w:eastAsia="Times New Roman" w:cs="Arial"/>
                <w:sz w:val="20"/>
                <w:szCs w:val="20"/>
                <w:lang w:eastAsia="en-GB"/>
              </w:rPr>
              <w:tab/>
            </w:r>
          </w:p>
          <w:p>
            <w:pPr>
              <w:pStyle w:val="5"/>
              <w:widowControl w:val="0"/>
              <w:numPr>
                <w:ilvl w:val="0"/>
                <w:numId w:val="4"/>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 Windows</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Programming Languages:</w:t>
            </w:r>
          </w:p>
          <w:p>
            <w:pPr>
              <w:pStyle w:val="5"/>
              <w:widowControl w:val="0"/>
              <w:numPr>
                <w:ilvl w:val="0"/>
                <w:numId w:val="4"/>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JCL, COBOL, DB2, VSAM, CICS, SQL Server, Basics of REXX </w:t>
            </w:r>
          </w:p>
          <w:p>
            <w:pPr>
              <w:pStyle w:val="5"/>
              <w:widowControl w:val="0"/>
              <w:numPr>
                <w:ilvl w:val="0"/>
                <w:numId w:val="4"/>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Have learning experience in  Basic Java</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Databases:</w:t>
            </w:r>
          </w:p>
          <w:p>
            <w:pPr>
              <w:pStyle w:val="5"/>
              <w:widowControl w:val="0"/>
              <w:numPr>
                <w:ilvl w:val="0"/>
                <w:numId w:val="4"/>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DB2, Basics of FILEMAXX.</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Utilities:</w:t>
            </w:r>
          </w:p>
          <w:p>
            <w:pPr>
              <w:pStyle w:val="5"/>
              <w:widowControl w:val="0"/>
              <w:numPr>
                <w:ilvl w:val="0"/>
                <w:numId w:val="4"/>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SPUFI, DCLGEN.</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Tools:</w:t>
            </w: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Xpeditor, File-Aid, SPUFI</w:t>
            </w: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TSO/ISPF, Endevor, SDF (Screen Development Facility)</w:t>
            </w: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CA7 scheduler, File-Aid Data Solutions (FADS)</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p>
        </w:tc>
        <w:tc>
          <w:tcPr>
            <w:tcW w:w="7545" w:type="dxa"/>
            <w:tcBorders>
              <w:top w:val="nil"/>
              <w:left w:val="nil"/>
              <w:bottom w:val="nil"/>
              <w:right w:val="nil"/>
            </w:tcBorders>
          </w:tcPr>
          <w:p>
            <w:pPr>
              <w:widowControl w:val="0"/>
              <w:shd w:val="pct10" w:color="auto" w:fill="auto"/>
              <w:autoSpaceDE w:val="0"/>
              <w:autoSpaceDN w:val="0"/>
              <w:adjustRightInd w:val="0"/>
              <w:spacing w:after="120" w:line="240" w:lineRule="auto"/>
              <w:ind w:right="-155"/>
              <w:rPr>
                <w:rFonts w:ascii="Cambria" w:hAnsi="Cambria" w:eastAsia="Times New Roman" w:cs="Arial"/>
                <w:b/>
                <w:sz w:val="24"/>
                <w:szCs w:val="20"/>
                <w:lang w:eastAsia="en-GB"/>
              </w:rPr>
            </w:pPr>
            <w:r>
              <w:rPr>
                <w:rFonts w:ascii="Cambria" w:hAnsi="Cambria" w:eastAsia="Times New Roman" w:cs="Arial"/>
                <w:b/>
                <w:sz w:val="24"/>
                <w:szCs w:val="20"/>
                <w:lang w:eastAsia="en-GB"/>
              </w:rPr>
              <w:t>Career Objective:</w:t>
            </w:r>
          </w:p>
          <w:p>
            <w:pPr>
              <w:widowControl w:val="0"/>
              <w:autoSpaceDE w:val="0"/>
              <w:autoSpaceDN w:val="0"/>
              <w:adjustRightInd w:val="0"/>
              <w:spacing w:after="0" w:line="240" w:lineRule="auto"/>
              <w:jc w:val="both"/>
              <w:rPr>
                <w:rFonts w:ascii="Cambria" w:hAnsi="Cambria" w:eastAsia="Times New Roman" w:cs="Arial"/>
                <w:sz w:val="20"/>
                <w:szCs w:val="20"/>
                <w:lang w:eastAsia="en-GB"/>
              </w:rPr>
            </w:pPr>
            <w:r>
              <w:rPr>
                <w:rFonts w:ascii="Cambria" w:hAnsi="Cambria" w:eastAsia="Times New Roman" w:cs="Arial"/>
                <w:sz w:val="20"/>
                <w:szCs w:val="20"/>
                <w:lang w:eastAsia="en-GB"/>
              </w:rPr>
              <w:t>To endeavor hard with the zeal for excellence and rally every challenge with a perfect blend of freshness, dedication, thus contributing to the company.</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shd w:val="pct10" w:color="auto" w:fill="auto"/>
              <w:autoSpaceDE w:val="0"/>
              <w:autoSpaceDN w:val="0"/>
              <w:adjustRightInd w:val="0"/>
              <w:spacing w:after="120" w:line="240" w:lineRule="auto"/>
              <w:ind w:right="-155"/>
              <w:rPr>
                <w:rFonts w:ascii="Cambria" w:hAnsi="Cambria" w:eastAsia="Times New Roman" w:cs="Arial"/>
                <w:b/>
                <w:sz w:val="24"/>
                <w:szCs w:val="20"/>
                <w:lang w:eastAsia="en-GB"/>
              </w:rPr>
            </w:pPr>
            <w:r>
              <w:rPr>
                <w:rFonts w:ascii="Cambria" w:hAnsi="Cambria" w:eastAsia="Times New Roman" w:cs="Arial"/>
                <w:b/>
                <w:sz w:val="24"/>
                <w:szCs w:val="20"/>
                <w:lang w:eastAsia="en-GB"/>
              </w:rPr>
              <w:t>Basic Qualification:</w:t>
            </w:r>
          </w:p>
          <w:p>
            <w:pPr>
              <w:widowControl w:val="0"/>
              <w:tabs>
                <w:tab w:val="left" w:pos="720"/>
                <w:tab w:val="center" w:pos="4320"/>
                <w:tab w:val="right" w:pos="8640"/>
              </w:tabs>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BE (Electrical and Electronics Engineering).</w:t>
            </w:r>
          </w:p>
          <w:p>
            <w:pPr>
              <w:widowControl w:val="0"/>
              <w:tabs>
                <w:tab w:val="left" w:pos="720"/>
                <w:tab w:val="center" w:pos="4320"/>
                <w:tab w:val="right" w:pos="8640"/>
              </w:tabs>
              <w:autoSpaceDE w:val="0"/>
              <w:autoSpaceDN w:val="0"/>
              <w:adjustRightInd w:val="0"/>
              <w:spacing w:after="0" w:line="240" w:lineRule="auto"/>
              <w:rPr>
                <w:rFonts w:ascii="Cambria" w:hAnsi="Cambria" w:eastAsia="Times New Roman" w:cs="Arial"/>
                <w:sz w:val="20"/>
                <w:szCs w:val="20"/>
                <w:lang w:eastAsia="en-GB"/>
              </w:rPr>
            </w:pPr>
          </w:p>
          <w:p>
            <w:pPr>
              <w:widowControl w:val="0"/>
              <w:shd w:val="pct10" w:color="auto" w:fill="auto"/>
              <w:autoSpaceDE w:val="0"/>
              <w:autoSpaceDN w:val="0"/>
              <w:adjustRightInd w:val="0"/>
              <w:spacing w:after="120" w:line="240" w:lineRule="auto"/>
              <w:ind w:right="-155"/>
              <w:rPr>
                <w:rFonts w:ascii="Cambria" w:hAnsi="Cambria" w:eastAsia="Times New Roman" w:cs="Arial"/>
                <w:b/>
                <w:sz w:val="24"/>
                <w:szCs w:val="20"/>
                <w:lang w:eastAsia="en-GB"/>
              </w:rPr>
            </w:pPr>
            <w:r>
              <w:rPr>
                <w:rFonts w:ascii="Cambria" w:hAnsi="Cambria" w:eastAsia="Times New Roman" w:cs="Arial"/>
                <w:b/>
                <w:sz w:val="24"/>
                <w:szCs w:val="20"/>
                <w:lang w:eastAsia="en-GB"/>
              </w:rPr>
              <w:t>Work Experience:</w:t>
            </w:r>
          </w:p>
          <w:p>
            <w:pPr>
              <w:widowControl w:val="0"/>
              <w:autoSpaceDE w:val="0"/>
              <w:autoSpaceDN w:val="0"/>
              <w:adjustRightInd w:val="0"/>
              <w:spacing w:after="0" w:line="240" w:lineRule="auto"/>
              <w:ind w:left="72"/>
              <w:rPr>
                <w:rFonts w:ascii="Cambria" w:hAnsi="Cambria" w:eastAsia="Times New Roman" w:cs="Arial"/>
                <w:b/>
                <w:lang w:eastAsia="en-GB"/>
              </w:rPr>
            </w:pPr>
            <w:r>
              <w:rPr>
                <w:rFonts w:ascii="Cambria" w:hAnsi="Cambria" w:eastAsia="Times New Roman" w:cs="Arial"/>
                <w:sz w:val="20"/>
                <w:szCs w:val="20"/>
                <w:lang w:eastAsia="en-GB"/>
              </w:rPr>
              <w:t xml:space="preserve">      </w:t>
            </w:r>
            <w:r>
              <w:rPr>
                <w:rFonts w:ascii="Cambria" w:hAnsi="Cambria" w:eastAsia="Times New Roman" w:cs="Arial"/>
                <w:b/>
                <w:lang w:eastAsia="en-GB"/>
              </w:rPr>
              <w:t>Total Experience   : 3.</w:t>
            </w:r>
            <w:r>
              <w:rPr>
                <w:rFonts w:ascii="Cambria" w:hAnsi="Cambria" w:eastAsia="Times New Roman" w:cs="Arial"/>
                <w:b/>
                <w:lang w:val="en-IN" w:eastAsia="en-GB"/>
              </w:rPr>
              <w:t>2</w:t>
            </w:r>
            <w:r>
              <w:rPr>
                <w:rFonts w:ascii="Cambria" w:hAnsi="Cambria" w:eastAsia="Times New Roman" w:cs="Arial"/>
                <w:b/>
                <w:lang w:eastAsia="en-GB"/>
              </w:rPr>
              <w:t xml:space="preserve"> years      </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ind w:left="72"/>
              <w:rPr>
                <w:rFonts w:ascii="Cambria" w:hAnsi="Cambria" w:eastAsia="Times New Roman" w:cs="Arial"/>
                <w:sz w:val="20"/>
                <w:szCs w:val="20"/>
                <w:lang w:eastAsia="en-GB"/>
              </w:rPr>
            </w:pPr>
            <w:r>
              <w:rPr>
                <w:rFonts w:ascii="Cambria" w:hAnsi="Cambria" w:eastAsia="Times New Roman" w:cs="Arial"/>
                <w:sz w:val="20"/>
                <w:szCs w:val="20"/>
                <w:lang w:eastAsia="en-GB"/>
              </w:rPr>
              <w:t xml:space="preserve">      Job Designation     : Programmer Analyst</w:t>
            </w:r>
          </w:p>
          <w:p>
            <w:pPr>
              <w:widowControl w:val="0"/>
              <w:autoSpaceDE w:val="0"/>
              <w:autoSpaceDN w:val="0"/>
              <w:adjustRightInd w:val="0"/>
              <w:spacing w:after="0" w:line="240" w:lineRule="auto"/>
              <w:ind w:left="72"/>
              <w:rPr>
                <w:rFonts w:ascii="Cambria" w:hAnsi="Cambria" w:eastAsia="Times New Roman" w:cs="Arial"/>
                <w:sz w:val="20"/>
                <w:szCs w:val="20"/>
                <w:lang w:eastAsia="en-GB"/>
              </w:rPr>
            </w:pPr>
            <w:r>
              <w:rPr>
                <w:rFonts w:ascii="Cambria" w:hAnsi="Cambria" w:eastAsia="Times New Roman" w:cs="Arial"/>
                <w:sz w:val="20"/>
                <w:szCs w:val="20"/>
                <w:lang w:eastAsia="en-GB"/>
              </w:rPr>
              <w:t xml:space="preserve">      Career Stream        : Delivery</w:t>
            </w:r>
          </w:p>
          <w:p>
            <w:pPr>
              <w:widowControl w:val="0"/>
              <w:autoSpaceDE w:val="0"/>
              <w:autoSpaceDN w:val="0"/>
              <w:adjustRightInd w:val="0"/>
              <w:spacing w:after="0" w:line="240" w:lineRule="auto"/>
              <w:ind w:left="72"/>
              <w:rPr>
                <w:rFonts w:ascii="Cambria" w:hAnsi="Cambria" w:eastAsia="Times New Roman" w:cs="Arial"/>
                <w:sz w:val="20"/>
                <w:szCs w:val="20"/>
                <w:lang w:eastAsia="en-GB"/>
              </w:rPr>
            </w:pPr>
            <w:r>
              <w:rPr>
                <w:rFonts w:ascii="Cambria" w:hAnsi="Cambria" w:eastAsia="Times New Roman" w:cs="Arial"/>
                <w:sz w:val="20"/>
                <w:szCs w:val="20"/>
                <w:lang w:eastAsia="en-GB"/>
              </w:rPr>
              <w:t xml:space="preserve">      Career Sub stream: Project Management </w:t>
            </w:r>
          </w:p>
          <w:p>
            <w:pPr>
              <w:widowControl w:val="0"/>
              <w:autoSpaceDE w:val="0"/>
              <w:autoSpaceDN w:val="0"/>
              <w:adjustRightInd w:val="0"/>
              <w:spacing w:after="0" w:line="240" w:lineRule="auto"/>
              <w:ind w:left="72"/>
              <w:rPr>
                <w:rFonts w:ascii="Cambria" w:hAnsi="Cambria" w:eastAsia="Times New Roman" w:cs="Arial"/>
                <w:sz w:val="20"/>
                <w:szCs w:val="20"/>
                <w:lang w:eastAsia="en-GB"/>
              </w:rPr>
            </w:pPr>
            <w:r>
              <w:rPr>
                <w:rFonts w:ascii="Cambria" w:hAnsi="Cambria" w:eastAsia="Times New Roman" w:cs="Arial"/>
                <w:sz w:val="20"/>
                <w:szCs w:val="20"/>
                <w:lang w:eastAsia="en-GB"/>
              </w:rPr>
              <w:t xml:space="preserve">      Company                  : Cognizant Technology Solutions</w:t>
            </w:r>
          </w:p>
          <w:p>
            <w:pPr>
              <w:widowControl w:val="0"/>
              <w:autoSpaceDE w:val="0"/>
              <w:autoSpaceDN w:val="0"/>
              <w:adjustRightInd w:val="0"/>
              <w:spacing w:after="0" w:line="240" w:lineRule="auto"/>
              <w:ind w:left="72"/>
              <w:rPr>
                <w:rFonts w:ascii="Cambria" w:hAnsi="Cambria" w:eastAsia="Times New Roman" w:cs="Arial"/>
                <w:sz w:val="20"/>
                <w:szCs w:val="20"/>
                <w:lang w:eastAsia="en-GB"/>
              </w:rPr>
            </w:pPr>
            <w:r>
              <w:rPr>
                <w:rFonts w:ascii="Cambria" w:hAnsi="Cambria" w:eastAsia="Times New Roman" w:cs="Arial"/>
                <w:sz w:val="20"/>
                <w:szCs w:val="20"/>
                <w:lang w:eastAsia="en-GB"/>
              </w:rPr>
              <w:t xml:space="preserve">      Duration                   : 3.</w:t>
            </w:r>
            <w:r>
              <w:rPr>
                <w:rFonts w:ascii="Cambria" w:hAnsi="Cambria" w:eastAsia="Times New Roman" w:cs="Arial"/>
                <w:sz w:val="20"/>
                <w:szCs w:val="20"/>
                <w:lang w:val="en-IN" w:eastAsia="en-GB"/>
              </w:rPr>
              <w:t>2</w:t>
            </w:r>
            <w:r>
              <w:rPr>
                <w:rFonts w:ascii="Cambria" w:hAnsi="Cambria" w:eastAsia="Times New Roman" w:cs="Arial"/>
                <w:sz w:val="20"/>
                <w:szCs w:val="20"/>
                <w:lang w:eastAsia="en-GB"/>
              </w:rPr>
              <w:t xml:space="preserve"> years.</w:t>
            </w:r>
          </w:p>
          <w:p>
            <w:pPr>
              <w:widowControl w:val="0"/>
              <w:autoSpaceDE w:val="0"/>
              <w:autoSpaceDN w:val="0"/>
              <w:adjustRightInd w:val="0"/>
              <w:spacing w:after="0" w:line="240" w:lineRule="auto"/>
              <w:ind w:left="72"/>
              <w:rPr>
                <w:rFonts w:ascii="Cambria" w:hAnsi="Cambria" w:eastAsia="Times New Roman" w:cs="Arial"/>
                <w:sz w:val="20"/>
                <w:szCs w:val="20"/>
                <w:lang w:eastAsia="en-GB"/>
              </w:rPr>
            </w:pPr>
            <w:r>
              <w:rPr>
                <w:rFonts w:ascii="Cambria" w:hAnsi="Cambria" w:eastAsia="Times New Roman" w:cs="Arial"/>
                <w:sz w:val="20"/>
                <w:szCs w:val="20"/>
                <w:lang w:eastAsia="en-GB"/>
              </w:rPr>
              <w:t xml:space="preserve">      Client                         : JPMorgan Chase Bank.</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        Role                           : Offshore Mainframe Developer.</w:t>
            </w:r>
          </w:p>
          <w:p>
            <w:pPr>
              <w:widowControl w:val="0"/>
              <w:tabs>
                <w:tab w:val="left" w:pos="360"/>
              </w:tabs>
              <w:autoSpaceDE w:val="0"/>
              <w:autoSpaceDN w:val="0"/>
              <w:adjustRightInd w:val="0"/>
              <w:spacing w:after="0" w:line="240" w:lineRule="auto"/>
              <w:ind w:left="360"/>
              <w:rPr>
                <w:rFonts w:ascii="Cambria" w:hAnsi="Cambria" w:eastAsia="Times New Roman" w:cs="Arial"/>
                <w:sz w:val="20"/>
                <w:szCs w:val="20"/>
                <w:lang w:eastAsia="en-GB"/>
              </w:rPr>
            </w:pPr>
          </w:p>
          <w:p>
            <w:pPr>
              <w:widowControl w:val="0"/>
              <w:tabs>
                <w:tab w:val="left" w:pos="360"/>
              </w:tabs>
              <w:autoSpaceDE w:val="0"/>
              <w:autoSpaceDN w:val="0"/>
              <w:adjustRightInd w:val="0"/>
              <w:spacing w:after="0" w:line="240" w:lineRule="auto"/>
              <w:ind w:left="360"/>
              <w:rPr>
                <w:rFonts w:ascii="Cambria" w:hAnsi="Cambria" w:eastAsia="Times New Roman" w:cs="Arial"/>
                <w:szCs w:val="20"/>
                <w:lang w:eastAsia="en-GB"/>
              </w:rPr>
            </w:pPr>
          </w:p>
          <w:p>
            <w:pPr>
              <w:widowControl w:val="0"/>
              <w:shd w:val="pct10" w:color="auto" w:fill="auto"/>
              <w:autoSpaceDE w:val="0"/>
              <w:autoSpaceDN w:val="0"/>
              <w:adjustRightInd w:val="0"/>
              <w:spacing w:after="120" w:line="240" w:lineRule="auto"/>
              <w:ind w:right="-155"/>
              <w:rPr>
                <w:rFonts w:ascii="Cambria" w:hAnsi="Cambria" w:eastAsia="Times New Roman" w:cs="Arial"/>
                <w:b/>
                <w:sz w:val="24"/>
                <w:szCs w:val="20"/>
                <w:lang w:eastAsia="en-GB"/>
              </w:rPr>
            </w:pPr>
            <w:r>
              <w:rPr>
                <w:rFonts w:ascii="Cambria" w:hAnsi="Cambria" w:eastAsia="Times New Roman" w:cs="Arial"/>
                <w:b/>
                <w:sz w:val="24"/>
                <w:szCs w:val="20"/>
                <w:lang w:eastAsia="en-GB"/>
              </w:rPr>
              <w:t>Experience Highlights:</w:t>
            </w:r>
          </w:p>
          <w:p>
            <w:pPr>
              <w:widowControl w:val="0"/>
              <w:autoSpaceDE w:val="0"/>
              <w:autoSpaceDN w:val="0"/>
              <w:adjustRightInd w:val="0"/>
              <w:spacing w:after="0" w:line="240" w:lineRule="auto"/>
              <w:ind w:left="72"/>
              <w:rPr>
                <w:rFonts w:ascii="Cambria" w:hAnsi="Cambria"/>
                <w:sz w:val="20"/>
                <w:szCs w:val="20"/>
              </w:rPr>
            </w:pPr>
          </w:p>
          <w:p>
            <w:pPr>
              <w:widowControl w:val="0"/>
              <w:autoSpaceDE w:val="0"/>
              <w:autoSpaceDN w:val="0"/>
              <w:adjustRightInd w:val="0"/>
              <w:spacing w:after="0" w:line="240" w:lineRule="auto"/>
              <w:rPr>
                <w:rFonts w:ascii="Cambria" w:hAnsi="Cambria" w:eastAsia="Times New Roman" w:cs="Arial"/>
                <w:b/>
                <w:bCs/>
                <w:szCs w:val="20"/>
                <w:u w:val="single"/>
                <w:lang w:eastAsia="en-GB"/>
              </w:rPr>
            </w:pPr>
            <w:r>
              <w:rPr>
                <w:rFonts w:ascii="Cambria" w:hAnsi="Cambria" w:eastAsia="Times New Roman" w:cs="Arial"/>
                <w:b/>
                <w:bCs/>
                <w:szCs w:val="20"/>
                <w:u w:val="single"/>
                <w:lang w:eastAsia="en-GB"/>
              </w:rPr>
              <w:t>Project Description:</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JPMorgan Chase &amp; Co. is an American multinational banking and financial services. </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JPMorgan Chase is considered to be a universal bank and a custodian bank. We are a part of providing Custody service to the JPMorgan clients.</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b/>
                <w:sz w:val="20"/>
                <w:szCs w:val="20"/>
                <w:lang w:eastAsia="en-GB"/>
              </w:rPr>
            </w:pPr>
            <w:r>
              <w:rPr>
                <w:rFonts w:ascii="Cambria" w:hAnsi="Cambria" w:eastAsia="Times New Roman" w:cs="Arial"/>
                <w:b/>
                <w:sz w:val="20"/>
                <w:szCs w:val="20"/>
                <w:lang w:eastAsia="en-GB"/>
              </w:rPr>
              <w:t>Sub projects worked under Custody service:</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1.</w:t>
            </w:r>
            <w:r>
              <w:rPr>
                <w:rFonts w:ascii="Cambria" w:hAnsi="Cambria" w:eastAsia="Times New Roman" w:cs="Arial"/>
                <w:sz w:val="20"/>
                <w:szCs w:val="20"/>
                <w:lang w:eastAsia="en-GB"/>
              </w:rPr>
              <w:tab/>
            </w:r>
            <w:r>
              <w:rPr>
                <w:rFonts w:ascii="Cambria" w:hAnsi="Cambria" w:eastAsia="Times New Roman" w:cs="Arial"/>
                <w:sz w:val="20"/>
                <w:szCs w:val="20"/>
                <w:lang w:eastAsia="en-GB"/>
              </w:rPr>
              <w:t>FILEMAXX to DB2 conversion project: -</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Client: - JPMorgan chase bank.</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Application: - AIRS (Automated information reconciliation system)</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Project Objective: -</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Migration of FILEMAXX database to DB2 database</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Description: -</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The AIRS system handles the collection, distribution and reconciliation of income from cash dividends and interest payments from different types of securities. In this project, we have done migration from FILEMAXX database to DB2 database. </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Period                        : NOV 2016 – AUG 2017.</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Role                            : Mainframe Developer</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2.</w:t>
            </w:r>
            <w:r>
              <w:rPr>
                <w:rFonts w:ascii="Cambria" w:hAnsi="Cambria" w:eastAsia="Times New Roman" w:cs="Arial"/>
                <w:sz w:val="20"/>
                <w:szCs w:val="20"/>
                <w:lang w:eastAsia="en-GB"/>
              </w:rPr>
              <w:tab/>
            </w:r>
            <w:r>
              <w:rPr>
                <w:rFonts w:ascii="Cambria" w:hAnsi="Cambria" w:eastAsia="Times New Roman" w:cs="Arial"/>
                <w:sz w:val="20"/>
                <w:szCs w:val="20"/>
                <w:lang w:eastAsia="en-GB"/>
              </w:rPr>
              <w:t>Blackrock project: -</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Client: - JPMorgan chase bank.</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Application: - TAX </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Project Objective: -</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J.P. Morgan selected by Blackrock as custodian for over $1 trillion of assets. For Blackrock accounts we will be applying the tax based on the income amount and securities applied to it. </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Description: -</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The TAX system is responsible for the collection of income data, calculation of TAX and printing the tax forms for the participating accounts. In this project, we will calculate tax for Blackrock account in Beneficiary level.</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Role                          : Mainframe Developer</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Period                       : Aug 2017 – Oct 2018.</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3.</w:t>
            </w:r>
            <w:r>
              <w:rPr>
                <w:rFonts w:ascii="Cambria" w:hAnsi="Cambria" w:eastAsia="Times New Roman" w:cs="Arial"/>
                <w:sz w:val="20"/>
                <w:szCs w:val="20"/>
                <w:lang w:eastAsia="en-GB"/>
              </w:rPr>
              <w:tab/>
            </w:r>
            <w:r>
              <w:rPr>
                <w:rFonts w:ascii="Cambria" w:hAnsi="Cambria" w:eastAsia="Times New Roman" w:cs="Arial"/>
                <w:sz w:val="20"/>
                <w:szCs w:val="20"/>
                <w:lang w:eastAsia="en-GB"/>
              </w:rPr>
              <w:t>Tax Transfer Funds project: -</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Client: - JPMorgan chase bank.</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Application: - TAX </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Project Objective: Calculating the TAX for the Non-US beneficiary’s accounts and UK accounts.</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Description: -</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In this project we have to calculate the TAX for the Non US accounts and UK accounts. We will receive the accounts in form of XML and process those accounts and calculate the tax for the accounts based on the tax rate and total gross amount and several other criteria.</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Role                           : Mainframe Developer</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Period                        : Oct2018 – Dec 2018.</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4.</w:t>
            </w:r>
            <w:r>
              <w:rPr>
                <w:rFonts w:ascii="Cambria" w:hAnsi="Cambria" w:eastAsia="Times New Roman" w:cs="Arial"/>
                <w:sz w:val="20"/>
                <w:szCs w:val="20"/>
                <w:lang w:eastAsia="en-GB"/>
              </w:rPr>
              <w:tab/>
            </w:r>
            <w:r>
              <w:rPr>
                <w:rFonts w:ascii="Cambria" w:hAnsi="Cambria" w:eastAsia="Times New Roman" w:cs="Arial"/>
                <w:sz w:val="20"/>
                <w:szCs w:val="20"/>
                <w:lang w:eastAsia="en-GB"/>
              </w:rPr>
              <w:t>871M Project: -</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Client: - JPMorgan chase bank.</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Application: - TAX </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Project Objective: Calculating the tax for 871M eligible securities.</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Description: -</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871M is the new tax regulation act in US 2018. Accounts which is eligible for 871M securities we will be applicable for 871M TAX and reporting.</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Role                           : Mainframe Developer</w:t>
            </w:r>
          </w:p>
          <w:p>
            <w:pPr>
              <w:widowControl w:val="0"/>
              <w:autoSpaceDE w:val="0"/>
              <w:autoSpaceDN w:val="0"/>
              <w:adjustRightInd w:val="0"/>
              <w:spacing w:after="0" w:line="240" w:lineRule="auto"/>
              <w:jc w:val="both"/>
              <w:rPr>
                <w:rFonts w:ascii="Cambria" w:hAnsi="Cambria" w:eastAsia="Times New Roman" w:cs="Arial"/>
                <w:sz w:val="20"/>
                <w:szCs w:val="20"/>
                <w:lang w:eastAsia="en-GB"/>
              </w:rPr>
            </w:pPr>
            <w:r>
              <w:rPr>
                <w:rFonts w:ascii="Cambria" w:hAnsi="Cambria" w:eastAsia="Times New Roman" w:cs="Arial"/>
                <w:sz w:val="20"/>
                <w:szCs w:val="20"/>
                <w:lang w:eastAsia="en-GB"/>
              </w:rPr>
              <w:t>Period                        : Dec2018 – Till date.</w:t>
            </w:r>
          </w:p>
          <w:p>
            <w:pPr>
              <w:widowControl w:val="0"/>
              <w:autoSpaceDE w:val="0"/>
              <w:autoSpaceDN w:val="0"/>
              <w:adjustRightInd w:val="0"/>
              <w:spacing w:after="0" w:line="240" w:lineRule="auto"/>
              <w:rPr>
                <w:rFonts w:ascii="Cambria" w:hAnsi="Cambria" w:eastAsia="Times New Roman" w:cs="Arial"/>
                <w:b/>
                <w:bCs/>
                <w:szCs w:val="20"/>
                <w:u w:val="single"/>
                <w:lang w:eastAsia="en-GB"/>
              </w:rPr>
            </w:pPr>
          </w:p>
          <w:p>
            <w:pPr>
              <w:widowControl w:val="0"/>
              <w:autoSpaceDE w:val="0"/>
              <w:autoSpaceDN w:val="0"/>
              <w:adjustRightInd w:val="0"/>
              <w:spacing w:after="0" w:line="240" w:lineRule="auto"/>
              <w:rPr>
                <w:rFonts w:ascii="Cambria" w:hAnsi="Cambria" w:eastAsia="Times New Roman" w:cs="Arial"/>
                <w:b/>
                <w:bCs/>
                <w:szCs w:val="20"/>
                <w:u w:val="single"/>
                <w:lang w:eastAsia="en-GB"/>
              </w:rPr>
            </w:pPr>
            <w:r>
              <w:rPr>
                <w:rFonts w:ascii="Cambria" w:hAnsi="Cambria" w:eastAsia="Times New Roman" w:cs="Arial"/>
                <w:b/>
                <w:bCs/>
                <w:szCs w:val="20"/>
                <w:u w:val="single"/>
                <w:lang w:eastAsia="en-GB"/>
              </w:rPr>
              <w:t>Experience Summary:</w:t>
            </w:r>
          </w:p>
          <w:p>
            <w:pPr>
              <w:widowControl w:val="0"/>
              <w:autoSpaceDE w:val="0"/>
              <w:autoSpaceDN w:val="0"/>
              <w:adjustRightInd w:val="0"/>
              <w:spacing w:after="0" w:line="240" w:lineRule="auto"/>
              <w:rPr>
                <w:rFonts w:ascii="Cambria" w:hAnsi="Cambria" w:eastAsia="Times New Roman" w:cs="Arial"/>
                <w:b/>
                <w:sz w:val="20"/>
                <w:szCs w:val="20"/>
                <w:lang w:eastAsia="en-GB"/>
              </w:rPr>
            </w:pP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Have 3 years </w:t>
            </w:r>
            <w:r>
              <w:rPr>
                <w:rFonts w:ascii="Cambria" w:hAnsi="Cambria" w:eastAsia="Times New Roman" w:cs="Arial"/>
                <w:sz w:val="20"/>
                <w:szCs w:val="20"/>
                <w:lang w:val="en-IN" w:eastAsia="en-GB"/>
              </w:rPr>
              <w:t>2</w:t>
            </w:r>
            <w:r>
              <w:rPr>
                <w:rFonts w:ascii="Cambria" w:hAnsi="Cambria" w:eastAsia="Times New Roman" w:cs="Arial"/>
                <w:sz w:val="20"/>
                <w:szCs w:val="20"/>
                <w:lang w:eastAsia="en-GB"/>
              </w:rPr>
              <w:t xml:space="preserve"> month</w:t>
            </w:r>
            <w:r>
              <w:rPr>
                <w:rFonts w:ascii="Cambria" w:hAnsi="Cambria" w:eastAsia="Times New Roman" w:cs="Arial"/>
                <w:sz w:val="20"/>
                <w:szCs w:val="20"/>
                <w:lang w:val="en-IN" w:eastAsia="en-GB"/>
              </w:rPr>
              <w:t>s</w:t>
            </w:r>
            <w:bookmarkStart w:id="0" w:name="_GoBack"/>
            <w:bookmarkEnd w:id="0"/>
            <w:r>
              <w:rPr>
                <w:rFonts w:ascii="Cambria" w:hAnsi="Cambria" w:eastAsia="Times New Roman" w:cs="Arial"/>
                <w:sz w:val="20"/>
                <w:szCs w:val="20"/>
                <w:lang w:eastAsia="en-GB"/>
              </w:rPr>
              <w:t xml:space="preserve"> Experience in Mainframe Technologies. </w:t>
            </w: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As part of my assignments, I have been in Requirement Analysis, Design, Coding, Testing and support after install.</w:t>
            </w: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Proficient in handling highly demanding customers for delivering End to End IT Infrastructure Solutions</w:t>
            </w: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Excellent communication skills and involved in various team activities for the project like Knowledge Transfer, Conducting Sessions etc.</w:t>
            </w:r>
          </w:p>
          <w:p>
            <w:pPr>
              <w:widowControl w:val="0"/>
              <w:autoSpaceDE w:val="0"/>
              <w:autoSpaceDN w:val="0"/>
              <w:adjustRightInd w:val="0"/>
              <w:spacing w:after="0" w:line="240" w:lineRule="auto"/>
              <w:rPr>
                <w:rFonts w:ascii="Cambria" w:hAnsi="Cambria" w:eastAsia="Times New Roman" w:cs="Arial"/>
                <w:b/>
                <w:bCs/>
                <w:sz w:val="20"/>
                <w:szCs w:val="20"/>
                <w:u w:val="single"/>
                <w:lang w:eastAsia="en-GB"/>
              </w:rPr>
            </w:pPr>
            <w:r>
              <w:rPr>
                <w:rFonts w:ascii="Cambria" w:hAnsi="Cambria" w:eastAsia="Times New Roman" w:cs="Arial"/>
                <w:sz w:val="20"/>
                <w:szCs w:val="20"/>
                <w:lang w:eastAsia="en-GB"/>
              </w:rPr>
              <w:br w:type="textWrapping"/>
            </w:r>
          </w:p>
          <w:p>
            <w:pPr>
              <w:widowControl w:val="0"/>
              <w:autoSpaceDE w:val="0"/>
              <w:autoSpaceDN w:val="0"/>
              <w:adjustRightInd w:val="0"/>
              <w:spacing w:after="0" w:line="240" w:lineRule="auto"/>
              <w:rPr>
                <w:rFonts w:ascii="Cambria" w:hAnsi="Cambria" w:eastAsia="Times New Roman" w:cs="Arial"/>
                <w:b/>
                <w:bCs/>
                <w:sz w:val="20"/>
                <w:szCs w:val="20"/>
                <w:u w:val="single"/>
                <w:lang w:eastAsia="en-GB"/>
              </w:rPr>
            </w:pPr>
            <w:r>
              <w:rPr>
                <w:rFonts w:ascii="Cambria" w:hAnsi="Cambria" w:eastAsia="Times New Roman" w:cs="Arial"/>
                <w:b/>
                <w:bCs/>
                <w:szCs w:val="20"/>
                <w:u w:val="single"/>
                <w:lang w:eastAsia="en-GB"/>
              </w:rPr>
              <w:t>Roles &amp; Responsibilities</w:t>
            </w:r>
            <w:r>
              <w:rPr>
                <w:rFonts w:ascii="Cambria" w:hAnsi="Cambria" w:eastAsia="Times New Roman" w:cs="Arial"/>
                <w:b/>
                <w:bCs/>
                <w:sz w:val="20"/>
                <w:szCs w:val="20"/>
                <w:u w:val="single"/>
                <w:lang w:eastAsia="en-GB"/>
              </w:rPr>
              <w:t xml:space="preserve">: </w:t>
            </w:r>
          </w:p>
          <w:p>
            <w:pPr>
              <w:widowControl w:val="0"/>
              <w:autoSpaceDE w:val="0"/>
              <w:autoSpaceDN w:val="0"/>
              <w:adjustRightInd w:val="0"/>
              <w:spacing w:after="0" w:line="240" w:lineRule="auto"/>
              <w:rPr>
                <w:rFonts w:ascii="Cambria" w:hAnsi="Cambria" w:eastAsia="Times New Roman" w:cs="Arial"/>
                <w:b/>
                <w:bCs/>
                <w:sz w:val="20"/>
                <w:szCs w:val="20"/>
                <w:u w:val="single"/>
                <w:lang w:eastAsia="en-GB"/>
              </w:rPr>
            </w:pPr>
            <w:r>
              <w:rPr>
                <w:rFonts w:ascii="Cambria" w:hAnsi="Cambria" w:eastAsia="Times New Roman" w:cs="Arial"/>
                <w:sz w:val="20"/>
                <w:szCs w:val="20"/>
                <w:lang w:eastAsia="en-GB"/>
              </w:rPr>
              <w:t xml:space="preserve">            </w:t>
            </w: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Involved in requirement Capturing /Analysis, design, technical design documentation, code development, testing, debugging.</w:t>
            </w: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Preparing unit test cases and capturing test results in Unit Test Plan &amp; validating the regression test results.</w:t>
            </w: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Creating the automation tools which reduce manual work.</w:t>
            </w: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Conducted KT sessions for the fresher’s regarding technical as well as some domain concepts.</w:t>
            </w: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Done enhancements by writing new programs in Cobol DB2 CICS from scratch.</w:t>
            </w: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Handles the change requests independently and gave solutions on time.</w:t>
            </w:r>
          </w:p>
          <w:p>
            <w:pPr>
              <w:pStyle w:val="5"/>
              <w:widowControl w:val="0"/>
              <w:numPr>
                <w:ilvl w:val="0"/>
                <w:numId w:val="5"/>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Analyzing business processes, client requirements and modifying the programs accordingly</w:t>
            </w:r>
          </w:p>
          <w:p>
            <w:pPr>
              <w:pStyle w:val="5"/>
              <w:widowControl w:val="0"/>
              <w:autoSpaceDE w:val="0"/>
              <w:autoSpaceDN w:val="0"/>
              <w:adjustRightInd w:val="0"/>
              <w:spacing w:after="0" w:line="240" w:lineRule="auto"/>
              <w:ind w:left="792"/>
              <w:rPr>
                <w:rFonts w:ascii="Cambria" w:hAnsi="Cambria" w:eastAsia="Times New Roman" w:cs="Arial"/>
                <w:sz w:val="20"/>
                <w:szCs w:val="20"/>
                <w:lang w:eastAsia="en-GB"/>
              </w:rPr>
            </w:pPr>
          </w:p>
          <w:p>
            <w:pPr>
              <w:widowControl w:val="0"/>
              <w:shd w:val="pct10" w:color="auto" w:fill="auto"/>
              <w:autoSpaceDE w:val="0"/>
              <w:autoSpaceDN w:val="0"/>
              <w:adjustRightInd w:val="0"/>
              <w:spacing w:after="120" w:line="240" w:lineRule="auto"/>
              <w:ind w:right="-155"/>
              <w:rPr>
                <w:rFonts w:cs="Calibri"/>
              </w:rPr>
            </w:pPr>
            <w:r>
              <w:rPr>
                <w:rFonts w:ascii="Cambria" w:hAnsi="Cambria" w:eastAsia="Times New Roman" w:cs="Arial"/>
                <w:b/>
                <w:sz w:val="24"/>
                <w:szCs w:val="20"/>
                <w:lang w:eastAsia="en-GB"/>
              </w:rPr>
              <w:t>Inplant</w:t>
            </w:r>
            <w:r>
              <w:rPr>
                <w:rFonts w:cs="Calibri"/>
              </w:rPr>
              <w:t xml:space="preserve"> </w:t>
            </w:r>
            <w:r>
              <w:rPr>
                <w:rFonts w:ascii="Cambria" w:hAnsi="Cambria" w:eastAsia="Times New Roman" w:cs="Arial"/>
                <w:b/>
                <w:sz w:val="24"/>
                <w:szCs w:val="20"/>
                <w:lang w:eastAsia="en-GB"/>
              </w:rPr>
              <w:t>Training</w:t>
            </w:r>
            <w:r>
              <w:rPr>
                <w:rFonts w:cs="Calibri"/>
              </w:rPr>
              <w:t>/</w:t>
            </w:r>
            <w:r>
              <w:rPr>
                <w:rFonts w:ascii="Cambria" w:hAnsi="Cambria" w:eastAsia="Times New Roman" w:cs="Arial"/>
                <w:b/>
                <w:sz w:val="24"/>
                <w:szCs w:val="20"/>
                <w:lang w:eastAsia="en-GB"/>
              </w:rPr>
              <w:t>Workshop</w:t>
            </w:r>
          </w:p>
          <w:p>
            <w:pPr>
              <w:keepNext/>
              <w:widowControl w:val="0"/>
              <w:autoSpaceDE w:val="0"/>
              <w:autoSpaceDN w:val="0"/>
              <w:adjustRightInd w:val="0"/>
              <w:spacing w:after="0" w:line="240" w:lineRule="auto"/>
              <w:outlineLvl w:val="8"/>
              <w:rPr>
                <w:rFonts w:ascii="Cambria" w:hAnsi="Cambria" w:eastAsia="Times New Roman" w:cs="Arial"/>
                <w:b/>
                <w:bCs/>
                <w:sz w:val="20"/>
                <w:szCs w:val="20"/>
                <w:u w:val="single"/>
                <w:lang w:eastAsia="en-GB"/>
              </w:rPr>
            </w:pPr>
          </w:p>
          <w:p>
            <w:pPr>
              <w:pStyle w:val="5"/>
              <w:widowControl w:val="0"/>
              <w:numPr>
                <w:ilvl w:val="0"/>
                <w:numId w:val="6"/>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Underwent in plant training in </w:t>
            </w:r>
            <w:r>
              <w:rPr>
                <w:rFonts w:ascii="Cambria" w:hAnsi="Cambria" w:eastAsia="Times New Roman" w:cs="Cambria"/>
                <w:sz w:val="20"/>
                <w:szCs w:val="20"/>
                <w:lang w:eastAsia="en-GB"/>
              </w:rPr>
              <w:t>“</w:t>
            </w:r>
            <w:r>
              <w:rPr>
                <w:rFonts w:ascii="Cambria" w:hAnsi="Cambria" w:eastAsia="Times New Roman" w:cs="Arial"/>
                <w:sz w:val="20"/>
                <w:szCs w:val="20"/>
                <w:lang w:eastAsia="en-GB"/>
              </w:rPr>
              <w:t>ELECTRIC LOCO SHED</w:t>
            </w:r>
            <w:r>
              <w:rPr>
                <w:rFonts w:ascii="Cambria" w:hAnsi="Cambria" w:eastAsia="Times New Roman" w:cs="Cambria"/>
                <w:sz w:val="20"/>
                <w:szCs w:val="20"/>
                <w:lang w:eastAsia="en-GB"/>
              </w:rPr>
              <w:t>”</w:t>
            </w:r>
            <w:r>
              <w:rPr>
                <w:rFonts w:ascii="Cambria" w:hAnsi="Cambria" w:eastAsia="Times New Roman" w:cs="Arial"/>
                <w:sz w:val="20"/>
                <w:szCs w:val="20"/>
                <w:lang w:eastAsia="en-GB"/>
              </w:rPr>
              <w:t xml:space="preserve"> for a period of 10 days and learnt about the different section in the loco shed in Southern Railways, Vijayawada.</w:t>
            </w:r>
          </w:p>
          <w:p>
            <w:pPr>
              <w:pStyle w:val="5"/>
              <w:widowControl w:val="0"/>
              <w:numPr>
                <w:ilvl w:val="0"/>
                <w:numId w:val="6"/>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In plant training in </w:t>
            </w:r>
            <w:r>
              <w:rPr>
                <w:rFonts w:ascii="Cambria" w:hAnsi="Cambria" w:eastAsia="Times New Roman" w:cs="Cambria"/>
                <w:sz w:val="20"/>
                <w:szCs w:val="20"/>
                <w:lang w:eastAsia="en-GB"/>
              </w:rPr>
              <w:t>“</w:t>
            </w:r>
            <w:r>
              <w:rPr>
                <w:rFonts w:ascii="Cambria" w:hAnsi="Cambria" w:eastAsia="Times New Roman" w:cs="Arial"/>
                <w:sz w:val="20"/>
                <w:szCs w:val="20"/>
                <w:lang w:eastAsia="en-GB"/>
              </w:rPr>
              <w:t>A.P.G.E.N.C.O</w:t>
            </w:r>
            <w:r>
              <w:rPr>
                <w:rFonts w:ascii="Cambria" w:hAnsi="Cambria" w:eastAsia="Times New Roman" w:cs="Cambria"/>
                <w:sz w:val="20"/>
                <w:szCs w:val="20"/>
                <w:lang w:eastAsia="en-GB"/>
              </w:rPr>
              <w:t>”</w:t>
            </w:r>
            <w:r>
              <w:rPr>
                <w:rFonts w:ascii="Cambria" w:hAnsi="Cambria" w:eastAsia="Times New Roman" w:cs="Arial"/>
                <w:sz w:val="20"/>
                <w:szCs w:val="20"/>
                <w:lang w:eastAsia="en-GB"/>
              </w:rPr>
              <w:t xml:space="preserve"> for a period of 30 days and learned about the power generation and transmission.</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shd w:val="pct10" w:color="auto" w:fill="auto"/>
              <w:autoSpaceDE w:val="0"/>
              <w:autoSpaceDN w:val="0"/>
              <w:adjustRightInd w:val="0"/>
              <w:spacing w:after="120" w:line="240" w:lineRule="auto"/>
              <w:ind w:right="-155"/>
              <w:rPr>
                <w:rFonts w:ascii="Cambria" w:hAnsi="Cambria" w:eastAsia="Times New Roman" w:cs="Arial"/>
                <w:b/>
                <w:sz w:val="24"/>
                <w:szCs w:val="20"/>
                <w:lang w:eastAsia="en-GB"/>
              </w:rPr>
            </w:pPr>
            <w:r>
              <w:rPr>
                <w:rFonts w:ascii="Cambria" w:hAnsi="Cambria" w:eastAsia="Times New Roman" w:cs="Arial"/>
                <w:b/>
                <w:sz w:val="24"/>
                <w:szCs w:val="20"/>
                <w:lang w:eastAsia="en-GB"/>
              </w:rPr>
              <w:t>Mini and Main Project details</w:t>
            </w:r>
          </w:p>
          <w:p>
            <w:pPr>
              <w:pStyle w:val="5"/>
              <w:widowControl w:val="0"/>
              <w:numPr>
                <w:ilvl w:val="0"/>
                <w:numId w:val="7"/>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Microcontroller based apnea alarm with life support device.</w:t>
            </w:r>
          </w:p>
          <w:p>
            <w:pPr>
              <w:pStyle w:val="5"/>
              <w:widowControl w:val="0"/>
              <w:numPr>
                <w:ilvl w:val="0"/>
                <w:numId w:val="7"/>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Design and fabrication of multi axis solar tracker with light sensitive sensors.</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      </w:t>
            </w:r>
          </w:p>
          <w:p>
            <w:pPr>
              <w:widowControl w:val="0"/>
              <w:shd w:val="pct10" w:color="auto" w:fill="auto"/>
              <w:autoSpaceDE w:val="0"/>
              <w:autoSpaceDN w:val="0"/>
              <w:adjustRightInd w:val="0"/>
              <w:spacing w:after="120" w:line="240" w:lineRule="auto"/>
              <w:ind w:right="-155"/>
              <w:rPr>
                <w:rFonts w:ascii="Cambria" w:hAnsi="Cambria" w:eastAsia="Times New Roman" w:cs="Arial"/>
                <w:b/>
                <w:sz w:val="24"/>
                <w:szCs w:val="20"/>
                <w:lang w:eastAsia="en-GB"/>
              </w:rPr>
            </w:pPr>
            <w:r>
              <w:rPr>
                <w:rFonts w:ascii="Cambria" w:hAnsi="Cambria" w:eastAsia="Times New Roman" w:cs="Arial"/>
                <w:b/>
                <w:sz w:val="24"/>
                <w:szCs w:val="20"/>
                <w:lang w:eastAsia="en-GB"/>
              </w:rPr>
              <w:t>Hobbies</w:t>
            </w:r>
          </w:p>
          <w:p>
            <w:pPr>
              <w:pStyle w:val="5"/>
              <w:widowControl w:val="0"/>
              <w:numPr>
                <w:ilvl w:val="0"/>
                <w:numId w:val="8"/>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Teaching. </w:t>
            </w:r>
          </w:p>
          <w:p>
            <w:pPr>
              <w:pStyle w:val="5"/>
              <w:widowControl w:val="0"/>
              <w:numPr>
                <w:ilvl w:val="0"/>
                <w:numId w:val="8"/>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Drawing.</w:t>
            </w:r>
          </w:p>
          <w:p>
            <w:pPr>
              <w:pStyle w:val="5"/>
              <w:widowControl w:val="0"/>
              <w:numPr>
                <w:ilvl w:val="0"/>
                <w:numId w:val="8"/>
              </w:numPr>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Listening to music.</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shd w:val="pct10" w:color="auto" w:fill="auto"/>
              <w:autoSpaceDE w:val="0"/>
              <w:autoSpaceDN w:val="0"/>
              <w:adjustRightInd w:val="0"/>
              <w:spacing w:after="120" w:line="240" w:lineRule="auto"/>
              <w:ind w:right="-155"/>
              <w:rPr>
                <w:rFonts w:ascii="Cambria" w:hAnsi="Cambria" w:eastAsia="Times New Roman" w:cs="Arial"/>
                <w:b/>
                <w:sz w:val="24"/>
                <w:szCs w:val="20"/>
                <w:lang w:eastAsia="en-GB"/>
              </w:rPr>
            </w:pPr>
            <w:r>
              <w:rPr>
                <w:rFonts w:ascii="Cambria" w:hAnsi="Cambria" w:eastAsia="Times New Roman" w:cs="Arial"/>
                <w:b/>
                <w:sz w:val="24"/>
                <w:szCs w:val="20"/>
                <w:lang w:eastAsia="en-GB"/>
              </w:rPr>
              <w:t>Personal Information</w:t>
            </w:r>
          </w:p>
          <w:p>
            <w:pPr>
              <w:keepNext/>
              <w:widowControl w:val="0"/>
              <w:autoSpaceDE w:val="0"/>
              <w:autoSpaceDN w:val="0"/>
              <w:adjustRightInd w:val="0"/>
              <w:spacing w:after="0" w:line="240" w:lineRule="auto"/>
              <w:outlineLvl w:val="8"/>
              <w:rPr>
                <w:rFonts w:ascii="Cambria" w:hAnsi="Cambria" w:eastAsia="Times New Roman" w:cs="Arial"/>
                <w:b/>
                <w:bCs/>
                <w:sz w:val="20"/>
                <w:szCs w:val="20"/>
                <w:u w:val="single"/>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b/>
                <w:sz w:val="20"/>
                <w:szCs w:val="20"/>
                <w:lang w:eastAsia="en-GB"/>
              </w:rPr>
              <w:t xml:space="preserve">Date of Birth           </w:t>
            </w:r>
            <w:r>
              <w:rPr>
                <w:rFonts w:ascii="Cambria" w:hAnsi="Cambria" w:eastAsia="Times New Roman" w:cs="Arial"/>
                <w:sz w:val="20"/>
                <w:szCs w:val="20"/>
                <w:lang w:eastAsia="en-GB"/>
              </w:rPr>
              <w:t>: 17-05-1994.</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b/>
                <w:sz w:val="20"/>
                <w:szCs w:val="20"/>
                <w:lang w:eastAsia="en-GB"/>
              </w:rPr>
              <w:t xml:space="preserve">Father’s Name        </w:t>
            </w:r>
            <w:r>
              <w:rPr>
                <w:rFonts w:ascii="Cambria" w:hAnsi="Cambria" w:eastAsia="Times New Roman" w:cs="Arial"/>
                <w:sz w:val="20"/>
                <w:szCs w:val="20"/>
                <w:lang w:eastAsia="en-GB"/>
              </w:rPr>
              <w:t>: T.SAMBA SIVA RAO.</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b/>
                <w:sz w:val="20"/>
                <w:szCs w:val="20"/>
                <w:lang w:eastAsia="en-GB"/>
              </w:rPr>
              <w:t xml:space="preserve">Sex                               </w:t>
            </w:r>
            <w:r>
              <w:rPr>
                <w:rFonts w:ascii="Cambria" w:hAnsi="Cambria" w:eastAsia="Times New Roman" w:cs="Arial"/>
                <w:sz w:val="20"/>
                <w:szCs w:val="20"/>
                <w:lang w:eastAsia="en-GB"/>
              </w:rPr>
              <w:t>: Male.</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b/>
                <w:sz w:val="20"/>
                <w:szCs w:val="20"/>
                <w:lang w:eastAsia="en-GB"/>
              </w:rPr>
              <w:t xml:space="preserve">Marital Status         </w:t>
            </w:r>
            <w:r>
              <w:rPr>
                <w:rFonts w:ascii="Cambria" w:hAnsi="Cambria" w:eastAsia="Times New Roman" w:cs="Arial"/>
                <w:sz w:val="20"/>
                <w:szCs w:val="20"/>
                <w:lang w:eastAsia="en-GB"/>
              </w:rPr>
              <w:t>: Single.</w:t>
            </w:r>
          </w:p>
          <w:p>
            <w:pPr>
              <w:widowControl w:val="0"/>
              <w:autoSpaceDE w:val="0"/>
              <w:autoSpaceDN w:val="0"/>
              <w:adjustRightInd w:val="0"/>
              <w:spacing w:after="0" w:line="240" w:lineRule="auto"/>
              <w:rPr>
                <w:rFonts w:ascii="Cambria" w:hAnsi="Cambria" w:eastAsia="Times New Roman" w:cs="Arial"/>
                <w:b/>
                <w:sz w:val="20"/>
                <w:szCs w:val="20"/>
                <w:lang w:eastAsia="en-GB"/>
              </w:rPr>
            </w:pPr>
            <w:r>
              <w:rPr>
                <w:rFonts w:ascii="Cambria" w:hAnsi="Cambria" w:eastAsia="Times New Roman" w:cs="Arial"/>
                <w:b/>
                <w:sz w:val="20"/>
                <w:szCs w:val="20"/>
                <w:lang w:eastAsia="en-GB"/>
              </w:rPr>
              <w:t>Languages Known:</w:t>
            </w:r>
            <w:r>
              <w:rPr>
                <w:rFonts w:ascii="Cambria" w:hAnsi="Cambria" w:eastAsia="Times New Roman" w:cs="Arial"/>
                <w:sz w:val="20"/>
                <w:szCs w:val="20"/>
                <w:lang w:eastAsia="en-GB"/>
              </w:rPr>
              <w:t xml:space="preserve">  Telugu (w/r/s) , English (w/r/s), Hindi (w/r/s) and Tamil(s).</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b/>
                <w:sz w:val="20"/>
                <w:szCs w:val="20"/>
                <w:lang w:eastAsia="en-GB"/>
              </w:rPr>
              <w:t xml:space="preserve">Nationality              </w:t>
            </w:r>
            <w:r>
              <w:rPr>
                <w:rFonts w:ascii="Cambria" w:hAnsi="Cambria" w:eastAsia="Times New Roman" w:cs="Arial"/>
                <w:sz w:val="20"/>
                <w:szCs w:val="20"/>
                <w:lang w:eastAsia="en-GB"/>
              </w:rPr>
              <w:t>: Indian.</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shd w:val="pct10" w:color="auto" w:fill="auto"/>
              <w:autoSpaceDE w:val="0"/>
              <w:autoSpaceDN w:val="0"/>
              <w:adjustRightInd w:val="0"/>
              <w:spacing w:after="120" w:line="240" w:lineRule="auto"/>
              <w:ind w:right="-155"/>
              <w:rPr>
                <w:rFonts w:ascii="Cambria" w:hAnsi="Cambria" w:eastAsia="Times New Roman" w:cs="Arial"/>
                <w:b/>
                <w:sz w:val="24"/>
                <w:szCs w:val="20"/>
                <w:lang w:eastAsia="en-GB"/>
              </w:rPr>
            </w:pPr>
            <w:r>
              <w:rPr>
                <w:rFonts w:ascii="Cambria" w:hAnsi="Cambria" w:eastAsia="Times New Roman" w:cs="Arial"/>
                <w:b/>
                <w:sz w:val="24"/>
                <w:szCs w:val="20"/>
                <w:lang w:eastAsia="en-GB"/>
              </w:rPr>
              <w:t>Declaration</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I declare that the details furnished in this resume are true to the best of my knowledge.</w:t>
            </w:r>
          </w:p>
          <w:p>
            <w:pPr>
              <w:widowControl w:val="0"/>
              <w:autoSpaceDE w:val="0"/>
              <w:autoSpaceDN w:val="0"/>
              <w:adjustRightInd w:val="0"/>
              <w:spacing w:after="0" w:line="240" w:lineRule="auto"/>
              <w:rPr>
                <w:rFonts w:ascii="Cambria" w:hAnsi="Cambria" w:eastAsia="Times New Roman" w:cs="Arial"/>
                <w:sz w:val="20"/>
                <w:szCs w:val="20"/>
                <w:lang w:eastAsia="en-GB"/>
              </w:rPr>
            </w:pP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Date:                                                                                                      Yours Sincerely,</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Place:  Chennai                                                                               </w:t>
            </w:r>
          </w:p>
          <w:p>
            <w:pPr>
              <w:widowControl w:val="0"/>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                                                                                                         (DURGA RAVI CHANDU)                                                                                                          </w:t>
            </w:r>
          </w:p>
        </w:tc>
        <w:tc>
          <w:tcPr>
            <w:tcW w:w="7447" w:type="dxa"/>
            <w:tcBorders>
              <w:top w:val="nil"/>
              <w:left w:val="nil"/>
              <w:bottom w:val="nil"/>
              <w:right w:val="nil"/>
            </w:tcBorders>
          </w:tcPr>
          <w:p>
            <w:pPr>
              <w:widowControl w:val="0"/>
              <w:tabs>
                <w:tab w:val="left" w:pos="1245"/>
              </w:tabs>
              <w:autoSpaceDE w:val="0"/>
              <w:autoSpaceDN w:val="0"/>
              <w:adjustRightInd w:val="0"/>
              <w:spacing w:after="0" w:line="240" w:lineRule="auto"/>
              <w:rPr>
                <w:rFonts w:ascii="Cambria" w:hAnsi="Cambria" w:eastAsia="Times New Roman" w:cs="Arial"/>
                <w:sz w:val="20"/>
                <w:szCs w:val="20"/>
                <w:lang w:eastAsia="en-GB"/>
              </w:rPr>
            </w:pPr>
            <w:r>
              <w:rPr>
                <w:rFonts w:ascii="Cambria" w:hAnsi="Cambria" w:eastAsia="Times New Roman" w:cs="Arial"/>
                <w:sz w:val="20"/>
                <w:szCs w:val="20"/>
                <w:lang w:eastAsia="en-GB"/>
              </w:rPr>
              <w:t xml:space="preserve">      </w:t>
            </w:r>
          </w:p>
        </w:tc>
      </w:tr>
    </w:tbl>
    <w:p>
      <w:pPr>
        <w:tabs>
          <w:tab w:val="left" w:pos="2670"/>
        </w:tabs>
        <w:rPr>
          <w:rFonts w:ascii="Cambria" w:hAnsi="Cambria"/>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Sylfaen">
    <w:panose1 w:val="010A0502050306030303"/>
    <w:charset w:val="00"/>
    <w:family w:val="roman"/>
    <w:pitch w:val="default"/>
    <w:sig w:usb0="04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lvlText w:val=""/>
      <w:lvlJc w:val="left"/>
      <w:pPr>
        <w:ind w:left="792" w:hanging="360"/>
      </w:pPr>
      <w:rPr>
        <w:rFonts w:hint="default" w:ascii="Symbol" w:hAnsi="Symbol"/>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1">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7AC2ED0"/>
    <w:multiLevelType w:val="multilevel"/>
    <w:tmpl w:val="27AC2E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D977F64"/>
    <w:multiLevelType w:val="multilevel"/>
    <w:tmpl w:val="3D977F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3E70886"/>
    <w:multiLevelType w:val="multilevel"/>
    <w:tmpl w:val="53E708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4593322"/>
    <w:multiLevelType w:val="multilevel"/>
    <w:tmpl w:val="545933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1D307D9"/>
    <w:multiLevelType w:val="multilevel"/>
    <w:tmpl w:val="71D307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4"/>
  </w:num>
  <w:num w:numId="4">
    <w:abstractNumId w:val="2"/>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E8"/>
    <w:rsid w:val="00045D84"/>
    <w:rsid w:val="001B0919"/>
    <w:rsid w:val="003F12E5"/>
    <w:rsid w:val="005D3825"/>
    <w:rsid w:val="006911E8"/>
    <w:rsid w:val="0074363A"/>
    <w:rsid w:val="007B73E0"/>
    <w:rsid w:val="00B13A76"/>
    <w:rsid w:val="00CA486D"/>
    <w:rsid w:val="00E02CAE"/>
    <w:rsid w:val="00E55D87"/>
    <w:rsid w:val="00ED3DAC"/>
    <w:rsid w:val="00F214CC"/>
    <w:rsid w:val="00F8303F"/>
    <w:rsid w:val="5CA44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paragraph" w:styleId="2">
    <w:name w:val="heading 5"/>
    <w:basedOn w:val="1"/>
    <w:next w:val="1"/>
    <w:link w:val="6"/>
    <w:unhideWhenUsed/>
    <w:qFormat/>
    <w:uiPriority w:val="9"/>
    <w:pPr>
      <w:keepNext/>
      <w:shd w:val="clear" w:color="auto" w:fill="C0C0C0"/>
      <w:spacing w:after="0" w:line="240" w:lineRule="auto"/>
      <w:outlineLvl w:val="4"/>
    </w:pPr>
    <w:rPr>
      <w:rFonts w:ascii="Times New Roman" w:hAnsi="Times New Roman" w:eastAsia="Times New Roman" w:cs="Times New Roman"/>
      <w:b/>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5">
    <w:name w:val="List Paragraph"/>
    <w:basedOn w:val="1"/>
    <w:qFormat/>
    <w:uiPriority w:val="99"/>
    <w:pPr>
      <w:ind w:left="720"/>
      <w:contextualSpacing/>
    </w:pPr>
  </w:style>
  <w:style w:type="character" w:customStyle="1" w:styleId="6">
    <w:name w:val="Heading 5 Char"/>
    <w:basedOn w:val="3"/>
    <w:link w:val="2"/>
    <w:uiPriority w:val="9"/>
    <w:rPr>
      <w:rFonts w:ascii="Times New Roman" w:hAnsi="Times New Roman" w:eastAsia="Times New Roman" w:cs="Times New Roman"/>
      <w:b/>
      <w:shd w:val="clear" w:color="auto" w:fill="C0C0C0"/>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Cognizant Technology Solutions</Company>
  <Pages>3</Pages>
  <Words>1225</Words>
  <Characters>6988</Characters>
  <Lines>58</Lines>
  <Paragraphs>16</Paragraphs>
  <TotalTime>6</TotalTime>
  <ScaleCrop>false</ScaleCrop>
  <LinksUpToDate>false</LinksUpToDate>
  <CharactersWithSpaces>8197</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2019-03-31T17:01:00Z</dcterms:created>
  <dc:creator>Ravi, Shanmuga Priya (Cognizant)</dc:creator>
  <cp:lastModifiedBy>Durga Chandu</cp:lastModifiedBy>
  <dcterms:modified xsi:type="dcterms:W3CDTF">2019-05-28T13:57:56Z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