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247" w:rsidRDefault="00A67542">
      <w:pPr>
        <w:jc w:val="center"/>
        <w:rPr>
          <w:rFonts w:ascii="Tahoma" w:hAnsi="Tahoma" w:cs="Tahoma"/>
          <w:b/>
          <w:sz w:val="22"/>
          <w:szCs w:val="22"/>
        </w:rPr>
      </w:pPr>
      <w:r>
        <w:rPr>
          <w:rFonts w:ascii="Tahoma" w:hAnsi="Tahoma" w:cs="Tahoma"/>
          <w:b/>
          <w:sz w:val="22"/>
          <w:szCs w:val="22"/>
        </w:rPr>
        <w:t xml:space="preserve">VENKATRAMANAN </w:t>
      </w:r>
      <w:r w:rsidR="00AD6526">
        <w:rPr>
          <w:rFonts w:ascii="Tahoma" w:hAnsi="Tahoma" w:cs="Tahoma"/>
          <w:b/>
          <w:sz w:val="22"/>
          <w:szCs w:val="22"/>
        </w:rPr>
        <w:t>GOVINDARAJ</w:t>
      </w:r>
    </w:p>
    <w:p w:rsidR="00067247" w:rsidRDefault="00A67542">
      <w:pPr>
        <w:jc w:val="center"/>
        <w:rPr>
          <w:rFonts w:ascii="Tahoma" w:hAnsi="Tahoma" w:cs="Tahoma"/>
          <w:b/>
          <w:sz w:val="22"/>
          <w:szCs w:val="22"/>
        </w:rPr>
      </w:pPr>
      <w:r>
        <w:rPr>
          <w:rFonts w:ascii="Tahoma" w:hAnsi="Tahoma" w:cs="Tahoma"/>
          <w:b/>
          <w:sz w:val="22"/>
          <w:szCs w:val="22"/>
        </w:rPr>
        <w:t>E-mail:</w:t>
      </w:r>
      <w:r>
        <w:rPr>
          <w:rFonts w:ascii="Tahoma" w:eastAsia="Tahoma" w:hAnsi="Tahoma" w:cs="Tahoma"/>
          <w:b/>
          <w:sz w:val="22"/>
          <w:szCs w:val="22"/>
        </w:rPr>
        <w:t xml:space="preserve"> </w:t>
      </w:r>
      <w:hyperlink r:id="rId5" w:history="1">
        <w:r>
          <w:rPr>
            <w:rStyle w:val="Hyperlink"/>
            <w:rFonts w:ascii="Tahoma" w:eastAsia="Tahoma" w:hAnsi="Tahoma" w:cs="Tahoma"/>
            <w:b/>
            <w:sz w:val="22"/>
            <w:szCs w:val="22"/>
          </w:rPr>
          <w:t>gvramanahit@gmail.com</w:t>
        </w:r>
      </w:hyperlink>
      <w:r>
        <w:tab/>
      </w:r>
    </w:p>
    <w:p w:rsidR="00067247" w:rsidRDefault="00A67542">
      <w:pPr>
        <w:jc w:val="center"/>
        <w:rPr>
          <w:rFonts w:ascii="Tahoma" w:hAnsi="Tahoma" w:cs="Tahoma"/>
          <w:b/>
          <w:sz w:val="22"/>
          <w:szCs w:val="22"/>
        </w:rPr>
      </w:pPr>
      <w:r>
        <w:rPr>
          <w:rFonts w:ascii="Tahoma" w:hAnsi="Tahoma" w:cs="Tahoma"/>
          <w:b/>
          <w:sz w:val="22"/>
          <w:szCs w:val="22"/>
        </w:rPr>
        <w:t>Mobile:</w:t>
      </w:r>
      <w:r>
        <w:rPr>
          <w:rFonts w:ascii="Tahoma" w:eastAsia="Tahoma" w:hAnsi="Tahoma" w:cs="Tahoma"/>
          <w:b/>
          <w:sz w:val="22"/>
          <w:szCs w:val="22"/>
        </w:rPr>
        <w:t xml:space="preserve"> </w:t>
      </w:r>
      <w:r>
        <w:rPr>
          <w:rFonts w:ascii="Tahoma" w:hAnsi="Tahoma" w:cs="Tahoma"/>
          <w:b/>
          <w:sz w:val="22"/>
          <w:szCs w:val="22"/>
        </w:rPr>
        <w:t>9786470261</w:t>
      </w:r>
    </w:p>
    <w:p w:rsidR="00067247" w:rsidRDefault="00067247">
      <w:pPr>
        <w:jc w:val="center"/>
        <w:rPr>
          <w:rFonts w:ascii="Tahoma" w:hAnsi="Tahoma" w:cs="Tahoma"/>
          <w:b/>
          <w:sz w:val="22"/>
          <w:szCs w:val="22"/>
        </w:rPr>
      </w:pPr>
    </w:p>
    <w:p w:rsidR="00067247" w:rsidRDefault="00067247">
      <w:pPr>
        <w:rPr>
          <w:rFonts w:ascii="Tahoma" w:hAnsi="Tahoma" w:cs="Tahoma"/>
          <w:sz w:val="22"/>
          <w:szCs w:val="22"/>
        </w:rPr>
      </w:pPr>
    </w:p>
    <w:p w:rsidR="00067247" w:rsidRDefault="00A67542">
      <w:pPr>
        <w:spacing w:line="360" w:lineRule="auto"/>
        <w:rPr>
          <w:rFonts w:ascii="Tahoma" w:hAnsi="Tahoma" w:cs="Tahoma"/>
          <w:b/>
          <w:sz w:val="22"/>
          <w:szCs w:val="22"/>
        </w:rPr>
      </w:pPr>
      <w:r>
        <w:rPr>
          <w:rFonts w:ascii="Tahoma" w:hAnsi="Tahoma" w:cs="Tahoma"/>
          <w:b/>
          <w:sz w:val="22"/>
          <w:szCs w:val="22"/>
        </w:rPr>
        <w:t>Summary</w:t>
      </w:r>
    </w:p>
    <w:p w:rsidR="00067247" w:rsidRDefault="00067247">
      <w:pPr>
        <w:spacing w:line="360" w:lineRule="auto"/>
        <w:rPr>
          <w:rFonts w:ascii="Tahoma" w:hAnsi="Tahoma" w:cs="Tahoma"/>
          <w:sz w:val="22"/>
          <w:szCs w:val="22"/>
        </w:rPr>
      </w:pPr>
    </w:p>
    <w:p w:rsidR="00067247" w:rsidRDefault="00A67542">
      <w:pPr>
        <w:spacing w:line="360" w:lineRule="auto"/>
        <w:ind w:firstLine="720"/>
        <w:jc w:val="both"/>
        <w:rPr>
          <w:rFonts w:ascii="Tahoma" w:hAnsi="Tahoma" w:cs="Tahoma"/>
          <w:sz w:val="22"/>
          <w:szCs w:val="22"/>
        </w:rPr>
      </w:pPr>
      <w:r>
        <w:rPr>
          <w:rFonts w:ascii="Tahoma" w:hAnsi="Tahoma" w:cs="Tahoma"/>
          <w:sz w:val="22"/>
          <w:szCs w:val="22"/>
        </w:rPr>
        <w:t>Having</w:t>
      </w:r>
      <w:r w:rsidR="00124600">
        <w:rPr>
          <w:rFonts w:ascii="Tahoma" w:eastAsia="Tahoma" w:hAnsi="Tahoma" w:cs="Tahoma"/>
          <w:b/>
          <w:sz w:val="22"/>
          <w:szCs w:val="22"/>
        </w:rPr>
        <w:t xml:space="preserve"> 4</w:t>
      </w:r>
      <w:r w:rsidR="009F4767">
        <w:rPr>
          <w:rFonts w:ascii="Tahoma" w:eastAsia="Tahoma" w:hAnsi="Tahoma" w:cs="Tahoma"/>
          <w:b/>
          <w:sz w:val="22"/>
          <w:szCs w:val="22"/>
        </w:rPr>
        <w:t>.</w:t>
      </w:r>
      <w:r w:rsidR="00025492">
        <w:rPr>
          <w:rFonts w:ascii="Tahoma" w:eastAsia="Tahoma" w:hAnsi="Tahoma" w:cs="Tahoma"/>
          <w:b/>
          <w:sz w:val="22"/>
          <w:szCs w:val="22"/>
        </w:rPr>
        <w:t>9</w:t>
      </w:r>
      <w:bookmarkStart w:id="0" w:name="_GoBack"/>
      <w:bookmarkEnd w:id="0"/>
      <w:r>
        <w:rPr>
          <w:rFonts w:ascii="Tahoma" w:eastAsia="Tahoma" w:hAnsi="Tahoma" w:cs="Tahoma"/>
          <w:b/>
          <w:sz w:val="22"/>
          <w:szCs w:val="22"/>
        </w:rPr>
        <w:t xml:space="preserve"> y</w:t>
      </w:r>
      <w:r>
        <w:rPr>
          <w:rFonts w:ascii="Tahoma" w:hAnsi="Tahoma" w:cs="Tahoma"/>
          <w:b/>
          <w:sz w:val="22"/>
          <w:szCs w:val="22"/>
        </w:rPr>
        <w:t>ears</w:t>
      </w:r>
      <w:r>
        <w:rPr>
          <w:rFonts w:ascii="Tahoma" w:eastAsia="Tahoma" w:hAnsi="Tahoma" w:cs="Tahoma"/>
          <w:sz w:val="22"/>
          <w:szCs w:val="22"/>
        </w:rPr>
        <w:t xml:space="preserve"> </w:t>
      </w:r>
      <w:r>
        <w:rPr>
          <w:rFonts w:ascii="Tahoma" w:hAnsi="Tahoma" w:cs="Tahoma"/>
          <w:sz w:val="22"/>
          <w:szCs w:val="22"/>
        </w:rPr>
        <w:t>of</w:t>
      </w:r>
      <w:r>
        <w:rPr>
          <w:rFonts w:ascii="Tahoma" w:eastAsia="Tahoma" w:hAnsi="Tahoma" w:cs="Tahoma"/>
          <w:sz w:val="22"/>
          <w:szCs w:val="22"/>
        </w:rPr>
        <w:t xml:space="preserve"> </w:t>
      </w:r>
      <w:r>
        <w:rPr>
          <w:rFonts w:ascii="Tahoma" w:hAnsi="Tahoma" w:cs="Tahoma"/>
          <w:sz w:val="22"/>
          <w:szCs w:val="22"/>
        </w:rPr>
        <w:t>experience</w:t>
      </w:r>
      <w:r>
        <w:rPr>
          <w:rFonts w:ascii="Tahoma" w:eastAsia="Tahoma" w:hAnsi="Tahoma" w:cs="Tahoma"/>
          <w:sz w:val="22"/>
          <w:szCs w:val="22"/>
        </w:rPr>
        <w:t xml:space="preserve"> </w:t>
      </w:r>
      <w:r>
        <w:rPr>
          <w:rFonts w:ascii="Tahoma" w:hAnsi="Tahoma" w:cs="Tahoma"/>
          <w:sz w:val="22"/>
          <w:szCs w:val="22"/>
        </w:rPr>
        <w:t>in</w:t>
      </w:r>
      <w:r>
        <w:rPr>
          <w:rFonts w:ascii="Tahoma" w:eastAsia="Tahoma" w:hAnsi="Tahoma" w:cs="Tahoma"/>
          <w:sz w:val="22"/>
          <w:szCs w:val="22"/>
        </w:rPr>
        <w:t xml:space="preserve"> </w:t>
      </w:r>
      <w:r>
        <w:rPr>
          <w:rFonts w:ascii="Tahoma" w:hAnsi="Tahoma" w:cs="Tahoma"/>
          <w:sz w:val="22"/>
          <w:szCs w:val="22"/>
        </w:rPr>
        <w:t>Information</w:t>
      </w:r>
      <w:r>
        <w:rPr>
          <w:rFonts w:ascii="Tahoma" w:eastAsia="Tahoma" w:hAnsi="Tahoma" w:cs="Tahoma"/>
          <w:sz w:val="22"/>
          <w:szCs w:val="22"/>
        </w:rPr>
        <w:t xml:space="preserve"> </w:t>
      </w:r>
      <w:r>
        <w:rPr>
          <w:rFonts w:ascii="Tahoma" w:hAnsi="Tahoma" w:cs="Tahoma"/>
          <w:sz w:val="22"/>
          <w:szCs w:val="22"/>
        </w:rPr>
        <w:t>Technology, currently working</w:t>
      </w:r>
      <w:r>
        <w:rPr>
          <w:rFonts w:ascii="Tahoma" w:eastAsia="Tahoma" w:hAnsi="Tahoma" w:cs="Tahoma"/>
          <w:sz w:val="22"/>
          <w:szCs w:val="22"/>
        </w:rPr>
        <w:t xml:space="preserve"> </w:t>
      </w:r>
      <w:r>
        <w:rPr>
          <w:rFonts w:ascii="Tahoma" w:hAnsi="Tahoma" w:cs="Tahoma"/>
          <w:sz w:val="22"/>
          <w:szCs w:val="22"/>
        </w:rPr>
        <w:t>in</w:t>
      </w:r>
      <w:r>
        <w:rPr>
          <w:rFonts w:ascii="Tahoma" w:eastAsia="Tahoma" w:hAnsi="Tahoma" w:cs="Tahoma"/>
          <w:b/>
          <w:sz w:val="22"/>
          <w:szCs w:val="22"/>
        </w:rPr>
        <w:t xml:space="preserve"> </w:t>
      </w:r>
      <w:r>
        <w:rPr>
          <w:rFonts w:ascii="Tahoma" w:hAnsi="Tahoma" w:cs="Tahoma"/>
          <w:b/>
          <w:sz w:val="22"/>
          <w:szCs w:val="22"/>
        </w:rPr>
        <w:t>Infosys technologies, Chennai</w:t>
      </w:r>
      <w:r>
        <w:rPr>
          <w:rFonts w:ascii="Tahoma" w:hAnsi="Tahoma" w:cs="Tahoma"/>
          <w:sz w:val="22"/>
          <w:szCs w:val="22"/>
        </w:rPr>
        <w:t>.</w:t>
      </w:r>
      <w:r>
        <w:rPr>
          <w:rFonts w:ascii="Tahoma" w:eastAsia="Tahoma" w:hAnsi="Tahoma" w:cs="Tahoma"/>
          <w:sz w:val="22"/>
          <w:szCs w:val="22"/>
        </w:rPr>
        <w:t xml:space="preserve"> </w:t>
      </w:r>
      <w:r>
        <w:rPr>
          <w:rFonts w:ascii="Tahoma" w:hAnsi="Tahoma" w:cs="Tahoma"/>
          <w:sz w:val="22"/>
          <w:szCs w:val="22"/>
        </w:rPr>
        <w:t>Have</w:t>
      </w:r>
      <w:r>
        <w:rPr>
          <w:rFonts w:ascii="Tahoma" w:eastAsia="Tahoma" w:hAnsi="Tahoma" w:cs="Tahoma"/>
          <w:sz w:val="22"/>
          <w:szCs w:val="22"/>
        </w:rPr>
        <w:t xml:space="preserve"> </w:t>
      </w:r>
      <w:r>
        <w:rPr>
          <w:rFonts w:ascii="Tahoma" w:hAnsi="Tahoma" w:cs="Tahoma"/>
          <w:sz w:val="22"/>
          <w:szCs w:val="22"/>
        </w:rPr>
        <w:t>been</w:t>
      </w:r>
      <w:r>
        <w:rPr>
          <w:rFonts w:ascii="Tahoma" w:eastAsia="Tahoma" w:hAnsi="Tahoma" w:cs="Tahoma"/>
          <w:sz w:val="22"/>
          <w:szCs w:val="22"/>
        </w:rPr>
        <w:t xml:space="preserve"> </w:t>
      </w:r>
      <w:r>
        <w:rPr>
          <w:rFonts w:ascii="Tahoma" w:hAnsi="Tahoma" w:cs="Tahoma"/>
          <w:sz w:val="22"/>
          <w:szCs w:val="22"/>
        </w:rPr>
        <w:t>working</w:t>
      </w:r>
      <w:r>
        <w:rPr>
          <w:rFonts w:ascii="Tahoma" w:eastAsia="Tahoma" w:hAnsi="Tahoma" w:cs="Tahoma"/>
          <w:sz w:val="22"/>
          <w:szCs w:val="22"/>
        </w:rPr>
        <w:t xml:space="preserve"> </w:t>
      </w:r>
      <w:r>
        <w:rPr>
          <w:rFonts w:ascii="Tahoma" w:hAnsi="Tahoma" w:cs="Tahoma"/>
          <w:sz w:val="22"/>
          <w:szCs w:val="22"/>
        </w:rPr>
        <w:t>in</w:t>
      </w:r>
      <w:r>
        <w:rPr>
          <w:rFonts w:ascii="Tahoma" w:eastAsia="Tahoma" w:hAnsi="Tahoma" w:cs="Tahoma"/>
          <w:sz w:val="22"/>
          <w:szCs w:val="22"/>
        </w:rPr>
        <w:t xml:space="preserve"> </w:t>
      </w:r>
      <w:r>
        <w:rPr>
          <w:rFonts w:ascii="Tahoma" w:hAnsi="Tahoma" w:cs="Tahoma"/>
          <w:b/>
          <w:sz w:val="22"/>
          <w:szCs w:val="22"/>
        </w:rPr>
        <w:t>Mainframes</w:t>
      </w:r>
      <w:r>
        <w:rPr>
          <w:rFonts w:ascii="Tahoma" w:eastAsia="Tahoma" w:hAnsi="Tahoma" w:cs="Tahoma"/>
          <w:b/>
          <w:sz w:val="22"/>
          <w:szCs w:val="22"/>
        </w:rPr>
        <w:t xml:space="preserve"> </w:t>
      </w:r>
      <w:r>
        <w:rPr>
          <w:rFonts w:ascii="Tahoma" w:eastAsia="Tahoma" w:hAnsi="Tahoma" w:cs="Tahoma"/>
          <w:sz w:val="22"/>
          <w:szCs w:val="22"/>
        </w:rPr>
        <w:t>technology</w:t>
      </w:r>
      <w:r>
        <w:rPr>
          <w:rFonts w:ascii="Tahoma" w:eastAsia="Tahoma" w:hAnsi="Tahoma" w:cs="Tahoma"/>
          <w:b/>
          <w:sz w:val="22"/>
          <w:szCs w:val="22"/>
        </w:rPr>
        <w:t xml:space="preserve"> </w:t>
      </w:r>
      <w:r>
        <w:rPr>
          <w:rFonts w:ascii="Tahoma" w:hAnsi="Tahoma" w:cs="Tahoma"/>
          <w:sz w:val="22"/>
          <w:szCs w:val="22"/>
        </w:rPr>
        <w:t>in various</w:t>
      </w:r>
      <w:r>
        <w:rPr>
          <w:rFonts w:ascii="Tahoma" w:eastAsia="Tahoma" w:hAnsi="Tahoma" w:cs="Tahoma"/>
          <w:sz w:val="22"/>
          <w:szCs w:val="22"/>
        </w:rPr>
        <w:t xml:space="preserve"> </w:t>
      </w:r>
      <w:r>
        <w:rPr>
          <w:rFonts w:ascii="Tahoma" w:hAnsi="Tahoma" w:cs="Tahoma"/>
          <w:sz w:val="22"/>
          <w:szCs w:val="22"/>
        </w:rPr>
        <w:t>phases</w:t>
      </w:r>
      <w:r>
        <w:rPr>
          <w:rFonts w:ascii="Tahoma" w:eastAsia="Tahoma" w:hAnsi="Tahoma" w:cs="Tahoma"/>
          <w:sz w:val="22"/>
          <w:szCs w:val="22"/>
        </w:rPr>
        <w:t xml:space="preserve"> </w:t>
      </w:r>
      <w:r>
        <w:rPr>
          <w:rFonts w:ascii="Tahoma" w:hAnsi="Tahoma" w:cs="Tahoma"/>
          <w:sz w:val="22"/>
          <w:szCs w:val="22"/>
        </w:rPr>
        <w:t>of</w:t>
      </w:r>
      <w:r>
        <w:rPr>
          <w:rFonts w:ascii="Tahoma" w:eastAsia="Tahoma" w:hAnsi="Tahoma" w:cs="Tahoma"/>
          <w:sz w:val="22"/>
          <w:szCs w:val="22"/>
        </w:rPr>
        <w:t xml:space="preserve"> </w:t>
      </w:r>
      <w:r>
        <w:rPr>
          <w:rFonts w:ascii="Tahoma" w:hAnsi="Tahoma" w:cs="Tahoma"/>
          <w:b/>
          <w:sz w:val="22"/>
          <w:szCs w:val="22"/>
        </w:rPr>
        <w:t>SDLC</w:t>
      </w:r>
      <w:r>
        <w:rPr>
          <w:rFonts w:ascii="Tahoma" w:eastAsia="Tahoma" w:hAnsi="Tahoma" w:cs="Tahoma"/>
          <w:sz w:val="22"/>
          <w:szCs w:val="22"/>
        </w:rPr>
        <w:t xml:space="preserve"> </w:t>
      </w:r>
      <w:r>
        <w:rPr>
          <w:rFonts w:ascii="Tahoma" w:hAnsi="Tahoma" w:cs="Tahoma"/>
          <w:sz w:val="22"/>
          <w:szCs w:val="22"/>
        </w:rPr>
        <w:t>such</w:t>
      </w:r>
      <w:r>
        <w:rPr>
          <w:rFonts w:ascii="Tahoma" w:eastAsia="Tahoma" w:hAnsi="Tahoma" w:cs="Tahoma"/>
          <w:sz w:val="22"/>
          <w:szCs w:val="22"/>
        </w:rPr>
        <w:t xml:space="preserve"> </w:t>
      </w:r>
      <w:r>
        <w:rPr>
          <w:rFonts w:ascii="Tahoma" w:hAnsi="Tahoma" w:cs="Tahoma"/>
          <w:sz w:val="22"/>
          <w:szCs w:val="22"/>
        </w:rPr>
        <w:t>as</w:t>
      </w:r>
      <w:r>
        <w:rPr>
          <w:rFonts w:ascii="Tahoma" w:eastAsia="Tahoma" w:hAnsi="Tahoma" w:cs="Tahoma"/>
          <w:sz w:val="22"/>
          <w:szCs w:val="22"/>
        </w:rPr>
        <w:t xml:space="preserve"> </w:t>
      </w:r>
      <w:r>
        <w:rPr>
          <w:rFonts w:ascii="Tahoma" w:hAnsi="Tahoma" w:cs="Tahoma"/>
          <w:b/>
          <w:sz w:val="22"/>
          <w:szCs w:val="22"/>
        </w:rPr>
        <w:t>Requirements</w:t>
      </w:r>
      <w:r>
        <w:rPr>
          <w:rFonts w:ascii="Tahoma" w:eastAsia="Tahoma" w:hAnsi="Tahoma" w:cs="Tahoma"/>
          <w:b/>
          <w:sz w:val="22"/>
          <w:szCs w:val="22"/>
        </w:rPr>
        <w:t xml:space="preserve"> </w:t>
      </w:r>
      <w:r>
        <w:rPr>
          <w:rFonts w:ascii="Tahoma" w:hAnsi="Tahoma" w:cs="Tahoma"/>
          <w:b/>
          <w:sz w:val="22"/>
          <w:szCs w:val="22"/>
        </w:rPr>
        <w:t>&amp;</w:t>
      </w:r>
      <w:r>
        <w:rPr>
          <w:rFonts w:ascii="Tahoma" w:eastAsia="Tahoma" w:hAnsi="Tahoma" w:cs="Tahoma"/>
          <w:b/>
          <w:sz w:val="22"/>
          <w:szCs w:val="22"/>
        </w:rPr>
        <w:t xml:space="preserve"> </w:t>
      </w:r>
      <w:r>
        <w:rPr>
          <w:rFonts w:ascii="Tahoma" w:hAnsi="Tahoma" w:cs="Tahoma"/>
          <w:b/>
          <w:sz w:val="22"/>
          <w:szCs w:val="22"/>
        </w:rPr>
        <w:t>Analysis,</w:t>
      </w:r>
      <w:r>
        <w:rPr>
          <w:rFonts w:ascii="Tahoma" w:eastAsia="Tahoma" w:hAnsi="Tahoma" w:cs="Tahoma"/>
          <w:b/>
          <w:sz w:val="22"/>
          <w:szCs w:val="22"/>
        </w:rPr>
        <w:t xml:space="preserve"> </w:t>
      </w:r>
      <w:r>
        <w:rPr>
          <w:rFonts w:ascii="Tahoma" w:hAnsi="Tahoma" w:cs="Tahoma"/>
          <w:b/>
          <w:sz w:val="22"/>
          <w:szCs w:val="22"/>
        </w:rPr>
        <w:t>Design,</w:t>
      </w:r>
      <w:r>
        <w:rPr>
          <w:rFonts w:ascii="Tahoma" w:eastAsia="Tahoma" w:hAnsi="Tahoma" w:cs="Tahoma"/>
          <w:b/>
          <w:sz w:val="22"/>
          <w:szCs w:val="22"/>
        </w:rPr>
        <w:t xml:space="preserve"> </w:t>
      </w:r>
      <w:r>
        <w:rPr>
          <w:rFonts w:ascii="Tahoma" w:hAnsi="Tahoma" w:cs="Tahoma"/>
          <w:b/>
          <w:sz w:val="22"/>
          <w:szCs w:val="22"/>
        </w:rPr>
        <w:t>Coding,</w:t>
      </w:r>
      <w:r>
        <w:rPr>
          <w:rFonts w:ascii="Tahoma" w:eastAsia="Tahoma" w:hAnsi="Tahoma" w:cs="Tahoma"/>
          <w:b/>
          <w:sz w:val="22"/>
          <w:szCs w:val="22"/>
        </w:rPr>
        <w:t xml:space="preserve"> </w:t>
      </w:r>
      <w:r>
        <w:rPr>
          <w:rFonts w:ascii="Tahoma" w:hAnsi="Tahoma" w:cs="Tahoma"/>
          <w:b/>
          <w:sz w:val="22"/>
          <w:szCs w:val="22"/>
        </w:rPr>
        <w:t>and</w:t>
      </w:r>
      <w:r>
        <w:rPr>
          <w:rFonts w:ascii="Tahoma" w:eastAsia="Tahoma" w:hAnsi="Tahoma" w:cs="Tahoma"/>
          <w:b/>
          <w:sz w:val="22"/>
          <w:szCs w:val="22"/>
        </w:rPr>
        <w:t xml:space="preserve"> </w:t>
      </w:r>
      <w:r>
        <w:rPr>
          <w:rFonts w:ascii="Tahoma" w:hAnsi="Tahoma" w:cs="Tahoma"/>
          <w:b/>
          <w:sz w:val="22"/>
          <w:szCs w:val="22"/>
        </w:rPr>
        <w:t>Documentation.</w:t>
      </w:r>
      <w:r>
        <w:rPr>
          <w:rFonts w:ascii="Tahoma" w:eastAsia="Tahoma" w:hAnsi="Tahoma" w:cs="Tahoma"/>
          <w:sz w:val="22"/>
          <w:szCs w:val="22"/>
        </w:rPr>
        <w:t xml:space="preserve"> Well versed with entire development life cycle and tool development, which earned high accolades from the senior management and quality team of Infosys. </w:t>
      </w:r>
      <w:r>
        <w:rPr>
          <w:rFonts w:ascii="Tahoma" w:hAnsi="Tahoma" w:cs="Tahoma"/>
          <w:sz w:val="22"/>
          <w:szCs w:val="22"/>
        </w:rPr>
        <w:t>Willing</w:t>
      </w:r>
      <w:r>
        <w:rPr>
          <w:rFonts w:ascii="Tahoma" w:eastAsia="Tahoma" w:hAnsi="Tahoma" w:cs="Tahoma"/>
          <w:sz w:val="22"/>
          <w:szCs w:val="22"/>
        </w:rPr>
        <w:t xml:space="preserve"> </w:t>
      </w:r>
      <w:r>
        <w:rPr>
          <w:rFonts w:ascii="Tahoma" w:hAnsi="Tahoma" w:cs="Tahoma"/>
          <w:sz w:val="22"/>
          <w:szCs w:val="22"/>
        </w:rPr>
        <w:t>to</w:t>
      </w:r>
      <w:r>
        <w:rPr>
          <w:rFonts w:ascii="Tahoma" w:eastAsia="Tahoma" w:hAnsi="Tahoma" w:cs="Tahoma"/>
          <w:sz w:val="22"/>
          <w:szCs w:val="22"/>
        </w:rPr>
        <w:t xml:space="preserve"> </w:t>
      </w:r>
      <w:r>
        <w:rPr>
          <w:rFonts w:ascii="Tahoma" w:hAnsi="Tahoma" w:cs="Tahoma"/>
          <w:sz w:val="22"/>
          <w:szCs w:val="22"/>
        </w:rPr>
        <w:t>learn</w:t>
      </w:r>
      <w:r>
        <w:rPr>
          <w:rFonts w:ascii="Tahoma" w:eastAsia="Tahoma" w:hAnsi="Tahoma" w:cs="Tahoma"/>
          <w:sz w:val="22"/>
          <w:szCs w:val="22"/>
        </w:rPr>
        <w:t xml:space="preserve"> </w:t>
      </w:r>
      <w:r>
        <w:rPr>
          <w:rFonts w:ascii="Tahoma" w:hAnsi="Tahoma" w:cs="Tahoma"/>
          <w:sz w:val="22"/>
          <w:szCs w:val="22"/>
        </w:rPr>
        <w:t>new</w:t>
      </w:r>
      <w:r>
        <w:rPr>
          <w:rFonts w:ascii="Tahoma" w:eastAsia="Tahoma" w:hAnsi="Tahoma" w:cs="Tahoma"/>
          <w:sz w:val="22"/>
          <w:szCs w:val="22"/>
        </w:rPr>
        <w:t xml:space="preserve"> </w:t>
      </w:r>
      <w:r>
        <w:rPr>
          <w:rFonts w:ascii="Tahoma" w:hAnsi="Tahoma" w:cs="Tahoma"/>
          <w:sz w:val="22"/>
          <w:szCs w:val="22"/>
        </w:rPr>
        <w:t>technologies</w:t>
      </w:r>
      <w:r>
        <w:rPr>
          <w:rFonts w:ascii="Tahoma" w:eastAsia="Tahoma" w:hAnsi="Tahoma" w:cs="Tahoma"/>
          <w:sz w:val="22"/>
          <w:szCs w:val="22"/>
        </w:rPr>
        <w:t xml:space="preserve"> </w:t>
      </w:r>
      <w:r>
        <w:rPr>
          <w:rFonts w:ascii="Tahoma" w:hAnsi="Tahoma" w:cs="Tahoma"/>
          <w:sz w:val="22"/>
          <w:szCs w:val="22"/>
        </w:rPr>
        <w:t>and</w:t>
      </w:r>
      <w:r>
        <w:rPr>
          <w:rFonts w:ascii="Tahoma" w:eastAsia="Tahoma" w:hAnsi="Tahoma" w:cs="Tahoma"/>
          <w:sz w:val="22"/>
          <w:szCs w:val="22"/>
        </w:rPr>
        <w:t xml:space="preserve"> </w:t>
      </w:r>
      <w:r>
        <w:rPr>
          <w:rFonts w:ascii="Tahoma" w:hAnsi="Tahoma" w:cs="Tahoma"/>
          <w:sz w:val="22"/>
          <w:szCs w:val="22"/>
        </w:rPr>
        <w:t>to</w:t>
      </w:r>
      <w:r>
        <w:rPr>
          <w:rFonts w:ascii="Tahoma" w:eastAsia="Tahoma" w:hAnsi="Tahoma" w:cs="Tahoma"/>
          <w:sz w:val="22"/>
          <w:szCs w:val="22"/>
        </w:rPr>
        <w:t xml:space="preserve"> </w:t>
      </w:r>
      <w:r>
        <w:rPr>
          <w:rFonts w:ascii="Tahoma" w:hAnsi="Tahoma" w:cs="Tahoma"/>
          <w:sz w:val="22"/>
          <w:szCs w:val="22"/>
        </w:rPr>
        <w:t>explore</w:t>
      </w:r>
      <w:r>
        <w:rPr>
          <w:rFonts w:ascii="Tahoma" w:eastAsia="Tahoma" w:hAnsi="Tahoma" w:cs="Tahoma"/>
          <w:sz w:val="22"/>
          <w:szCs w:val="22"/>
        </w:rPr>
        <w:t xml:space="preserve"> </w:t>
      </w:r>
      <w:r>
        <w:rPr>
          <w:rFonts w:ascii="Tahoma" w:hAnsi="Tahoma" w:cs="Tahoma"/>
          <w:sz w:val="22"/>
          <w:szCs w:val="22"/>
        </w:rPr>
        <w:t>it.</w:t>
      </w:r>
    </w:p>
    <w:p w:rsidR="00067247" w:rsidRDefault="00067247">
      <w:pPr>
        <w:jc w:val="both"/>
        <w:rPr>
          <w:rFonts w:ascii="Tahoma" w:hAnsi="Tahoma" w:cs="Tahoma"/>
          <w:sz w:val="22"/>
          <w:szCs w:val="22"/>
        </w:rPr>
      </w:pPr>
    </w:p>
    <w:p w:rsidR="00067247" w:rsidRDefault="00A67542">
      <w:pPr>
        <w:pStyle w:val="BodyText"/>
        <w:tabs>
          <w:tab w:val="left" w:pos="2820"/>
        </w:tabs>
        <w:rPr>
          <w:rFonts w:ascii="Tahoma" w:hAnsi="Tahoma" w:cs="Tahoma"/>
          <w:b/>
          <w:bCs/>
          <w:sz w:val="22"/>
          <w:szCs w:val="22"/>
        </w:rPr>
      </w:pPr>
      <w:r>
        <w:rPr>
          <w:rFonts w:ascii="Tahoma" w:hAnsi="Tahoma" w:cs="Tahoma"/>
          <w:b/>
          <w:bCs/>
          <w:sz w:val="22"/>
          <w:szCs w:val="22"/>
        </w:rPr>
        <w:t>Education</w:t>
      </w:r>
    </w:p>
    <w:p w:rsidR="00067247" w:rsidRDefault="00A67542">
      <w:pPr>
        <w:pStyle w:val="BodyText"/>
        <w:numPr>
          <w:ilvl w:val="0"/>
          <w:numId w:val="3"/>
        </w:numPr>
        <w:spacing w:after="240" w:line="240" w:lineRule="auto"/>
        <w:rPr>
          <w:rFonts w:ascii="Tahoma" w:hAnsi="Tahoma" w:cs="Tahoma"/>
          <w:sz w:val="22"/>
          <w:szCs w:val="22"/>
        </w:rPr>
      </w:pPr>
      <w:r>
        <w:rPr>
          <w:rFonts w:ascii="Tahoma" w:hAnsi="Tahoma" w:cs="Tahoma"/>
          <w:sz w:val="22"/>
          <w:szCs w:val="22"/>
        </w:rPr>
        <w:t>B.E in Electrical and Electronics ,April 2014 : 79%</w:t>
      </w:r>
    </w:p>
    <w:p w:rsidR="00067247" w:rsidRDefault="00A67542">
      <w:pPr>
        <w:pStyle w:val="BodyText"/>
        <w:numPr>
          <w:ilvl w:val="0"/>
          <w:numId w:val="3"/>
        </w:numPr>
        <w:spacing w:after="240" w:line="240" w:lineRule="auto"/>
        <w:rPr>
          <w:rFonts w:ascii="Tahoma" w:hAnsi="Tahoma" w:cs="Tahoma"/>
          <w:sz w:val="22"/>
          <w:szCs w:val="22"/>
        </w:rPr>
      </w:pPr>
      <w:r>
        <w:rPr>
          <w:rFonts w:ascii="Tahoma" w:hAnsi="Tahoma" w:cs="Tahoma"/>
          <w:sz w:val="22"/>
          <w:szCs w:val="22"/>
        </w:rPr>
        <w:t>HSC , 2010 , Aggregate : 90.42%</w:t>
      </w:r>
    </w:p>
    <w:p w:rsidR="00067247" w:rsidRDefault="00A67542">
      <w:pPr>
        <w:pStyle w:val="BodyText"/>
        <w:numPr>
          <w:ilvl w:val="0"/>
          <w:numId w:val="3"/>
        </w:numPr>
        <w:spacing w:after="240" w:line="240" w:lineRule="auto"/>
        <w:rPr>
          <w:rFonts w:ascii="Tahoma" w:hAnsi="Tahoma" w:cs="Tahoma"/>
          <w:sz w:val="22"/>
          <w:szCs w:val="22"/>
        </w:rPr>
      </w:pPr>
      <w:r>
        <w:rPr>
          <w:rFonts w:ascii="Tahoma" w:hAnsi="Tahoma" w:cs="Tahoma"/>
          <w:sz w:val="22"/>
          <w:szCs w:val="22"/>
        </w:rPr>
        <w:t>SSLC , 2008 ,Aggregate : 95.6%</w:t>
      </w:r>
    </w:p>
    <w:p w:rsidR="00067247" w:rsidRDefault="00067247">
      <w:pPr>
        <w:pStyle w:val="BodyText"/>
        <w:spacing w:after="240" w:line="240" w:lineRule="auto"/>
        <w:ind w:left="360"/>
        <w:rPr>
          <w:rFonts w:ascii="Tahoma" w:hAnsi="Tahoma" w:cs="Tahoma"/>
          <w:sz w:val="22"/>
          <w:szCs w:val="22"/>
        </w:rPr>
      </w:pPr>
    </w:p>
    <w:p w:rsidR="00067247" w:rsidRDefault="00A67542">
      <w:pPr>
        <w:spacing w:line="360" w:lineRule="auto"/>
        <w:rPr>
          <w:rFonts w:ascii="Tahoma" w:hAnsi="Tahoma" w:cs="Tahoma"/>
          <w:b/>
          <w:sz w:val="22"/>
          <w:szCs w:val="22"/>
        </w:rPr>
      </w:pPr>
      <w:r>
        <w:rPr>
          <w:rFonts w:ascii="Tahoma" w:hAnsi="Tahoma" w:cs="Tahoma"/>
          <w:b/>
          <w:sz w:val="22"/>
          <w:szCs w:val="22"/>
        </w:rPr>
        <w:t xml:space="preserve">Languages and Technologies                  </w:t>
      </w:r>
    </w:p>
    <w:p w:rsidR="00067247" w:rsidRDefault="00067247">
      <w:pPr>
        <w:rPr>
          <w:rFonts w:ascii="Tahoma" w:hAnsi="Tahoma" w:cs="Tahoma"/>
          <w:sz w:val="22"/>
          <w:szCs w:val="22"/>
        </w:rPr>
      </w:pPr>
    </w:p>
    <w:p w:rsidR="00067247" w:rsidRDefault="00A67542">
      <w:pPr>
        <w:tabs>
          <w:tab w:val="left" w:pos="900"/>
          <w:tab w:val="left" w:pos="5720"/>
        </w:tabs>
        <w:ind w:right="3854"/>
        <w:rPr>
          <w:rFonts w:ascii="Tahoma" w:hAnsi="Tahoma" w:cs="Tahoma"/>
          <w:sz w:val="22"/>
          <w:szCs w:val="22"/>
        </w:rPr>
      </w:pPr>
      <w:r>
        <w:rPr>
          <w:rFonts w:ascii="Tahoma" w:hAnsi="Tahoma" w:cs="Tahoma"/>
          <w:sz w:val="22"/>
          <w:szCs w:val="22"/>
        </w:rPr>
        <w:t xml:space="preserve">    MAINFRAMES-COBOL, JCL, DB2 -              Proficient</w:t>
      </w:r>
    </w:p>
    <w:p w:rsidR="00F77A1A" w:rsidRDefault="00F77A1A">
      <w:pPr>
        <w:tabs>
          <w:tab w:val="left" w:pos="900"/>
          <w:tab w:val="left" w:pos="5720"/>
        </w:tabs>
        <w:ind w:right="3854"/>
        <w:rPr>
          <w:rFonts w:ascii="Tahoma" w:hAnsi="Tahoma" w:cs="Tahoma"/>
          <w:sz w:val="22"/>
          <w:szCs w:val="22"/>
        </w:rPr>
      </w:pPr>
      <w:r>
        <w:rPr>
          <w:rFonts w:ascii="Tahoma" w:hAnsi="Tahoma" w:cs="Tahoma"/>
          <w:sz w:val="22"/>
          <w:szCs w:val="22"/>
        </w:rPr>
        <w:t xml:space="preserve">    TOOLS – FILEAID, ENDEVOR</w:t>
      </w:r>
    </w:p>
    <w:p w:rsidR="00067247" w:rsidRDefault="00A67542">
      <w:pPr>
        <w:tabs>
          <w:tab w:val="left" w:pos="2475"/>
        </w:tabs>
        <w:spacing w:line="360" w:lineRule="auto"/>
        <w:rPr>
          <w:rFonts w:ascii="Tahoma" w:hAnsi="Tahoma" w:cs="Tahoma"/>
          <w:sz w:val="22"/>
          <w:szCs w:val="22"/>
        </w:rPr>
      </w:pPr>
      <w:r>
        <w:tab/>
      </w:r>
    </w:p>
    <w:p w:rsidR="00067247" w:rsidRDefault="00A67542">
      <w:pPr>
        <w:spacing w:line="360" w:lineRule="auto"/>
        <w:rPr>
          <w:rFonts w:ascii="Tahoma" w:hAnsi="Tahoma" w:cs="Tahoma"/>
          <w:b/>
          <w:sz w:val="22"/>
          <w:szCs w:val="22"/>
        </w:rPr>
      </w:pPr>
      <w:r>
        <w:rPr>
          <w:rFonts w:ascii="Tahoma" w:hAnsi="Tahoma" w:cs="Tahoma"/>
          <w:b/>
          <w:sz w:val="22"/>
          <w:szCs w:val="22"/>
        </w:rPr>
        <w:t>Work</w:t>
      </w:r>
      <w:r>
        <w:rPr>
          <w:rFonts w:ascii="Tahoma" w:eastAsia="Tahoma" w:hAnsi="Tahoma" w:cs="Tahoma"/>
          <w:b/>
          <w:sz w:val="22"/>
          <w:szCs w:val="22"/>
        </w:rPr>
        <w:t xml:space="preserve"> </w:t>
      </w:r>
      <w:r>
        <w:rPr>
          <w:rFonts w:ascii="Tahoma" w:hAnsi="Tahoma" w:cs="Tahoma"/>
          <w:b/>
          <w:sz w:val="22"/>
          <w:szCs w:val="22"/>
        </w:rPr>
        <w:t>Experience</w:t>
      </w:r>
    </w:p>
    <w:p w:rsidR="00067247" w:rsidRDefault="00067247">
      <w:pPr>
        <w:pStyle w:val="BodyText"/>
        <w:spacing w:line="240" w:lineRule="auto"/>
        <w:rPr>
          <w:rFonts w:ascii="Tahoma" w:hAnsi="Tahoma" w:cs="Tahoma"/>
          <w:sz w:val="22"/>
          <w:szCs w:val="22"/>
        </w:rPr>
      </w:pPr>
    </w:p>
    <w:p w:rsidR="00067247" w:rsidRDefault="00A67542">
      <w:pPr>
        <w:pStyle w:val="BodyText"/>
        <w:numPr>
          <w:ilvl w:val="0"/>
          <w:numId w:val="2"/>
        </w:numPr>
        <w:spacing w:line="240" w:lineRule="auto"/>
        <w:rPr>
          <w:rFonts w:ascii="Tahoma" w:hAnsi="Tahoma" w:cs="Tahoma"/>
          <w:sz w:val="22"/>
          <w:szCs w:val="22"/>
        </w:rPr>
      </w:pPr>
      <w:r>
        <w:rPr>
          <w:rFonts w:ascii="Tahoma" w:hAnsi="Tahoma" w:cs="Tahoma"/>
          <w:sz w:val="22"/>
          <w:szCs w:val="22"/>
        </w:rPr>
        <w:t>Worked</w:t>
      </w:r>
      <w:r>
        <w:rPr>
          <w:rFonts w:ascii="Tahoma" w:eastAsia="Tahoma" w:hAnsi="Tahoma" w:cs="Tahoma"/>
          <w:sz w:val="22"/>
          <w:szCs w:val="22"/>
        </w:rPr>
        <w:t xml:space="preserve"> </w:t>
      </w:r>
      <w:r>
        <w:rPr>
          <w:rFonts w:ascii="Tahoma" w:hAnsi="Tahoma" w:cs="Tahoma"/>
          <w:sz w:val="22"/>
          <w:szCs w:val="22"/>
        </w:rPr>
        <w:t>in</w:t>
      </w:r>
      <w:r>
        <w:rPr>
          <w:rFonts w:ascii="Tahoma" w:eastAsia="Tahoma" w:hAnsi="Tahoma" w:cs="Tahoma"/>
          <w:sz w:val="22"/>
          <w:szCs w:val="22"/>
        </w:rPr>
        <w:t xml:space="preserve"> </w:t>
      </w:r>
      <w:r w:rsidR="00F77A1A" w:rsidRPr="00F77A1A">
        <w:rPr>
          <w:rFonts w:ascii="Tahoma" w:hAnsi="Tahoma" w:cs="Tahoma"/>
          <w:sz w:val="22"/>
          <w:szCs w:val="22"/>
        </w:rPr>
        <w:t>Infosys Technologies</w:t>
      </w:r>
      <w:r>
        <w:rPr>
          <w:rFonts w:ascii="Tahoma" w:hAnsi="Tahoma"/>
          <w:b/>
          <w:sz w:val="22"/>
          <w:szCs w:val="22"/>
        </w:rPr>
        <w:t xml:space="preserve">, </w:t>
      </w:r>
      <w:r w:rsidR="00F77A1A">
        <w:rPr>
          <w:rFonts w:ascii="Tahoma" w:hAnsi="Tahoma"/>
          <w:b/>
          <w:sz w:val="22"/>
          <w:szCs w:val="22"/>
        </w:rPr>
        <w:t>Chennai</w:t>
      </w:r>
      <w:r>
        <w:rPr>
          <w:rFonts w:ascii="Tahoma" w:hAnsi="Tahoma"/>
          <w:sz w:val="22"/>
          <w:szCs w:val="22"/>
        </w:rPr>
        <w:t xml:space="preserve"> </w:t>
      </w:r>
      <w:r>
        <w:rPr>
          <w:rFonts w:ascii="Tahoma" w:eastAsia="Tahoma" w:hAnsi="Tahoma" w:cs="Tahoma"/>
          <w:sz w:val="22"/>
          <w:szCs w:val="22"/>
        </w:rPr>
        <w:t xml:space="preserve">from </w:t>
      </w:r>
      <w:r>
        <w:rPr>
          <w:rFonts w:ascii="Tahoma" w:hAnsi="Tahoma" w:cs="Tahoma"/>
          <w:b/>
          <w:sz w:val="22"/>
          <w:szCs w:val="22"/>
        </w:rPr>
        <w:t>May 2014</w:t>
      </w:r>
      <w:r>
        <w:rPr>
          <w:rFonts w:ascii="Tahoma" w:eastAsia="Tahoma" w:hAnsi="Tahoma" w:cs="Tahoma"/>
          <w:sz w:val="22"/>
          <w:szCs w:val="22"/>
        </w:rPr>
        <w:t xml:space="preserve"> </w:t>
      </w:r>
      <w:r>
        <w:rPr>
          <w:rFonts w:ascii="Tahoma" w:hAnsi="Tahoma" w:cs="Tahoma"/>
          <w:sz w:val="22"/>
          <w:szCs w:val="22"/>
        </w:rPr>
        <w:t>to</w:t>
      </w:r>
      <w:r>
        <w:rPr>
          <w:rFonts w:ascii="Tahoma" w:eastAsia="Tahoma" w:hAnsi="Tahoma" w:cs="Tahoma"/>
          <w:sz w:val="22"/>
          <w:szCs w:val="22"/>
        </w:rPr>
        <w:t xml:space="preserve"> </w:t>
      </w:r>
      <w:r w:rsidR="00F77A1A" w:rsidRPr="00F77A1A">
        <w:rPr>
          <w:rFonts w:ascii="Tahoma" w:eastAsia="Tahoma" w:hAnsi="Tahoma" w:cs="Tahoma"/>
          <w:b/>
          <w:sz w:val="22"/>
          <w:szCs w:val="22"/>
        </w:rPr>
        <w:t>Dec</w:t>
      </w:r>
      <w:r w:rsidR="00F77A1A">
        <w:rPr>
          <w:rFonts w:ascii="Tahoma" w:hAnsi="Tahoma" w:cs="Tahoma"/>
          <w:b/>
          <w:sz w:val="22"/>
          <w:szCs w:val="22"/>
        </w:rPr>
        <w:t xml:space="preserve"> 2018</w:t>
      </w:r>
      <w:r>
        <w:rPr>
          <w:rFonts w:ascii="Tahoma" w:hAnsi="Tahoma" w:cs="Tahoma"/>
          <w:b/>
          <w:sz w:val="22"/>
          <w:szCs w:val="22"/>
        </w:rPr>
        <w:t>.</w:t>
      </w:r>
    </w:p>
    <w:p w:rsidR="00067247" w:rsidRPr="00AC24BE" w:rsidRDefault="00A67542" w:rsidP="00AC24BE">
      <w:pPr>
        <w:pStyle w:val="BodyText"/>
        <w:numPr>
          <w:ilvl w:val="0"/>
          <w:numId w:val="2"/>
        </w:numPr>
        <w:spacing w:line="240" w:lineRule="auto"/>
        <w:rPr>
          <w:rFonts w:ascii="Tahoma" w:hAnsi="Tahoma" w:cs="Tahoma"/>
          <w:sz w:val="22"/>
          <w:szCs w:val="22"/>
        </w:rPr>
      </w:pPr>
      <w:r>
        <w:rPr>
          <w:rFonts w:ascii="Tahoma" w:hAnsi="Tahoma" w:cs="Tahoma"/>
          <w:sz w:val="22"/>
          <w:szCs w:val="22"/>
        </w:rPr>
        <w:t xml:space="preserve">Working </w:t>
      </w:r>
      <w:r w:rsidR="00F77A1A">
        <w:rPr>
          <w:rFonts w:ascii="Tahoma" w:hAnsi="Tahoma" w:cs="Tahoma"/>
          <w:sz w:val="22"/>
          <w:szCs w:val="22"/>
        </w:rPr>
        <w:t>in DXC Technology</w:t>
      </w:r>
      <w:r>
        <w:rPr>
          <w:rFonts w:ascii="Tahoma" w:hAnsi="Tahoma" w:cs="Tahoma"/>
          <w:b/>
          <w:sz w:val="22"/>
          <w:szCs w:val="22"/>
        </w:rPr>
        <w:t xml:space="preserve">, Chennai from </w:t>
      </w:r>
      <w:r w:rsidR="00F77A1A">
        <w:rPr>
          <w:rFonts w:ascii="Tahoma" w:hAnsi="Tahoma" w:cs="Tahoma"/>
          <w:b/>
          <w:sz w:val="22"/>
          <w:szCs w:val="22"/>
        </w:rPr>
        <w:t>Dec 2018</w:t>
      </w:r>
      <w:r>
        <w:rPr>
          <w:rFonts w:ascii="Tahoma" w:hAnsi="Tahoma" w:cs="Tahoma"/>
          <w:b/>
          <w:sz w:val="22"/>
          <w:szCs w:val="22"/>
        </w:rPr>
        <w:t xml:space="preserve"> to till date.</w:t>
      </w:r>
    </w:p>
    <w:p w:rsidR="00067247" w:rsidRDefault="00067247">
      <w:pPr>
        <w:pStyle w:val="BodyText"/>
        <w:spacing w:line="240" w:lineRule="auto"/>
        <w:rPr>
          <w:rFonts w:ascii="Tahoma" w:hAnsi="Tahoma" w:cs="Tahoma"/>
          <w:sz w:val="22"/>
          <w:szCs w:val="22"/>
        </w:rPr>
      </w:pPr>
    </w:p>
    <w:p w:rsidR="00067247" w:rsidRDefault="00A67542">
      <w:pPr>
        <w:spacing w:line="360" w:lineRule="auto"/>
        <w:rPr>
          <w:rFonts w:ascii="Tahoma" w:hAnsi="Tahoma" w:cs="Tahoma"/>
          <w:b/>
          <w:sz w:val="22"/>
          <w:szCs w:val="22"/>
        </w:rPr>
      </w:pPr>
      <w:r>
        <w:rPr>
          <w:rFonts w:ascii="Tahoma" w:hAnsi="Tahoma" w:cs="Tahoma"/>
          <w:b/>
          <w:sz w:val="22"/>
          <w:szCs w:val="22"/>
        </w:rPr>
        <w:t>Achievements</w:t>
      </w:r>
    </w:p>
    <w:p w:rsidR="00067247" w:rsidRDefault="00067247">
      <w:pPr>
        <w:pStyle w:val="BodyText"/>
        <w:spacing w:line="240" w:lineRule="auto"/>
        <w:rPr>
          <w:rFonts w:ascii="Tahoma" w:hAnsi="Tahoma" w:cs="Tahoma"/>
          <w:sz w:val="22"/>
          <w:szCs w:val="22"/>
        </w:rPr>
      </w:pPr>
    </w:p>
    <w:p w:rsidR="00067247" w:rsidRDefault="00A67542">
      <w:pPr>
        <w:pStyle w:val="BodyText"/>
        <w:numPr>
          <w:ilvl w:val="0"/>
          <w:numId w:val="13"/>
        </w:numPr>
        <w:spacing w:line="240" w:lineRule="auto"/>
        <w:rPr>
          <w:rFonts w:ascii="Tahoma" w:hAnsi="Tahoma" w:cs="Tahoma"/>
          <w:sz w:val="22"/>
          <w:szCs w:val="22"/>
        </w:rPr>
      </w:pPr>
      <w:r>
        <w:rPr>
          <w:rFonts w:ascii="Tahoma" w:hAnsi="Tahoma" w:cs="Tahoma"/>
          <w:sz w:val="22"/>
          <w:szCs w:val="22"/>
        </w:rPr>
        <w:t xml:space="preserve">Got </w:t>
      </w:r>
      <w:proofErr w:type="spellStart"/>
      <w:r>
        <w:rPr>
          <w:rFonts w:ascii="Tahoma" w:hAnsi="Tahoma" w:cs="Tahoma"/>
          <w:b/>
          <w:sz w:val="22"/>
          <w:szCs w:val="22"/>
        </w:rPr>
        <w:t>Insta</w:t>
      </w:r>
      <w:proofErr w:type="spellEnd"/>
      <w:r>
        <w:rPr>
          <w:rFonts w:ascii="Tahoma" w:hAnsi="Tahoma" w:cs="Tahoma"/>
          <w:sz w:val="22"/>
          <w:szCs w:val="22"/>
        </w:rPr>
        <w:t xml:space="preserve"> award 2 times for working hard, taking responsibility and leading the team.</w:t>
      </w:r>
    </w:p>
    <w:p w:rsidR="00067247" w:rsidRDefault="00A67542">
      <w:pPr>
        <w:pStyle w:val="BodyText"/>
        <w:numPr>
          <w:ilvl w:val="0"/>
          <w:numId w:val="13"/>
        </w:numPr>
        <w:spacing w:line="240" w:lineRule="auto"/>
        <w:rPr>
          <w:rFonts w:ascii="Tahoma" w:hAnsi="Tahoma" w:cs="Tahoma"/>
          <w:sz w:val="22"/>
          <w:szCs w:val="22"/>
        </w:rPr>
      </w:pPr>
      <w:r>
        <w:rPr>
          <w:rFonts w:ascii="Tahoma" w:hAnsi="Tahoma" w:cs="Tahoma"/>
          <w:sz w:val="22"/>
          <w:szCs w:val="22"/>
        </w:rPr>
        <w:t xml:space="preserve">Was part of </w:t>
      </w:r>
      <w:r>
        <w:rPr>
          <w:rFonts w:ascii="Tahoma" w:hAnsi="Tahoma" w:cs="Tahoma"/>
          <w:b/>
          <w:sz w:val="22"/>
          <w:szCs w:val="22"/>
        </w:rPr>
        <w:t xml:space="preserve">SGT </w:t>
      </w:r>
      <w:r>
        <w:rPr>
          <w:rFonts w:ascii="Tahoma" w:hAnsi="Tahoma" w:cs="Tahoma"/>
          <w:sz w:val="22"/>
          <w:szCs w:val="22"/>
        </w:rPr>
        <w:t>(Self Governance Team) during the training period at Infosys.</w:t>
      </w:r>
    </w:p>
    <w:p w:rsidR="00067247" w:rsidRDefault="00067247">
      <w:pPr>
        <w:spacing w:line="360" w:lineRule="auto"/>
        <w:rPr>
          <w:rFonts w:ascii="Tahoma" w:hAnsi="Tahoma" w:cs="Tahoma"/>
          <w:b/>
          <w:sz w:val="22"/>
          <w:szCs w:val="22"/>
        </w:rPr>
      </w:pPr>
    </w:p>
    <w:p w:rsidR="00F77A1A" w:rsidRDefault="00F77A1A">
      <w:pPr>
        <w:spacing w:line="360" w:lineRule="auto"/>
        <w:rPr>
          <w:rFonts w:ascii="Tahoma" w:hAnsi="Tahoma" w:cs="Tahoma"/>
          <w:b/>
          <w:sz w:val="22"/>
          <w:szCs w:val="22"/>
        </w:rPr>
      </w:pPr>
    </w:p>
    <w:p w:rsidR="00067247" w:rsidRDefault="00A67542">
      <w:pPr>
        <w:spacing w:line="360" w:lineRule="auto"/>
        <w:rPr>
          <w:rFonts w:ascii="Tahoma" w:hAnsi="Tahoma" w:cs="Tahoma"/>
          <w:b/>
          <w:sz w:val="22"/>
          <w:szCs w:val="22"/>
        </w:rPr>
      </w:pPr>
      <w:r>
        <w:rPr>
          <w:rFonts w:ascii="Tahoma" w:hAnsi="Tahoma" w:cs="Tahoma"/>
          <w:b/>
          <w:sz w:val="22"/>
          <w:szCs w:val="22"/>
        </w:rPr>
        <w:t>Professional</w:t>
      </w:r>
      <w:r>
        <w:rPr>
          <w:rFonts w:ascii="Tahoma" w:eastAsia="Tahoma" w:hAnsi="Tahoma" w:cs="Tahoma"/>
          <w:b/>
          <w:sz w:val="22"/>
          <w:szCs w:val="22"/>
        </w:rPr>
        <w:t xml:space="preserve"> </w:t>
      </w:r>
      <w:r>
        <w:rPr>
          <w:rFonts w:ascii="Tahoma" w:hAnsi="Tahoma" w:cs="Tahoma"/>
          <w:b/>
          <w:sz w:val="22"/>
          <w:szCs w:val="22"/>
        </w:rPr>
        <w:t>Profiles:</w:t>
      </w:r>
    </w:p>
    <w:p w:rsidR="00067247" w:rsidRDefault="00067247">
      <w:pPr>
        <w:rPr>
          <w:rFonts w:ascii="Tahoma" w:hAnsi="Tahoma" w:cs="Tahoma"/>
          <w:b/>
          <w:sz w:val="22"/>
          <w:szCs w:val="22"/>
        </w:rPr>
      </w:pPr>
    </w:p>
    <w:p w:rsidR="00067247" w:rsidRDefault="00A67542">
      <w:pPr>
        <w:rPr>
          <w:rFonts w:ascii="Tahoma" w:hAnsi="Tahoma" w:cs="Tahoma"/>
          <w:b/>
          <w:sz w:val="22"/>
          <w:szCs w:val="22"/>
        </w:rPr>
      </w:pPr>
      <w:r>
        <w:rPr>
          <w:rFonts w:ascii="Tahoma" w:hAnsi="Tahoma" w:cs="Tahoma"/>
          <w:b/>
          <w:sz w:val="22"/>
          <w:szCs w:val="22"/>
        </w:rPr>
        <w:t>Project</w:t>
      </w:r>
      <w:r>
        <w:rPr>
          <w:rFonts w:ascii="Tahoma" w:eastAsia="Tahoma" w:hAnsi="Tahoma" w:cs="Tahoma"/>
          <w:b/>
          <w:sz w:val="22"/>
          <w:szCs w:val="22"/>
        </w:rPr>
        <w:t xml:space="preserve"> </w:t>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OTRS (Online Total Rewards System)</w:t>
      </w:r>
    </w:p>
    <w:p w:rsidR="00067247" w:rsidRDefault="00A67542">
      <w:pPr>
        <w:rPr>
          <w:rFonts w:ascii="Tahoma" w:hAnsi="Tahoma" w:cs="Tahoma"/>
          <w:b/>
          <w:bCs/>
          <w:sz w:val="22"/>
          <w:szCs w:val="22"/>
        </w:rPr>
      </w:pPr>
      <w:r>
        <w:rPr>
          <w:rFonts w:ascii="Tahoma" w:hAnsi="Tahoma" w:cs="Tahoma"/>
          <w:b/>
          <w:sz w:val="22"/>
          <w:szCs w:val="22"/>
        </w:rPr>
        <w:t>Client</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bCs/>
          <w:sz w:val="22"/>
          <w:szCs w:val="22"/>
        </w:rPr>
        <w:t>Walmart</w:t>
      </w:r>
    </w:p>
    <w:p w:rsidR="00067247" w:rsidRDefault="00A67542">
      <w:pPr>
        <w:rPr>
          <w:rFonts w:ascii="Tahoma" w:hAnsi="Tahoma" w:cs="Tahoma"/>
          <w:b/>
          <w:sz w:val="22"/>
          <w:szCs w:val="22"/>
        </w:rPr>
      </w:pPr>
      <w:r>
        <w:rPr>
          <w:rFonts w:ascii="Tahoma" w:hAnsi="Tahoma" w:cs="Tahoma"/>
          <w:b/>
          <w:sz w:val="22"/>
          <w:szCs w:val="22"/>
        </w:rPr>
        <w:t>Type</w:t>
      </w:r>
      <w:r>
        <w:tab/>
      </w:r>
      <w:r>
        <w:tab/>
      </w:r>
      <w:r>
        <w:rPr>
          <w:rFonts w:ascii="Tahoma" w:hAnsi="Tahoma" w:cs="Tahoma"/>
          <w:b/>
          <w:sz w:val="22"/>
          <w:szCs w:val="22"/>
        </w:rPr>
        <w:t xml:space="preserve"> </w:t>
      </w:r>
      <w:r>
        <w:tab/>
      </w:r>
      <w:r>
        <w:rPr>
          <w:rFonts w:ascii="Tahoma" w:hAnsi="Tahoma" w:cs="Tahoma"/>
          <w:b/>
          <w:sz w:val="22"/>
          <w:szCs w:val="22"/>
        </w:rPr>
        <w:t xml:space="preserve">: </w:t>
      </w:r>
      <w:r>
        <w:rPr>
          <w:rFonts w:ascii="Tahoma" w:eastAsia="Tahoma" w:hAnsi="Tahoma" w:cs="Tahoma"/>
          <w:b/>
          <w:sz w:val="22"/>
          <w:szCs w:val="22"/>
        </w:rPr>
        <w:t>Batch programs</w:t>
      </w:r>
    </w:p>
    <w:p w:rsidR="00067247" w:rsidRDefault="00A67542">
      <w:pPr>
        <w:pStyle w:val="Header"/>
        <w:tabs>
          <w:tab w:val="clear" w:pos="4320"/>
          <w:tab w:val="clear" w:pos="8640"/>
        </w:tabs>
        <w:rPr>
          <w:rFonts w:ascii="Tahoma" w:eastAsia="Tahoma" w:hAnsi="Tahoma" w:cs="Tahoma"/>
          <w:b/>
          <w:sz w:val="22"/>
          <w:szCs w:val="22"/>
        </w:rPr>
      </w:pPr>
      <w:r>
        <w:rPr>
          <w:rFonts w:ascii="Tahoma" w:hAnsi="Tahoma" w:cs="Tahoma"/>
          <w:b/>
          <w:sz w:val="22"/>
          <w:szCs w:val="22"/>
        </w:rPr>
        <w:t xml:space="preserve">Technologies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Mainframes</w:t>
      </w:r>
    </w:p>
    <w:p w:rsidR="00067247" w:rsidRDefault="00A67542">
      <w:pPr>
        <w:rPr>
          <w:rFonts w:ascii="Tahoma" w:hAnsi="Tahoma" w:cs="Tahoma"/>
          <w:b/>
          <w:sz w:val="22"/>
          <w:szCs w:val="22"/>
        </w:rPr>
      </w:pPr>
      <w:r>
        <w:rPr>
          <w:rFonts w:ascii="Tahoma" w:hAnsi="Tahoma" w:cs="Tahoma"/>
          <w:b/>
          <w:sz w:val="22"/>
          <w:szCs w:val="22"/>
        </w:rPr>
        <w:t>Role</w:t>
      </w:r>
      <w:r>
        <w:rPr>
          <w:rFonts w:ascii="Tahoma" w:eastAsia="Tahoma" w:hAnsi="Tahoma" w:cs="Tahoma"/>
          <w:b/>
          <w:sz w:val="22"/>
          <w:szCs w:val="22"/>
        </w:rPr>
        <w:t xml:space="preserve"> </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was to add extra features to the existing system.</w:t>
      </w:r>
    </w:p>
    <w:p w:rsidR="00067247" w:rsidRDefault="00067247">
      <w:pPr>
        <w:rPr>
          <w:rFonts w:ascii="Tahoma" w:hAnsi="Tahoma" w:cs="Tahoma"/>
          <w:b/>
          <w:sz w:val="22"/>
          <w:szCs w:val="22"/>
        </w:rPr>
      </w:pPr>
    </w:p>
    <w:p w:rsidR="00067247" w:rsidRDefault="00A67542">
      <w:pPr>
        <w:ind w:left="1440" w:hanging="1440"/>
        <w:rPr>
          <w:rFonts w:ascii="Tahoma" w:hAnsi="Tahoma" w:cs="Tahoma"/>
          <w:b/>
          <w:sz w:val="22"/>
          <w:szCs w:val="22"/>
        </w:rPr>
      </w:pPr>
      <w:r>
        <w:rPr>
          <w:rFonts w:ascii="Tahoma" w:hAnsi="Tahoma" w:cs="Tahoma"/>
          <w:b/>
          <w:sz w:val="22"/>
          <w:szCs w:val="22"/>
        </w:rPr>
        <w:t>Description</w:t>
      </w:r>
      <w:r>
        <w:tab/>
      </w:r>
      <w:r>
        <w:rPr>
          <w:rFonts w:ascii="Tahoma" w:hAnsi="Tahoma" w:cs="Tahoma"/>
          <w:b/>
          <w:sz w:val="22"/>
          <w:szCs w:val="22"/>
        </w:rPr>
        <w:t>:</w:t>
      </w:r>
    </w:p>
    <w:p w:rsidR="00067247" w:rsidRDefault="00067247">
      <w:pPr>
        <w:rPr>
          <w:rFonts w:ascii="Tahoma" w:hAnsi="Tahoma" w:cs="Tahoma"/>
          <w:sz w:val="22"/>
          <w:szCs w:val="22"/>
        </w:rPr>
      </w:pPr>
    </w:p>
    <w:p w:rsidR="00067247" w:rsidRDefault="00A67542">
      <w:pPr>
        <w:spacing w:line="342" w:lineRule="auto"/>
        <w:ind w:right="1080" w:firstLine="845"/>
        <w:rPr>
          <w:rFonts w:ascii="Tahoma" w:hAnsi="Tahoma" w:cs="Tahoma"/>
          <w:sz w:val="22"/>
          <w:szCs w:val="22"/>
        </w:rPr>
      </w:pPr>
      <w:r>
        <w:rPr>
          <w:rFonts w:ascii="Tahoma" w:hAnsi="Tahoma" w:cs="Tahoma"/>
          <w:sz w:val="22"/>
          <w:szCs w:val="22"/>
        </w:rPr>
        <w:t xml:space="preserve">Walmart is a retail chain which is present worldwide. Walmart has as many as 2.1 million employees and around 10000 stores. OTRS is an application that forecasts employees’ Incentives or Deductions that they will have at the end of a fiscal year. </w:t>
      </w:r>
    </w:p>
    <w:p w:rsidR="00067247" w:rsidRDefault="00067247">
      <w:pPr>
        <w:rPr>
          <w:rFonts w:ascii="Tahoma" w:hAnsi="Tahoma" w:cs="Tahoma"/>
          <w:b/>
          <w:sz w:val="22"/>
          <w:szCs w:val="22"/>
        </w:rPr>
      </w:pPr>
    </w:p>
    <w:p w:rsidR="00067247" w:rsidRDefault="00A67542">
      <w:pPr>
        <w:rPr>
          <w:rFonts w:ascii="Tahoma" w:hAnsi="Tahoma" w:cs="Tahoma"/>
          <w:b/>
          <w:sz w:val="22"/>
          <w:szCs w:val="22"/>
        </w:rPr>
      </w:pPr>
      <w:r>
        <w:rPr>
          <w:rFonts w:ascii="Tahoma" w:hAnsi="Tahoma" w:cs="Tahoma"/>
          <w:b/>
          <w:sz w:val="22"/>
          <w:szCs w:val="22"/>
        </w:rPr>
        <w:t>Responsibilities:</w:t>
      </w:r>
    </w:p>
    <w:p w:rsidR="00067247" w:rsidRDefault="00067247">
      <w:pPr>
        <w:rPr>
          <w:rFonts w:ascii="Tahoma" w:hAnsi="Tahoma" w:cs="Tahoma"/>
          <w:b/>
          <w:sz w:val="22"/>
          <w:szCs w:val="22"/>
        </w:rPr>
      </w:pPr>
    </w:p>
    <w:p w:rsidR="00067247" w:rsidRDefault="00A67542">
      <w:pPr>
        <w:numPr>
          <w:ilvl w:val="0"/>
          <w:numId w:val="4"/>
        </w:numPr>
        <w:jc w:val="both"/>
        <w:rPr>
          <w:rFonts w:ascii="Tahoma" w:hAnsi="Tahoma" w:cs="Tahoma"/>
          <w:sz w:val="22"/>
          <w:szCs w:val="22"/>
        </w:rPr>
      </w:pPr>
      <w:r>
        <w:rPr>
          <w:rFonts w:ascii="Tahoma" w:hAnsi="Tahoma" w:cs="Tahoma"/>
          <w:sz w:val="22"/>
          <w:szCs w:val="22"/>
        </w:rPr>
        <w:t>Creating design documents.</w:t>
      </w:r>
    </w:p>
    <w:p w:rsidR="00067247" w:rsidRDefault="00A67542">
      <w:pPr>
        <w:numPr>
          <w:ilvl w:val="0"/>
          <w:numId w:val="4"/>
        </w:numPr>
        <w:jc w:val="both"/>
        <w:rPr>
          <w:rFonts w:ascii="Tahoma" w:hAnsi="Tahoma" w:cs="Tahoma"/>
          <w:sz w:val="22"/>
          <w:szCs w:val="22"/>
        </w:rPr>
      </w:pPr>
      <w:r>
        <w:rPr>
          <w:rFonts w:ascii="Tahoma" w:hAnsi="Tahoma" w:cs="Tahoma"/>
          <w:sz w:val="22"/>
          <w:szCs w:val="22"/>
        </w:rPr>
        <w:t>Enhancing the programs to have the extra features and testing.</w:t>
      </w:r>
    </w:p>
    <w:p w:rsidR="00067247" w:rsidRDefault="00A67542">
      <w:pPr>
        <w:numPr>
          <w:ilvl w:val="0"/>
          <w:numId w:val="4"/>
        </w:numPr>
        <w:jc w:val="both"/>
        <w:rPr>
          <w:rFonts w:ascii="Tahoma" w:hAnsi="Tahoma" w:cs="Tahoma"/>
          <w:sz w:val="22"/>
          <w:szCs w:val="22"/>
        </w:rPr>
      </w:pPr>
      <w:r>
        <w:rPr>
          <w:rFonts w:ascii="Tahoma" w:hAnsi="Tahoma" w:cs="Tahoma"/>
          <w:sz w:val="22"/>
          <w:szCs w:val="22"/>
        </w:rPr>
        <w:t>Writing new programs for onetime purpose.</w:t>
      </w:r>
    </w:p>
    <w:p w:rsidR="00067247" w:rsidRDefault="00A67542">
      <w:pPr>
        <w:numPr>
          <w:ilvl w:val="0"/>
          <w:numId w:val="4"/>
        </w:numPr>
        <w:jc w:val="both"/>
        <w:rPr>
          <w:rFonts w:ascii="Tahoma" w:hAnsi="Tahoma" w:cs="Tahoma"/>
          <w:b/>
          <w:sz w:val="22"/>
          <w:szCs w:val="22"/>
        </w:rPr>
      </w:pPr>
      <w:r>
        <w:rPr>
          <w:rFonts w:ascii="Tahoma" w:hAnsi="Tahoma" w:cs="Tahoma"/>
          <w:sz w:val="22"/>
          <w:szCs w:val="22"/>
        </w:rPr>
        <w:t>Making sure that the programs run in production without error.</w:t>
      </w:r>
    </w:p>
    <w:p w:rsidR="00067247" w:rsidRDefault="00067247">
      <w:pPr>
        <w:rPr>
          <w:rFonts w:ascii="Tahoma" w:hAnsi="Tahoma" w:cs="Tahoma"/>
          <w:b/>
          <w:sz w:val="22"/>
          <w:szCs w:val="22"/>
        </w:rPr>
      </w:pPr>
    </w:p>
    <w:p w:rsidR="00067247" w:rsidRDefault="00067247">
      <w:pPr>
        <w:rPr>
          <w:rFonts w:ascii="Tahoma" w:hAnsi="Tahoma" w:cs="Tahoma"/>
          <w:b/>
          <w:sz w:val="22"/>
          <w:szCs w:val="22"/>
        </w:rPr>
      </w:pPr>
    </w:p>
    <w:p w:rsidR="00067247" w:rsidRDefault="00A67542">
      <w:pPr>
        <w:rPr>
          <w:rFonts w:ascii="Tahoma" w:hAnsi="Tahoma" w:cs="Tahoma"/>
          <w:b/>
          <w:sz w:val="22"/>
          <w:szCs w:val="22"/>
        </w:rPr>
      </w:pPr>
      <w:r>
        <w:rPr>
          <w:rFonts w:ascii="Tahoma" w:hAnsi="Tahoma" w:cs="Tahoma"/>
          <w:b/>
          <w:sz w:val="22"/>
          <w:szCs w:val="22"/>
        </w:rPr>
        <w:t>Project</w:t>
      </w:r>
      <w:r>
        <w:rPr>
          <w:rFonts w:ascii="Tahoma" w:eastAsia="Tahoma" w:hAnsi="Tahoma" w:cs="Tahoma"/>
          <w:b/>
          <w:sz w:val="22"/>
          <w:szCs w:val="22"/>
        </w:rPr>
        <w:t xml:space="preserve"> </w:t>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SNE (Store Number Expansion)</w:t>
      </w:r>
    </w:p>
    <w:p w:rsidR="00067247" w:rsidRDefault="00A67542">
      <w:pPr>
        <w:rPr>
          <w:rFonts w:ascii="Tahoma" w:hAnsi="Tahoma" w:cs="Tahoma"/>
          <w:b/>
          <w:bCs/>
          <w:sz w:val="22"/>
          <w:szCs w:val="22"/>
        </w:rPr>
      </w:pPr>
      <w:r>
        <w:rPr>
          <w:rFonts w:ascii="Tahoma" w:hAnsi="Tahoma" w:cs="Tahoma"/>
          <w:b/>
          <w:sz w:val="22"/>
          <w:szCs w:val="22"/>
        </w:rPr>
        <w:t>Client</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bCs/>
          <w:sz w:val="22"/>
          <w:szCs w:val="22"/>
        </w:rPr>
        <w:t>Walmart</w:t>
      </w:r>
    </w:p>
    <w:p w:rsidR="00067247" w:rsidRDefault="00A67542">
      <w:pPr>
        <w:rPr>
          <w:rFonts w:ascii="Tahoma" w:hAnsi="Tahoma" w:cs="Tahoma"/>
          <w:b/>
          <w:sz w:val="22"/>
          <w:szCs w:val="22"/>
        </w:rPr>
      </w:pPr>
      <w:r>
        <w:rPr>
          <w:rFonts w:ascii="Tahoma" w:hAnsi="Tahoma" w:cs="Tahoma"/>
          <w:b/>
          <w:sz w:val="22"/>
          <w:szCs w:val="22"/>
        </w:rPr>
        <w:t>Type</w:t>
      </w:r>
      <w:r>
        <w:tab/>
      </w:r>
      <w:r>
        <w:tab/>
      </w:r>
      <w:r>
        <w:rPr>
          <w:rFonts w:ascii="Tahoma" w:hAnsi="Tahoma" w:cs="Tahoma"/>
          <w:b/>
          <w:sz w:val="22"/>
          <w:szCs w:val="22"/>
        </w:rPr>
        <w:t xml:space="preserve"> </w:t>
      </w:r>
      <w:r>
        <w:tab/>
      </w:r>
      <w:r>
        <w:rPr>
          <w:rFonts w:ascii="Tahoma" w:hAnsi="Tahoma" w:cs="Tahoma"/>
          <w:b/>
          <w:sz w:val="22"/>
          <w:szCs w:val="22"/>
        </w:rPr>
        <w:t xml:space="preserve">: </w:t>
      </w:r>
      <w:r>
        <w:rPr>
          <w:rFonts w:ascii="Tahoma" w:eastAsia="Tahoma" w:hAnsi="Tahoma" w:cs="Tahoma"/>
          <w:b/>
          <w:sz w:val="22"/>
          <w:szCs w:val="22"/>
        </w:rPr>
        <w:t>Batch programs</w:t>
      </w:r>
    </w:p>
    <w:p w:rsidR="00067247" w:rsidRDefault="00A67542">
      <w:pPr>
        <w:pStyle w:val="Header"/>
        <w:tabs>
          <w:tab w:val="clear" w:pos="4320"/>
          <w:tab w:val="clear" w:pos="8640"/>
        </w:tabs>
        <w:rPr>
          <w:rFonts w:ascii="Tahoma" w:eastAsia="Tahoma" w:hAnsi="Tahoma" w:cs="Tahoma"/>
          <w:b/>
          <w:sz w:val="22"/>
          <w:szCs w:val="22"/>
        </w:rPr>
      </w:pPr>
      <w:r>
        <w:rPr>
          <w:rFonts w:ascii="Tahoma" w:hAnsi="Tahoma" w:cs="Tahoma"/>
          <w:b/>
          <w:sz w:val="22"/>
          <w:szCs w:val="22"/>
        </w:rPr>
        <w:t xml:space="preserve">Technologies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Mainframes</w:t>
      </w:r>
    </w:p>
    <w:p w:rsidR="00067247" w:rsidRDefault="00A67542">
      <w:pPr>
        <w:rPr>
          <w:rFonts w:ascii="Tahoma" w:hAnsi="Tahoma" w:cs="Tahoma"/>
          <w:b/>
          <w:sz w:val="22"/>
          <w:szCs w:val="22"/>
        </w:rPr>
      </w:pPr>
      <w:r>
        <w:rPr>
          <w:rFonts w:ascii="Tahoma" w:hAnsi="Tahoma" w:cs="Tahoma"/>
          <w:b/>
          <w:sz w:val="22"/>
          <w:szCs w:val="22"/>
        </w:rPr>
        <w:t>Role</w:t>
      </w:r>
      <w:r>
        <w:rPr>
          <w:rFonts w:ascii="Tahoma" w:eastAsia="Tahoma" w:hAnsi="Tahoma" w:cs="Tahoma"/>
          <w:b/>
          <w:sz w:val="22"/>
          <w:szCs w:val="22"/>
        </w:rPr>
        <w:t xml:space="preserve"> </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 xml:space="preserve"> To modify/create the programs and test them.</w:t>
      </w:r>
    </w:p>
    <w:p w:rsidR="00067247" w:rsidRDefault="00067247">
      <w:pPr>
        <w:ind w:left="1440" w:hanging="1440"/>
        <w:rPr>
          <w:rFonts w:ascii="Tahoma" w:hAnsi="Tahoma" w:cs="Tahoma"/>
          <w:b/>
          <w:sz w:val="22"/>
          <w:szCs w:val="22"/>
        </w:rPr>
      </w:pPr>
    </w:p>
    <w:p w:rsidR="00067247" w:rsidRDefault="00A67542">
      <w:pPr>
        <w:ind w:left="1440" w:hanging="1440"/>
        <w:rPr>
          <w:rFonts w:ascii="Tahoma" w:hAnsi="Tahoma" w:cs="Tahoma"/>
          <w:b/>
          <w:sz w:val="22"/>
          <w:szCs w:val="22"/>
        </w:rPr>
      </w:pPr>
      <w:r>
        <w:rPr>
          <w:rFonts w:ascii="Tahoma" w:hAnsi="Tahoma" w:cs="Tahoma"/>
          <w:b/>
          <w:sz w:val="22"/>
          <w:szCs w:val="22"/>
        </w:rPr>
        <w:t>Description</w:t>
      </w:r>
      <w:r>
        <w:tab/>
      </w:r>
      <w:r>
        <w:rPr>
          <w:rFonts w:ascii="Tahoma" w:hAnsi="Tahoma" w:cs="Tahoma"/>
          <w:b/>
          <w:sz w:val="22"/>
          <w:szCs w:val="22"/>
        </w:rPr>
        <w:t>:</w:t>
      </w:r>
    </w:p>
    <w:p w:rsidR="00067247" w:rsidRDefault="00067247">
      <w:pPr>
        <w:spacing w:line="322" w:lineRule="auto"/>
        <w:ind w:right="20" w:firstLine="720"/>
        <w:rPr>
          <w:rFonts w:ascii="Arial" w:hAnsi="Arial" w:cs="Arial"/>
        </w:rPr>
      </w:pPr>
    </w:p>
    <w:p w:rsidR="00067247" w:rsidRDefault="00A67542">
      <w:pPr>
        <w:rPr>
          <w:rFonts w:ascii="Tahoma" w:hAnsi="Tahoma" w:cs="Tahoma"/>
          <w:sz w:val="22"/>
          <w:szCs w:val="22"/>
        </w:rPr>
      </w:pPr>
      <w:r>
        <w:rPr>
          <w:rFonts w:ascii="Tahoma" w:hAnsi="Tahoma" w:cs="Tahoma"/>
          <w:sz w:val="22"/>
          <w:szCs w:val="22"/>
        </w:rPr>
        <w:t xml:space="preserve">SNE project came into picture when Walmart’s total number of stores was nearing 10000. As store number was defined as 4 digits in all the processes earlier, it was required to change all the programs to handle 5 digits store number. The complexity of this project was high as 400-500 components were modified and installed in a single go. </w:t>
      </w:r>
    </w:p>
    <w:p w:rsidR="00067247" w:rsidRDefault="00067247">
      <w:pPr>
        <w:rPr>
          <w:rFonts w:ascii="Tahoma" w:hAnsi="Tahoma" w:cs="Tahoma"/>
          <w:sz w:val="22"/>
          <w:szCs w:val="22"/>
        </w:rPr>
      </w:pPr>
    </w:p>
    <w:p w:rsidR="00067247" w:rsidRDefault="00A67542">
      <w:pPr>
        <w:jc w:val="both"/>
        <w:rPr>
          <w:rFonts w:ascii="Tahoma" w:hAnsi="Tahoma" w:cs="Tahoma"/>
          <w:sz w:val="22"/>
          <w:szCs w:val="22"/>
        </w:rPr>
      </w:pPr>
      <w:r>
        <w:rPr>
          <w:rFonts w:ascii="Tahoma" w:hAnsi="Tahoma" w:cs="Tahoma"/>
          <w:sz w:val="22"/>
          <w:szCs w:val="22"/>
        </w:rPr>
        <w:t>Responsibilities:</w:t>
      </w:r>
    </w:p>
    <w:p w:rsidR="00067247" w:rsidRDefault="00067247">
      <w:pPr>
        <w:ind w:left="720"/>
        <w:jc w:val="both"/>
        <w:rPr>
          <w:rFonts w:ascii="Tahoma" w:hAnsi="Tahoma" w:cs="Tahoma"/>
          <w:b/>
          <w:sz w:val="22"/>
          <w:szCs w:val="22"/>
        </w:rPr>
      </w:pPr>
    </w:p>
    <w:p w:rsidR="00067247" w:rsidRDefault="00A67542">
      <w:pPr>
        <w:numPr>
          <w:ilvl w:val="0"/>
          <w:numId w:val="4"/>
        </w:numPr>
        <w:spacing w:line="276" w:lineRule="auto"/>
        <w:ind w:right="200"/>
        <w:rPr>
          <w:rFonts w:ascii="Tahoma" w:hAnsi="Tahoma" w:cs="Tahoma"/>
          <w:sz w:val="22"/>
          <w:szCs w:val="22"/>
        </w:rPr>
      </w:pPr>
      <w:r>
        <w:rPr>
          <w:rFonts w:ascii="Tahoma" w:hAnsi="Tahoma" w:cs="Tahoma"/>
          <w:sz w:val="22"/>
          <w:szCs w:val="22"/>
        </w:rPr>
        <w:t>Analyzing all the programs and finding the programs that need modification.</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Creating design documents for modifications</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Modifying the programs and test them to check if they handle 5 digits store number.</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Install all the changed components in production without error.</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Leading the team of 4 or 5 members and transferring the knowledge gained to them.</w:t>
      </w:r>
    </w:p>
    <w:p w:rsidR="00067247" w:rsidRDefault="00067247">
      <w:pPr>
        <w:rPr>
          <w:rFonts w:ascii="Tahoma" w:hAnsi="Tahoma" w:cs="Tahoma"/>
          <w:b/>
          <w:sz w:val="22"/>
          <w:szCs w:val="22"/>
        </w:rPr>
      </w:pPr>
    </w:p>
    <w:p w:rsidR="00067247" w:rsidRDefault="00067247">
      <w:pPr>
        <w:rPr>
          <w:rFonts w:ascii="Tahoma" w:hAnsi="Tahoma" w:cs="Tahoma"/>
          <w:b/>
          <w:sz w:val="22"/>
          <w:szCs w:val="22"/>
        </w:rPr>
      </w:pPr>
    </w:p>
    <w:p w:rsidR="00067247" w:rsidRDefault="00A67542">
      <w:pPr>
        <w:rPr>
          <w:rFonts w:ascii="Tahoma" w:hAnsi="Tahoma" w:cs="Tahoma"/>
          <w:b/>
          <w:sz w:val="22"/>
          <w:szCs w:val="22"/>
        </w:rPr>
      </w:pPr>
      <w:r>
        <w:rPr>
          <w:rFonts w:ascii="Tahoma" w:hAnsi="Tahoma" w:cs="Tahoma"/>
          <w:b/>
          <w:sz w:val="22"/>
          <w:szCs w:val="22"/>
        </w:rPr>
        <w:t>Project</w:t>
      </w:r>
      <w:r>
        <w:rPr>
          <w:rFonts w:ascii="Tahoma" w:eastAsia="Tahoma" w:hAnsi="Tahoma" w:cs="Tahoma"/>
          <w:b/>
          <w:sz w:val="22"/>
          <w:szCs w:val="22"/>
        </w:rPr>
        <w:t xml:space="preserve"> </w:t>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AI (Annual Incentives)</w:t>
      </w:r>
    </w:p>
    <w:p w:rsidR="00067247" w:rsidRDefault="00A67542">
      <w:pPr>
        <w:rPr>
          <w:rFonts w:ascii="Tahoma" w:hAnsi="Tahoma" w:cs="Tahoma"/>
          <w:b/>
          <w:bCs/>
          <w:sz w:val="22"/>
          <w:szCs w:val="22"/>
        </w:rPr>
      </w:pPr>
      <w:r>
        <w:rPr>
          <w:rFonts w:ascii="Tahoma" w:hAnsi="Tahoma" w:cs="Tahoma"/>
          <w:b/>
          <w:sz w:val="22"/>
          <w:szCs w:val="22"/>
        </w:rPr>
        <w:t>Client</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bCs/>
          <w:sz w:val="22"/>
          <w:szCs w:val="22"/>
        </w:rPr>
        <w:t>Walmart</w:t>
      </w:r>
    </w:p>
    <w:p w:rsidR="00067247" w:rsidRDefault="00A67542">
      <w:pPr>
        <w:rPr>
          <w:rFonts w:ascii="Tahoma" w:hAnsi="Tahoma" w:cs="Tahoma"/>
          <w:b/>
          <w:sz w:val="22"/>
          <w:szCs w:val="22"/>
        </w:rPr>
      </w:pPr>
      <w:r>
        <w:rPr>
          <w:rFonts w:ascii="Tahoma" w:hAnsi="Tahoma" w:cs="Tahoma"/>
          <w:b/>
          <w:sz w:val="22"/>
          <w:szCs w:val="22"/>
        </w:rPr>
        <w:t>Type</w:t>
      </w:r>
      <w:r>
        <w:tab/>
      </w:r>
      <w:r>
        <w:tab/>
      </w:r>
      <w:r>
        <w:rPr>
          <w:rFonts w:ascii="Tahoma" w:hAnsi="Tahoma" w:cs="Tahoma"/>
          <w:b/>
          <w:sz w:val="22"/>
          <w:szCs w:val="22"/>
        </w:rPr>
        <w:t xml:space="preserve"> </w:t>
      </w:r>
      <w:r>
        <w:tab/>
      </w:r>
      <w:r>
        <w:rPr>
          <w:rFonts w:ascii="Tahoma" w:hAnsi="Tahoma" w:cs="Tahoma"/>
          <w:b/>
          <w:sz w:val="22"/>
          <w:szCs w:val="22"/>
        </w:rPr>
        <w:t xml:space="preserve">: </w:t>
      </w:r>
      <w:r>
        <w:rPr>
          <w:rFonts w:ascii="Tahoma" w:eastAsia="Tahoma" w:hAnsi="Tahoma" w:cs="Tahoma"/>
          <w:b/>
          <w:sz w:val="22"/>
          <w:szCs w:val="22"/>
        </w:rPr>
        <w:t>Batch programs</w:t>
      </w:r>
    </w:p>
    <w:p w:rsidR="00067247" w:rsidRDefault="00A67542">
      <w:pPr>
        <w:pStyle w:val="Header"/>
        <w:tabs>
          <w:tab w:val="clear" w:pos="4320"/>
          <w:tab w:val="clear" w:pos="8640"/>
        </w:tabs>
        <w:rPr>
          <w:rFonts w:ascii="Tahoma" w:eastAsia="Tahoma" w:hAnsi="Tahoma" w:cs="Tahoma"/>
          <w:b/>
          <w:sz w:val="22"/>
          <w:szCs w:val="22"/>
        </w:rPr>
      </w:pPr>
      <w:r>
        <w:rPr>
          <w:rFonts w:ascii="Tahoma" w:hAnsi="Tahoma" w:cs="Tahoma"/>
          <w:b/>
          <w:sz w:val="22"/>
          <w:szCs w:val="22"/>
        </w:rPr>
        <w:t xml:space="preserve">Technologies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Mainframes</w:t>
      </w:r>
    </w:p>
    <w:p w:rsidR="00067247" w:rsidRDefault="00A67542">
      <w:pPr>
        <w:ind w:left="720" w:hanging="720"/>
        <w:rPr>
          <w:rFonts w:ascii="Tahoma" w:hAnsi="Tahoma" w:cs="Tahoma"/>
          <w:b/>
          <w:sz w:val="22"/>
          <w:szCs w:val="22"/>
        </w:rPr>
      </w:pPr>
      <w:r>
        <w:rPr>
          <w:rFonts w:ascii="Tahoma" w:hAnsi="Tahoma" w:cs="Tahoma"/>
          <w:b/>
          <w:sz w:val="22"/>
          <w:szCs w:val="22"/>
        </w:rPr>
        <w:t>Role</w:t>
      </w:r>
      <w:r>
        <w:rPr>
          <w:rFonts w:ascii="Tahoma" w:eastAsia="Tahoma" w:hAnsi="Tahoma" w:cs="Tahoma"/>
          <w:b/>
          <w:sz w:val="22"/>
          <w:szCs w:val="22"/>
        </w:rPr>
        <w:t xml:space="preserve"> </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 xml:space="preserve">To modify/create the programs and JCLs, test and run them in                </w:t>
      </w:r>
    </w:p>
    <w:p w:rsidR="00067247" w:rsidRDefault="00A67542">
      <w:pPr>
        <w:ind w:left="720" w:hanging="720"/>
        <w:rPr>
          <w:rFonts w:ascii="Tahoma" w:hAnsi="Tahoma" w:cs="Tahoma"/>
          <w:b/>
          <w:sz w:val="22"/>
          <w:szCs w:val="22"/>
        </w:rPr>
      </w:pPr>
      <w:r>
        <w:rPr>
          <w:rFonts w:ascii="Tahoma" w:hAnsi="Tahoma" w:cs="Tahoma"/>
          <w:b/>
          <w:sz w:val="22"/>
          <w:szCs w:val="22"/>
        </w:rPr>
        <w:t xml:space="preserve">                                    the production.</w:t>
      </w:r>
    </w:p>
    <w:p w:rsidR="00067247" w:rsidRDefault="00067247">
      <w:pPr>
        <w:ind w:left="1440" w:hanging="1440"/>
        <w:rPr>
          <w:rFonts w:ascii="Tahoma" w:hAnsi="Tahoma" w:cs="Tahoma"/>
          <w:b/>
          <w:sz w:val="22"/>
          <w:szCs w:val="22"/>
        </w:rPr>
      </w:pPr>
    </w:p>
    <w:p w:rsidR="00F77A1A" w:rsidRDefault="00F77A1A">
      <w:pPr>
        <w:ind w:left="1440" w:hanging="1440"/>
        <w:rPr>
          <w:rFonts w:ascii="Tahoma" w:hAnsi="Tahoma" w:cs="Tahoma"/>
          <w:b/>
          <w:sz w:val="22"/>
          <w:szCs w:val="22"/>
        </w:rPr>
      </w:pPr>
    </w:p>
    <w:p w:rsidR="00067247" w:rsidRDefault="00A67542">
      <w:pPr>
        <w:ind w:left="1440" w:hanging="1440"/>
        <w:rPr>
          <w:rFonts w:ascii="Tahoma" w:hAnsi="Tahoma" w:cs="Tahoma"/>
          <w:b/>
          <w:sz w:val="22"/>
          <w:szCs w:val="22"/>
        </w:rPr>
      </w:pPr>
      <w:r>
        <w:rPr>
          <w:rFonts w:ascii="Tahoma" w:hAnsi="Tahoma" w:cs="Tahoma"/>
          <w:b/>
          <w:sz w:val="22"/>
          <w:szCs w:val="22"/>
        </w:rPr>
        <w:lastRenderedPageBreak/>
        <w:t>Description</w:t>
      </w:r>
      <w:r>
        <w:tab/>
      </w:r>
      <w:r>
        <w:rPr>
          <w:rFonts w:ascii="Tahoma" w:hAnsi="Tahoma" w:cs="Tahoma"/>
          <w:b/>
          <w:sz w:val="22"/>
          <w:szCs w:val="22"/>
        </w:rPr>
        <w:t>:</w:t>
      </w:r>
    </w:p>
    <w:p w:rsidR="00067247" w:rsidRDefault="00067247">
      <w:pPr>
        <w:spacing w:line="322" w:lineRule="auto"/>
        <w:ind w:right="20" w:firstLine="720"/>
        <w:rPr>
          <w:rFonts w:ascii="Arial" w:hAnsi="Arial" w:cs="Arial"/>
        </w:rPr>
      </w:pPr>
    </w:p>
    <w:p w:rsidR="00067247" w:rsidRDefault="00A67542">
      <w:pPr>
        <w:rPr>
          <w:rFonts w:ascii="Tahoma" w:hAnsi="Tahoma" w:cs="Tahoma"/>
          <w:sz w:val="22"/>
          <w:szCs w:val="22"/>
        </w:rPr>
      </w:pPr>
      <w:r>
        <w:rPr>
          <w:rFonts w:ascii="Tahoma" w:hAnsi="Tahoma" w:cs="Tahoma"/>
          <w:sz w:val="22"/>
          <w:szCs w:val="22"/>
        </w:rPr>
        <w:t xml:space="preserve">AI project is all about defining the eligibility and providing the incentives to those 2.1 million associates based on the individual performance, store performance, market performance and division performance. As the process has to handle the information of the </w:t>
      </w:r>
    </w:p>
    <w:p w:rsidR="00067247" w:rsidRDefault="00A67542">
      <w:pPr>
        <w:rPr>
          <w:rFonts w:ascii="Tahoma" w:hAnsi="Tahoma" w:cs="Tahoma"/>
          <w:sz w:val="22"/>
          <w:szCs w:val="22"/>
        </w:rPr>
      </w:pPr>
      <w:r>
        <w:rPr>
          <w:rFonts w:ascii="Tahoma" w:hAnsi="Tahoma" w:cs="Tahoma"/>
          <w:sz w:val="22"/>
          <w:szCs w:val="22"/>
        </w:rPr>
        <w:t>2.1 million associates and provide them incentives, complexity is very high.</w:t>
      </w:r>
    </w:p>
    <w:p w:rsidR="00067247" w:rsidRDefault="00067247">
      <w:pPr>
        <w:rPr>
          <w:rFonts w:ascii="Tahoma" w:hAnsi="Tahoma" w:cs="Tahoma"/>
          <w:sz w:val="22"/>
          <w:szCs w:val="22"/>
        </w:rPr>
      </w:pPr>
    </w:p>
    <w:p w:rsidR="00067247" w:rsidRDefault="00A67542">
      <w:pPr>
        <w:rPr>
          <w:rFonts w:ascii="Tahoma" w:hAnsi="Tahoma" w:cs="Tahoma"/>
          <w:sz w:val="22"/>
          <w:szCs w:val="22"/>
        </w:rPr>
      </w:pPr>
      <w:r>
        <w:rPr>
          <w:rFonts w:ascii="Tahoma" w:hAnsi="Tahoma" w:cs="Tahoma"/>
          <w:sz w:val="22"/>
          <w:szCs w:val="22"/>
        </w:rPr>
        <w:t>And we were also required to generate around 100 reports from DB2 each year. So instead of generating all the reports manually we have automated the process in such a way that client can generate a report anytime by just clicking “submit” button in the screen provided to them.</w:t>
      </w:r>
    </w:p>
    <w:p w:rsidR="00067247" w:rsidRDefault="00067247">
      <w:pPr>
        <w:rPr>
          <w:rFonts w:ascii="Tahoma" w:hAnsi="Tahoma" w:cs="Tahoma"/>
          <w:sz w:val="22"/>
          <w:szCs w:val="22"/>
        </w:rPr>
      </w:pPr>
    </w:p>
    <w:p w:rsidR="00067247" w:rsidRDefault="00A67542">
      <w:pPr>
        <w:jc w:val="both"/>
        <w:rPr>
          <w:rFonts w:ascii="Tahoma" w:hAnsi="Tahoma" w:cs="Tahoma"/>
          <w:sz w:val="22"/>
          <w:szCs w:val="22"/>
        </w:rPr>
      </w:pPr>
      <w:r>
        <w:rPr>
          <w:rFonts w:ascii="Tahoma" w:hAnsi="Tahoma" w:cs="Tahoma"/>
          <w:sz w:val="22"/>
          <w:szCs w:val="22"/>
        </w:rPr>
        <w:t>Responsibilities:</w:t>
      </w:r>
    </w:p>
    <w:p w:rsidR="00067247" w:rsidRDefault="00067247">
      <w:pPr>
        <w:ind w:left="720"/>
        <w:jc w:val="both"/>
        <w:rPr>
          <w:rFonts w:ascii="Tahoma" w:hAnsi="Tahoma" w:cs="Tahoma"/>
          <w:b/>
          <w:sz w:val="22"/>
          <w:szCs w:val="22"/>
        </w:rPr>
      </w:pPr>
    </w:p>
    <w:p w:rsidR="00067247" w:rsidRDefault="00A67542">
      <w:pPr>
        <w:numPr>
          <w:ilvl w:val="0"/>
          <w:numId w:val="4"/>
        </w:numPr>
        <w:spacing w:line="276" w:lineRule="auto"/>
        <w:ind w:right="200"/>
        <w:rPr>
          <w:rFonts w:ascii="Tahoma" w:hAnsi="Tahoma" w:cs="Tahoma"/>
          <w:sz w:val="22"/>
          <w:szCs w:val="22"/>
        </w:rPr>
      </w:pPr>
      <w:r>
        <w:rPr>
          <w:rFonts w:ascii="Tahoma" w:hAnsi="Tahoma" w:cs="Tahoma"/>
          <w:sz w:val="22"/>
          <w:szCs w:val="22"/>
        </w:rPr>
        <w:t>Creating new JCLs and COBOL programs based on the customer needs.</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Creating design documents for them.</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Testing them for all the scenarios.</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Installing all the changed components in production without error.</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Executing the components in the production and make sure they are successful by validating the results.</w:t>
      </w:r>
    </w:p>
    <w:p w:rsidR="00067247" w:rsidRDefault="00A67542">
      <w:pPr>
        <w:numPr>
          <w:ilvl w:val="0"/>
          <w:numId w:val="4"/>
        </w:numPr>
        <w:spacing w:line="239" w:lineRule="auto"/>
        <w:jc w:val="both"/>
        <w:rPr>
          <w:rFonts w:ascii="Tahoma" w:hAnsi="Tahoma" w:cs="Tahoma"/>
          <w:sz w:val="22"/>
          <w:szCs w:val="22"/>
        </w:rPr>
      </w:pPr>
      <w:r>
        <w:rPr>
          <w:rFonts w:ascii="Tahoma" w:hAnsi="Tahoma" w:cs="Tahoma"/>
          <w:sz w:val="22"/>
          <w:szCs w:val="22"/>
        </w:rPr>
        <w:t>Leading the team of 4 or 5 members.</w:t>
      </w:r>
    </w:p>
    <w:p w:rsidR="00F77A1A" w:rsidRDefault="00F77A1A" w:rsidP="00F77A1A">
      <w:pPr>
        <w:spacing w:line="239" w:lineRule="auto"/>
        <w:jc w:val="both"/>
        <w:rPr>
          <w:rFonts w:ascii="Tahoma" w:hAnsi="Tahoma" w:cs="Tahoma"/>
          <w:sz w:val="22"/>
          <w:szCs w:val="22"/>
        </w:rPr>
      </w:pPr>
    </w:p>
    <w:p w:rsidR="00F77A1A" w:rsidRDefault="00F77A1A" w:rsidP="00F77A1A">
      <w:pPr>
        <w:rPr>
          <w:rFonts w:ascii="Tahoma" w:hAnsi="Tahoma" w:cs="Tahoma"/>
          <w:b/>
          <w:sz w:val="22"/>
          <w:szCs w:val="22"/>
        </w:rPr>
      </w:pPr>
      <w:r>
        <w:rPr>
          <w:rFonts w:ascii="Tahoma" w:hAnsi="Tahoma" w:cs="Tahoma"/>
          <w:b/>
          <w:sz w:val="22"/>
          <w:szCs w:val="22"/>
        </w:rPr>
        <w:t>Project</w:t>
      </w:r>
      <w:r>
        <w:rPr>
          <w:rFonts w:ascii="Tahoma" w:eastAsia="Tahoma" w:hAnsi="Tahoma" w:cs="Tahoma"/>
          <w:b/>
          <w:sz w:val="22"/>
          <w:szCs w:val="22"/>
        </w:rPr>
        <w:t xml:space="preserve"> </w:t>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GWTS</w:t>
      </w:r>
      <w:r>
        <w:rPr>
          <w:rFonts w:ascii="Tahoma" w:hAnsi="Tahoma" w:cs="Tahoma"/>
          <w:b/>
          <w:sz w:val="22"/>
          <w:szCs w:val="22"/>
        </w:rPr>
        <w:t xml:space="preserve"> (Global Warranty Trends System)</w:t>
      </w:r>
    </w:p>
    <w:p w:rsidR="00F77A1A" w:rsidRDefault="00F77A1A" w:rsidP="00F77A1A">
      <w:pPr>
        <w:rPr>
          <w:rFonts w:ascii="Tahoma" w:hAnsi="Tahoma" w:cs="Tahoma"/>
          <w:b/>
          <w:bCs/>
          <w:sz w:val="22"/>
          <w:szCs w:val="22"/>
        </w:rPr>
      </w:pPr>
      <w:r>
        <w:rPr>
          <w:rFonts w:ascii="Tahoma" w:hAnsi="Tahoma" w:cs="Tahoma"/>
          <w:b/>
          <w:sz w:val="22"/>
          <w:szCs w:val="22"/>
        </w:rPr>
        <w:t>Client</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bCs/>
          <w:sz w:val="22"/>
          <w:szCs w:val="22"/>
        </w:rPr>
        <w:t>Ford Motor Company</w:t>
      </w:r>
    </w:p>
    <w:p w:rsidR="00F77A1A" w:rsidRDefault="00F77A1A" w:rsidP="00F77A1A">
      <w:pPr>
        <w:rPr>
          <w:rFonts w:ascii="Tahoma" w:hAnsi="Tahoma" w:cs="Tahoma"/>
          <w:b/>
          <w:sz w:val="22"/>
          <w:szCs w:val="22"/>
        </w:rPr>
      </w:pPr>
      <w:r>
        <w:rPr>
          <w:rFonts w:ascii="Tahoma" w:hAnsi="Tahoma" w:cs="Tahoma"/>
          <w:b/>
          <w:sz w:val="22"/>
          <w:szCs w:val="22"/>
        </w:rPr>
        <w:t>Type</w:t>
      </w:r>
      <w:r>
        <w:tab/>
      </w:r>
      <w:r>
        <w:tab/>
      </w:r>
      <w:r>
        <w:rPr>
          <w:rFonts w:ascii="Tahoma" w:hAnsi="Tahoma" w:cs="Tahoma"/>
          <w:b/>
          <w:sz w:val="22"/>
          <w:szCs w:val="22"/>
        </w:rPr>
        <w:t xml:space="preserve"> </w:t>
      </w:r>
      <w:r>
        <w:tab/>
      </w:r>
      <w:r>
        <w:rPr>
          <w:rFonts w:ascii="Tahoma" w:hAnsi="Tahoma" w:cs="Tahoma"/>
          <w:b/>
          <w:sz w:val="22"/>
          <w:szCs w:val="22"/>
        </w:rPr>
        <w:t xml:space="preserve">: </w:t>
      </w:r>
      <w:r>
        <w:rPr>
          <w:rFonts w:ascii="Tahoma" w:eastAsia="Tahoma" w:hAnsi="Tahoma" w:cs="Tahoma"/>
          <w:b/>
          <w:sz w:val="22"/>
          <w:szCs w:val="22"/>
        </w:rPr>
        <w:t>Batch programs</w:t>
      </w:r>
    </w:p>
    <w:p w:rsidR="00F77A1A" w:rsidRDefault="00F77A1A" w:rsidP="00F77A1A">
      <w:pPr>
        <w:pStyle w:val="Header"/>
        <w:tabs>
          <w:tab w:val="clear" w:pos="4320"/>
          <w:tab w:val="clear" w:pos="8640"/>
        </w:tabs>
        <w:rPr>
          <w:rFonts w:ascii="Tahoma" w:eastAsia="Tahoma" w:hAnsi="Tahoma" w:cs="Tahoma"/>
          <w:b/>
          <w:sz w:val="22"/>
          <w:szCs w:val="22"/>
        </w:rPr>
      </w:pPr>
      <w:r>
        <w:rPr>
          <w:rFonts w:ascii="Tahoma" w:hAnsi="Tahoma" w:cs="Tahoma"/>
          <w:b/>
          <w:sz w:val="22"/>
          <w:szCs w:val="22"/>
        </w:rPr>
        <w:t xml:space="preserve">Technologies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Mainframes</w:t>
      </w:r>
    </w:p>
    <w:p w:rsidR="00F77A1A" w:rsidRDefault="00F77A1A" w:rsidP="00F77A1A">
      <w:pPr>
        <w:ind w:left="720" w:hanging="720"/>
        <w:rPr>
          <w:rFonts w:ascii="Tahoma" w:hAnsi="Tahoma" w:cs="Tahoma"/>
          <w:b/>
          <w:sz w:val="22"/>
          <w:szCs w:val="22"/>
        </w:rPr>
      </w:pPr>
      <w:r>
        <w:rPr>
          <w:rFonts w:ascii="Tahoma" w:hAnsi="Tahoma" w:cs="Tahoma"/>
          <w:b/>
          <w:sz w:val="22"/>
          <w:szCs w:val="22"/>
        </w:rPr>
        <w:t>Role</w:t>
      </w:r>
      <w:r>
        <w:rPr>
          <w:rFonts w:ascii="Tahoma" w:eastAsia="Tahoma" w:hAnsi="Tahoma" w:cs="Tahoma"/>
          <w:b/>
          <w:sz w:val="22"/>
          <w:szCs w:val="22"/>
        </w:rPr>
        <w:t xml:space="preserve"> </w:t>
      </w:r>
      <w:r>
        <w:tab/>
      </w:r>
      <w:r>
        <w:tab/>
      </w:r>
      <w:r>
        <w:rPr>
          <w:rFonts w:ascii="Tahoma" w:hAnsi="Tahoma" w:cs="Tahoma"/>
          <w:b/>
          <w:sz w:val="22"/>
          <w:szCs w:val="22"/>
        </w:rPr>
        <w:t xml:space="preserve"> </w:t>
      </w:r>
      <w:r>
        <w:tab/>
      </w:r>
      <w:r>
        <w:rPr>
          <w:rFonts w:ascii="Tahoma" w:hAnsi="Tahoma" w:cs="Tahoma"/>
          <w:b/>
          <w:sz w:val="22"/>
          <w:szCs w:val="22"/>
        </w:rPr>
        <w:t>:</w:t>
      </w:r>
      <w:r>
        <w:rPr>
          <w:rFonts w:ascii="Tahoma" w:eastAsia="Tahoma" w:hAnsi="Tahoma" w:cs="Tahoma"/>
          <w:b/>
          <w:sz w:val="22"/>
          <w:szCs w:val="22"/>
        </w:rPr>
        <w:t xml:space="preserve"> </w:t>
      </w:r>
      <w:r>
        <w:rPr>
          <w:rFonts w:ascii="Tahoma" w:hAnsi="Tahoma" w:cs="Tahoma"/>
          <w:b/>
          <w:sz w:val="22"/>
          <w:szCs w:val="22"/>
        </w:rPr>
        <w:t xml:space="preserve">To modify/create the programs and JCLs, test and run them in                </w:t>
      </w:r>
    </w:p>
    <w:p w:rsidR="00F77A1A" w:rsidRDefault="00F77A1A" w:rsidP="00F77A1A">
      <w:pPr>
        <w:ind w:left="720" w:hanging="720"/>
        <w:rPr>
          <w:rFonts w:ascii="Tahoma" w:hAnsi="Tahoma" w:cs="Tahoma"/>
          <w:b/>
          <w:sz w:val="22"/>
          <w:szCs w:val="22"/>
        </w:rPr>
      </w:pPr>
      <w:r>
        <w:rPr>
          <w:rFonts w:ascii="Tahoma" w:hAnsi="Tahoma" w:cs="Tahoma"/>
          <w:b/>
          <w:sz w:val="22"/>
          <w:szCs w:val="22"/>
        </w:rPr>
        <w:t xml:space="preserve">                                   the production.</w:t>
      </w:r>
    </w:p>
    <w:p w:rsidR="00F77A1A" w:rsidRDefault="00F77A1A" w:rsidP="00F77A1A">
      <w:pPr>
        <w:ind w:left="1440" w:hanging="1440"/>
        <w:rPr>
          <w:rFonts w:ascii="Tahoma" w:hAnsi="Tahoma" w:cs="Tahoma"/>
          <w:b/>
          <w:sz w:val="22"/>
          <w:szCs w:val="22"/>
        </w:rPr>
      </w:pPr>
    </w:p>
    <w:p w:rsidR="00F77A1A" w:rsidRDefault="00F77A1A" w:rsidP="00F77A1A">
      <w:pPr>
        <w:ind w:left="1440" w:hanging="1440"/>
        <w:rPr>
          <w:rFonts w:ascii="Tahoma" w:hAnsi="Tahoma" w:cs="Tahoma"/>
          <w:b/>
          <w:sz w:val="22"/>
          <w:szCs w:val="22"/>
        </w:rPr>
      </w:pPr>
      <w:r>
        <w:rPr>
          <w:rFonts w:ascii="Tahoma" w:hAnsi="Tahoma" w:cs="Tahoma"/>
          <w:b/>
          <w:sz w:val="22"/>
          <w:szCs w:val="22"/>
        </w:rPr>
        <w:t>Description</w:t>
      </w:r>
      <w:r>
        <w:tab/>
      </w:r>
      <w:r>
        <w:rPr>
          <w:rFonts w:ascii="Tahoma" w:hAnsi="Tahoma" w:cs="Tahoma"/>
          <w:b/>
          <w:sz w:val="22"/>
          <w:szCs w:val="22"/>
        </w:rPr>
        <w:t>:</w:t>
      </w:r>
    </w:p>
    <w:p w:rsidR="00F77A1A" w:rsidRDefault="00F77A1A" w:rsidP="00F77A1A">
      <w:pPr>
        <w:spacing w:line="322" w:lineRule="auto"/>
        <w:ind w:right="20" w:firstLine="720"/>
        <w:rPr>
          <w:rFonts w:ascii="Arial" w:hAnsi="Arial" w:cs="Arial"/>
        </w:rPr>
      </w:pPr>
    </w:p>
    <w:p w:rsidR="00F77A1A" w:rsidRDefault="00F77A1A" w:rsidP="00F77A1A">
      <w:pPr>
        <w:jc w:val="both"/>
        <w:rPr>
          <w:rFonts w:ascii="Tahoma" w:hAnsi="Tahoma" w:cs="Tahoma"/>
          <w:sz w:val="22"/>
          <w:szCs w:val="22"/>
        </w:rPr>
      </w:pPr>
      <w:r>
        <w:rPr>
          <w:rFonts w:ascii="Tahoma" w:hAnsi="Tahoma" w:cs="Tahoma"/>
          <w:sz w:val="22"/>
          <w:szCs w:val="22"/>
        </w:rPr>
        <w:t xml:space="preserve">This application (GWTS) processes warranty claims of the customers and ranks the dealers based on few factors such as cost per service, time taken for a service, etc. </w:t>
      </w:r>
    </w:p>
    <w:p w:rsidR="00F77A1A" w:rsidRDefault="00F77A1A" w:rsidP="00F77A1A">
      <w:pPr>
        <w:jc w:val="both"/>
        <w:rPr>
          <w:rFonts w:ascii="Tahoma" w:hAnsi="Tahoma" w:cs="Tahoma"/>
          <w:sz w:val="22"/>
          <w:szCs w:val="22"/>
        </w:rPr>
      </w:pPr>
    </w:p>
    <w:p w:rsidR="00F77A1A" w:rsidRDefault="00F77A1A" w:rsidP="00F77A1A">
      <w:pPr>
        <w:jc w:val="both"/>
        <w:rPr>
          <w:rFonts w:ascii="Tahoma" w:hAnsi="Tahoma" w:cs="Tahoma"/>
          <w:sz w:val="22"/>
          <w:szCs w:val="22"/>
        </w:rPr>
      </w:pPr>
      <w:r>
        <w:rPr>
          <w:rFonts w:ascii="Tahoma" w:hAnsi="Tahoma" w:cs="Tahoma"/>
          <w:sz w:val="22"/>
          <w:szCs w:val="22"/>
        </w:rPr>
        <w:t>Responsibilities:</w:t>
      </w:r>
    </w:p>
    <w:p w:rsidR="00F77A1A" w:rsidRDefault="00F77A1A" w:rsidP="00F77A1A">
      <w:pPr>
        <w:ind w:left="720"/>
        <w:jc w:val="both"/>
        <w:rPr>
          <w:rFonts w:ascii="Tahoma" w:hAnsi="Tahoma" w:cs="Tahoma"/>
          <w:b/>
          <w:sz w:val="22"/>
          <w:szCs w:val="22"/>
        </w:rPr>
      </w:pPr>
    </w:p>
    <w:p w:rsidR="00F77A1A" w:rsidRDefault="00F77A1A" w:rsidP="00F77A1A">
      <w:pPr>
        <w:numPr>
          <w:ilvl w:val="0"/>
          <w:numId w:val="4"/>
        </w:numPr>
        <w:spacing w:line="276" w:lineRule="auto"/>
        <w:ind w:right="200"/>
        <w:rPr>
          <w:rFonts w:ascii="Tahoma" w:hAnsi="Tahoma" w:cs="Tahoma"/>
          <w:sz w:val="22"/>
          <w:szCs w:val="22"/>
        </w:rPr>
      </w:pPr>
      <w:r>
        <w:rPr>
          <w:rFonts w:ascii="Tahoma" w:hAnsi="Tahoma" w:cs="Tahoma"/>
          <w:sz w:val="22"/>
          <w:szCs w:val="22"/>
        </w:rPr>
        <w:t>Creating new JCLs and COBOL programs based on the customer needs.</w:t>
      </w:r>
    </w:p>
    <w:p w:rsidR="00F77A1A" w:rsidRDefault="00F77A1A" w:rsidP="00F77A1A">
      <w:pPr>
        <w:numPr>
          <w:ilvl w:val="0"/>
          <w:numId w:val="4"/>
        </w:numPr>
        <w:spacing w:line="239" w:lineRule="auto"/>
        <w:jc w:val="both"/>
        <w:rPr>
          <w:rFonts w:ascii="Tahoma" w:hAnsi="Tahoma" w:cs="Tahoma"/>
          <w:sz w:val="22"/>
          <w:szCs w:val="22"/>
        </w:rPr>
      </w:pPr>
      <w:r>
        <w:rPr>
          <w:rFonts w:ascii="Tahoma" w:hAnsi="Tahoma" w:cs="Tahoma"/>
          <w:sz w:val="22"/>
          <w:szCs w:val="22"/>
        </w:rPr>
        <w:t>Creating design documents for them.</w:t>
      </w:r>
    </w:p>
    <w:p w:rsidR="00F77A1A" w:rsidRDefault="00F77A1A" w:rsidP="00F77A1A">
      <w:pPr>
        <w:numPr>
          <w:ilvl w:val="0"/>
          <w:numId w:val="4"/>
        </w:numPr>
        <w:spacing w:line="239" w:lineRule="auto"/>
        <w:jc w:val="both"/>
        <w:rPr>
          <w:rFonts w:ascii="Tahoma" w:hAnsi="Tahoma" w:cs="Tahoma"/>
          <w:sz w:val="22"/>
          <w:szCs w:val="22"/>
        </w:rPr>
      </w:pPr>
      <w:r>
        <w:rPr>
          <w:rFonts w:ascii="Tahoma" w:hAnsi="Tahoma" w:cs="Tahoma"/>
          <w:sz w:val="22"/>
          <w:szCs w:val="22"/>
        </w:rPr>
        <w:t>Testing them for all the scenarios.</w:t>
      </w:r>
    </w:p>
    <w:p w:rsidR="00F77A1A" w:rsidRDefault="00F77A1A" w:rsidP="00F77A1A">
      <w:pPr>
        <w:numPr>
          <w:ilvl w:val="0"/>
          <w:numId w:val="4"/>
        </w:numPr>
        <w:spacing w:line="239" w:lineRule="auto"/>
        <w:jc w:val="both"/>
        <w:rPr>
          <w:rFonts w:ascii="Tahoma" w:hAnsi="Tahoma" w:cs="Tahoma"/>
          <w:sz w:val="22"/>
          <w:szCs w:val="22"/>
        </w:rPr>
      </w:pPr>
      <w:r>
        <w:rPr>
          <w:rFonts w:ascii="Tahoma" w:hAnsi="Tahoma" w:cs="Tahoma"/>
          <w:sz w:val="22"/>
          <w:szCs w:val="22"/>
        </w:rPr>
        <w:t>Installing all the changed components in production without error.</w:t>
      </w:r>
    </w:p>
    <w:p w:rsidR="00067247" w:rsidRPr="00F77A1A" w:rsidRDefault="00F77A1A" w:rsidP="004C1D2E">
      <w:pPr>
        <w:numPr>
          <w:ilvl w:val="0"/>
          <w:numId w:val="4"/>
        </w:numPr>
        <w:spacing w:line="239" w:lineRule="auto"/>
        <w:jc w:val="both"/>
        <w:rPr>
          <w:rFonts w:ascii="Tahoma" w:hAnsi="Tahoma" w:cs="Tahoma"/>
          <w:b/>
          <w:sz w:val="22"/>
          <w:szCs w:val="22"/>
        </w:rPr>
      </w:pPr>
      <w:r w:rsidRPr="00F77A1A">
        <w:rPr>
          <w:rFonts w:ascii="Tahoma" w:hAnsi="Tahoma" w:cs="Tahoma"/>
          <w:sz w:val="22"/>
          <w:szCs w:val="22"/>
        </w:rPr>
        <w:t>Executing the components in the production and make sure they are successful by validating the results.</w:t>
      </w:r>
    </w:p>
    <w:p w:rsidR="00067247" w:rsidRDefault="00067247">
      <w:pPr>
        <w:jc w:val="both"/>
        <w:rPr>
          <w:rFonts w:ascii="Symbol" w:hAnsi="Symbol" w:cs="Symbol"/>
        </w:rPr>
      </w:pPr>
    </w:p>
    <w:p w:rsidR="00067247" w:rsidRDefault="00A67542">
      <w:pPr>
        <w:spacing w:line="360" w:lineRule="auto"/>
        <w:rPr>
          <w:rFonts w:ascii="Tahoma" w:hAnsi="Tahoma" w:cs="Tahoma"/>
          <w:b/>
          <w:sz w:val="22"/>
          <w:szCs w:val="22"/>
        </w:rPr>
      </w:pPr>
      <w:r>
        <w:rPr>
          <w:rFonts w:ascii="Tahoma" w:hAnsi="Tahoma" w:cs="Tahoma"/>
          <w:b/>
          <w:sz w:val="22"/>
          <w:szCs w:val="22"/>
        </w:rPr>
        <w:t>Personal</w:t>
      </w:r>
      <w:r>
        <w:rPr>
          <w:rFonts w:ascii="Tahoma" w:eastAsia="Tahoma" w:hAnsi="Tahoma" w:cs="Tahoma"/>
          <w:b/>
          <w:sz w:val="22"/>
          <w:szCs w:val="22"/>
        </w:rPr>
        <w:t xml:space="preserve"> </w:t>
      </w:r>
      <w:r>
        <w:rPr>
          <w:rFonts w:ascii="Tahoma" w:hAnsi="Tahoma" w:cs="Tahoma"/>
          <w:b/>
          <w:sz w:val="22"/>
          <w:szCs w:val="22"/>
        </w:rPr>
        <w:t>Profile:</w:t>
      </w:r>
    </w:p>
    <w:p w:rsidR="00067247" w:rsidRDefault="00A67542">
      <w:pPr>
        <w:rPr>
          <w:rFonts w:ascii="Tahoma" w:hAnsi="Tahoma" w:cs="Tahoma"/>
          <w:sz w:val="22"/>
          <w:szCs w:val="22"/>
        </w:rPr>
      </w:pPr>
      <w:r>
        <w:rPr>
          <w:rFonts w:ascii="Tahoma" w:hAnsi="Tahoma" w:cs="Tahoma"/>
          <w:sz w:val="22"/>
          <w:szCs w:val="22"/>
        </w:rPr>
        <w:t>Father</w:t>
      </w:r>
      <w:r>
        <w:rPr>
          <w:rFonts w:ascii="Tahoma" w:eastAsia="Tahoma" w:hAnsi="Tahoma" w:cs="Tahoma"/>
          <w:sz w:val="22"/>
          <w:szCs w:val="22"/>
        </w:rPr>
        <w:t xml:space="preserve"> </w:t>
      </w:r>
      <w:r>
        <w:rPr>
          <w:rFonts w:ascii="Tahoma" w:hAnsi="Tahoma" w:cs="Tahoma"/>
          <w:sz w:val="22"/>
          <w:szCs w:val="22"/>
        </w:rPr>
        <w:t>name</w:t>
      </w:r>
      <w:r>
        <w:tab/>
      </w:r>
      <w:r>
        <w:tab/>
      </w:r>
      <w:r>
        <w:rPr>
          <w:rFonts w:ascii="Tahoma" w:hAnsi="Tahoma" w:cs="Tahoma"/>
          <w:sz w:val="22"/>
          <w:szCs w:val="22"/>
        </w:rPr>
        <w:t>:</w:t>
      </w:r>
      <w:r>
        <w:rPr>
          <w:rFonts w:ascii="Tahoma" w:eastAsia="Tahoma" w:hAnsi="Tahoma" w:cs="Tahoma"/>
          <w:sz w:val="22"/>
          <w:szCs w:val="22"/>
        </w:rPr>
        <w:t xml:space="preserve"> </w:t>
      </w:r>
      <w:proofErr w:type="spellStart"/>
      <w:r>
        <w:rPr>
          <w:rFonts w:ascii="Tahoma" w:hAnsi="Tahoma" w:cs="Tahoma"/>
          <w:sz w:val="22"/>
          <w:szCs w:val="22"/>
        </w:rPr>
        <w:t>S.Govindaraj</w:t>
      </w:r>
      <w:proofErr w:type="spellEnd"/>
    </w:p>
    <w:p w:rsidR="00067247" w:rsidRDefault="00A67542">
      <w:pPr>
        <w:rPr>
          <w:rFonts w:ascii="Tahoma" w:hAnsi="Tahoma" w:cs="Tahoma"/>
          <w:sz w:val="22"/>
          <w:szCs w:val="22"/>
        </w:rPr>
      </w:pPr>
      <w:r>
        <w:rPr>
          <w:rFonts w:ascii="Tahoma" w:hAnsi="Tahoma" w:cs="Tahoma"/>
          <w:sz w:val="22"/>
          <w:szCs w:val="22"/>
        </w:rPr>
        <w:t>Date</w:t>
      </w:r>
      <w:r>
        <w:rPr>
          <w:rFonts w:ascii="Tahoma" w:eastAsia="Tahoma" w:hAnsi="Tahoma" w:cs="Tahoma"/>
          <w:sz w:val="22"/>
          <w:szCs w:val="22"/>
        </w:rPr>
        <w:t xml:space="preserve"> </w:t>
      </w:r>
      <w:r>
        <w:rPr>
          <w:rFonts w:ascii="Tahoma" w:hAnsi="Tahoma" w:cs="Tahoma"/>
          <w:sz w:val="22"/>
          <w:szCs w:val="22"/>
        </w:rPr>
        <w:t>of</w:t>
      </w:r>
      <w:r>
        <w:rPr>
          <w:rFonts w:ascii="Tahoma" w:eastAsia="Tahoma" w:hAnsi="Tahoma" w:cs="Tahoma"/>
          <w:sz w:val="22"/>
          <w:szCs w:val="22"/>
        </w:rPr>
        <w:t xml:space="preserve"> </w:t>
      </w:r>
      <w:r>
        <w:rPr>
          <w:rFonts w:ascii="Tahoma" w:hAnsi="Tahoma" w:cs="Tahoma"/>
          <w:sz w:val="22"/>
          <w:szCs w:val="22"/>
        </w:rPr>
        <w:t>birth</w:t>
      </w:r>
      <w:r>
        <w:tab/>
      </w:r>
      <w:r>
        <w:tab/>
      </w:r>
      <w:r>
        <w:rPr>
          <w:rFonts w:ascii="Tahoma" w:hAnsi="Tahoma" w:cs="Tahoma"/>
          <w:sz w:val="22"/>
          <w:szCs w:val="22"/>
        </w:rPr>
        <w:t>:</w:t>
      </w:r>
      <w:r>
        <w:rPr>
          <w:rFonts w:ascii="Tahoma" w:eastAsia="Tahoma" w:hAnsi="Tahoma" w:cs="Tahoma"/>
          <w:sz w:val="22"/>
          <w:szCs w:val="22"/>
        </w:rPr>
        <w:t xml:space="preserve"> 27-June-1993</w:t>
      </w:r>
    </w:p>
    <w:p w:rsidR="00067247" w:rsidRDefault="00A67542">
      <w:pPr>
        <w:tabs>
          <w:tab w:val="left" w:pos="720"/>
          <w:tab w:val="left" w:pos="1440"/>
          <w:tab w:val="left" w:pos="2160"/>
          <w:tab w:val="left" w:pos="2880"/>
          <w:tab w:val="left" w:pos="3600"/>
          <w:tab w:val="left" w:pos="5775"/>
        </w:tabs>
        <w:rPr>
          <w:rFonts w:ascii="Tahoma" w:hAnsi="Tahoma" w:cs="Tahoma"/>
          <w:sz w:val="22"/>
          <w:szCs w:val="22"/>
        </w:rPr>
      </w:pPr>
      <w:r>
        <w:rPr>
          <w:rFonts w:ascii="Tahoma" w:hAnsi="Tahoma" w:cs="Tahoma"/>
          <w:sz w:val="22"/>
          <w:szCs w:val="22"/>
        </w:rPr>
        <w:t>Marital</w:t>
      </w:r>
      <w:r>
        <w:rPr>
          <w:rFonts w:ascii="Tahoma" w:eastAsia="Tahoma" w:hAnsi="Tahoma" w:cs="Tahoma"/>
          <w:sz w:val="22"/>
          <w:szCs w:val="22"/>
        </w:rPr>
        <w:t xml:space="preserve"> </w:t>
      </w:r>
      <w:r>
        <w:rPr>
          <w:rFonts w:ascii="Tahoma" w:hAnsi="Tahoma" w:cs="Tahoma"/>
          <w:sz w:val="22"/>
          <w:szCs w:val="22"/>
        </w:rPr>
        <w:t>Status</w:t>
      </w:r>
      <w:r>
        <w:tab/>
      </w:r>
      <w:r>
        <w:tab/>
      </w:r>
      <w:r>
        <w:rPr>
          <w:rFonts w:ascii="Tahoma" w:hAnsi="Tahoma" w:cs="Tahoma"/>
          <w:sz w:val="22"/>
          <w:szCs w:val="22"/>
        </w:rPr>
        <w:t>:</w:t>
      </w:r>
      <w:r>
        <w:rPr>
          <w:rFonts w:ascii="Tahoma" w:eastAsia="Tahoma" w:hAnsi="Tahoma" w:cs="Tahoma"/>
          <w:sz w:val="22"/>
          <w:szCs w:val="22"/>
        </w:rPr>
        <w:t xml:space="preserve"> </w:t>
      </w:r>
      <w:r>
        <w:rPr>
          <w:rFonts w:ascii="Tahoma" w:hAnsi="Tahoma" w:cs="Tahoma"/>
          <w:sz w:val="22"/>
          <w:szCs w:val="22"/>
        </w:rPr>
        <w:t>Single</w:t>
      </w:r>
    </w:p>
    <w:p w:rsidR="00067247" w:rsidRDefault="00A67542">
      <w:pPr>
        <w:rPr>
          <w:rFonts w:ascii="Tahoma" w:hAnsi="Tahoma" w:cs="Tahoma"/>
          <w:sz w:val="22"/>
          <w:szCs w:val="22"/>
        </w:rPr>
      </w:pPr>
      <w:r>
        <w:rPr>
          <w:rFonts w:ascii="Tahoma" w:hAnsi="Tahoma" w:cs="Tahoma"/>
          <w:sz w:val="22"/>
          <w:szCs w:val="22"/>
        </w:rPr>
        <w:t>Linguistic</w:t>
      </w:r>
      <w:r>
        <w:rPr>
          <w:rFonts w:ascii="Tahoma" w:eastAsia="Tahoma" w:hAnsi="Tahoma" w:cs="Tahoma"/>
          <w:sz w:val="22"/>
          <w:szCs w:val="22"/>
        </w:rPr>
        <w:t xml:space="preserve"> </w:t>
      </w:r>
      <w:r>
        <w:rPr>
          <w:rFonts w:ascii="Tahoma" w:hAnsi="Tahoma" w:cs="Tahoma"/>
          <w:sz w:val="22"/>
          <w:szCs w:val="22"/>
        </w:rPr>
        <w:t>ability</w:t>
      </w:r>
      <w:r>
        <w:tab/>
      </w:r>
      <w:r>
        <w:rPr>
          <w:rFonts w:ascii="Tahoma" w:hAnsi="Tahoma" w:cs="Tahoma"/>
          <w:sz w:val="22"/>
          <w:szCs w:val="22"/>
        </w:rPr>
        <w:t>:</w:t>
      </w:r>
      <w:r>
        <w:rPr>
          <w:rFonts w:ascii="Tahoma" w:eastAsia="Tahoma" w:hAnsi="Tahoma" w:cs="Tahoma"/>
          <w:sz w:val="22"/>
          <w:szCs w:val="22"/>
        </w:rPr>
        <w:t xml:space="preserve"> </w:t>
      </w:r>
      <w:r>
        <w:rPr>
          <w:rFonts w:ascii="Tahoma" w:hAnsi="Tahoma" w:cs="Tahoma"/>
          <w:sz w:val="22"/>
          <w:szCs w:val="22"/>
        </w:rPr>
        <w:t>Tamil</w:t>
      </w:r>
      <w:r>
        <w:rPr>
          <w:rFonts w:ascii="Tahoma" w:eastAsia="Tahoma" w:hAnsi="Tahoma" w:cs="Tahoma"/>
          <w:sz w:val="22"/>
          <w:szCs w:val="22"/>
        </w:rPr>
        <w:t xml:space="preserve"> </w:t>
      </w:r>
      <w:r>
        <w:rPr>
          <w:rFonts w:ascii="Tahoma" w:hAnsi="Tahoma" w:cs="Tahoma"/>
          <w:sz w:val="22"/>
          <w:szCs w:val="22"/>
        </w:rPr>
        <w:t>and</w:t>
      </w:r>
      <w:r>
        <w:rPr>
          <w:rFonts w:ascii="Tahoma" w:eastAsia="Tahoma" w:hAnsi="Tahoma" w:cs="Tahoma"/>
          <w:sz w:val="22"/>
          <w:szCs w:val="22"/>
        </w:rPr>
        <w:t xml:space="preserve"> </w:t>
      </w:r>
      <w:r>
        <w:rPr>
          <w:rFonts w:ascii="Tahoma" w:hAnsi="Tahoma" w:cs="Tahoma"/>
          <w:sz w:val="22"/>
          <w:szCs w:val="22"/>
        </w:rPr>
        <w:t>English.</w:t>
      </w:r>
    </w:p>
    <w:p w:rsidR="00067247" w:rsidRDefault="00A67542" w:rsidP="00F77A1A">
      <w:pPr>
        <w:jc w:val="both"/>
        <w:rPr>
          <w:rFonts w:ascii="Tahoma" w:hAnsi="Tahoma" w:cs="Tahoma"/>
          <w:sz w:val="22"/>
          <w:szCs w:val="22"/>
        </w:rPr>
      </w:pPr>
      <w:r>
        <w:rPr>
          <w:rFonts w:ascii="Tahoma" w:hAnsi="Tahoma" w:cs="Tahoma"/>
          <w:sz w:val="22"/>
          <w:szCs w:val="22"/>
        </w:rPr>
        <w:t>Address</w:t>
      </w:r>
      <w:r>
        <w:tab/>
      </w:r>
      <w:r>
        <w:tab/>
      </w:r>
      <w:r>
        <w:rPr>
          <w:rFonts w:ascii="Tahoma" w:hAnsi="Tahoma" w:cs="Tahoma"/>
          <w:sz w:val="22"/>
          <w:szCs w:val="22"/>
        </w:rPr>
        <w:t>:</w:t>
      </w:r>
      <w:r>
        <w:rPr>
          <w:rFonts w:ascii="Tahoma" w:eastAsia="Tahoma" w:hAnsi="Tahoma" w:cs="Tahoma"/>
          <w:sz w:val="22"/>
          <w:szCs w:val="22"/>
        </w:rPr>
        <w:t xml:space="preserve"> </w:t>
      </w:r>
      <w:proofErr w:type="spellStart"/>
      <w:r w:rsidR="00F77A1A">
        <w:rPr>
          <w:rFonts w:ascii="Tahoma" w:hAnsi="Tahoma" w:cs="Tahoma"/>
          <w:sz w:val="22"/>
          <w:szCs w:val="22"/>
        </w:rPr>
        <w:t>Taramani</w:t>
      </w:r>
      <w:proofErr w:type="spellEnd"/>
      <w:r w:rsidR="00F77A1A">
        <w:rPr>
          <w:rFonts w:ascii="Tahoma" w:hAnsi="Tahoma" w:cs="Tahoma"/>
          <w:sz w:val="22"/>
          <w:szCs w:val="22"/>
        </w:rPr>
        <w:t>, Chennai 600113</w:t>
      </w:r>
    </w:p>
    <w:p w:rsidR="00067247" w:rsidRDefault="00A67542">
      <w:pPr>
        <w:rPr>
          <w:rFonts w:ascii="Tahoma" w:hAnsi="Tahoma" w:cs="Tahoma"/>
          <w:sz w:val="22"/>
          <w:szCs w:val="22"/>
        </w:rPr>
      </w:pPr>
      <w:r>
        <w:rPr>
          <w:rFonts w:ascii="Tahoma" w:hAnsi="Tahoma" w:cs="Tahoma"/>
          <w:sz w:val="22"/>
          <w:szCs w:val="22"/>
        </w:rPr>
        <w:t>Email</w:t>
      </w:r>
      <w:r>
        <w:tab/>
      </w:r>
      <w:r>
        <w:tab/>
      </w:r>
      <w:r>
        <w:tab/>
      </w:r>
      <w:r>
        <w:rPr>
          <w:rFonts w:ascii="Tahoma" w:hAnsi="Tahoma" w:cs="Tahoma"/>
          <w:sz w:val="22"/>
          <w:szCs w:val="22"/>
        </w:rPr>
        <w:t xml:space="preserve">: </w:t>
      </w:r>
      <w:hyperlink r:id="rId6" w:history="1">
        <w:r>
          <w:rPr>
            <w:rStyle w:val="Hyperlink"/>
            <w:rFonts w:ascii="Tahoma" w:hAnsi="Tahoma" w:cs="Tahoma"/>
            <w:sz w:val="22"/>
            <w:szCs w:val="22"/>
          </w:rPr>
          <w:t>gvramanahit@gmail.com</w:t>
        </w:r>
      </w:hyperlink>
    </w:p>
    <w:p w:rsidR="00067247" w:rsidRDefault="00A67542" w:rsidP="00F77A1A">
      <w:pPr>
        <w:rPr>
          <w:rFonts w:ascii="Tahoma" w:hAnsi="Tahoma" w:cs="Tahoma"/>
          <w:sz w:val="22"/>
          <w:szCs w:val="22"/>
        </w:rPr>
      </w:pPr>
      <w:r>
        <w:rPr>
          <w:rFonts w:ascii="Tahoma" w:hAnsi="Tahoma" w:cs="Tahoma"/>
          <w:sz w:val="22"/>
          <w:szCs w:val="22"/>
        </w:rPr>
        <w:t>Cell</w:t>
      </w:r>
      <w:r>
        <w:tab/>
      </w:r>
      <w:r>
        <w:tab/>
      </w:r>
      <w:r>
        <w:tab/>
      </w:r>
      <w:r>
        <w:rPr>
          <w:rFonts w:ascii="Tahoma" w:hAnsi="Tahoma" w:cs="Tahoma"/>
          <w:sz w:val="22"/>
          <w:szCs w:val="22"/>
        </w:rPr>
        <w:t>: 9786470261</w:t>
      </w:r>
      <w:r w:rsidR="00F77A1A">
        <w:rPr>
          <w:rFonts w:ascii="Tahoma" w:hAnsi="Tahoma" w:cs="Tahoma"/>
          <w:sz w:val="22"/>
          <w:szCs w:val="22"/>
        </w:rPr>
        <w:t>/9884070261</w:t>
      </w:r>
    </w:p>
    <w:sectPr w:rsidR="00067247">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0003" w:usb1="00000000" w:usb2="00000000" w:usb3="00000000" w:csb0="00000001" w:csb1="00000000"/>
  </w:font>
  <w:font w:name="Droid Sans Fallback">
    <w:charset w:val="80"/>
    <w:family w:val="auto"/>
    <w:pitch w:val="variable"/>
  </w:font>
  <w:font w:name="Lohit Hindi">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bullet"/>
      <w:pStyle w:val="Heading1"/>
      <w:lvlText w:val=""/>
      <w:lvlJc w:val="left"/>
      <w:pPr>
        <w:ind w:left="432" w:hanging="432"/>
      </w:pPr>
    </w:lvl>
    <w:lvl w:ilvl="1">
      <w:start w:val="1"/>
      <w:numFmt w:val="bullet"/>
      <w:lvlText w:val=""/>
      <w:lvlJc w:val="left"/>
      <w:pPr>
        <w:ind w:left="576" w:hanging="576"/>
      </w:pPr>
    </w:lvl>
    <w:lvl w:ilvl="2">
      <w:start w:val="1"/>
      <w:numFmt w:val="bullet"/>
      <w:pStyle w:val="Heading3"/>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1" w15:restartNumberingAfterBreak="0">
    <w:nsid w:val="00000002"/>
    <w:multiLevelType w:val="singleLevel"/>
    <w:tmpl w:val="00000000"/>
    <w:lvl w:ilvl="0">
      <w:start w:val="1"/>
      <w:numFmt w:val="bullet"/>
      <w:lvlText w:val=""/>
      <w:lvlJc w:val="left"/>
      <w:pPr>
        <w:ind w:left="720" w:hanging="360"/>
      </w:pPr>
      <w:rPr>
        <w:rFonts w:ascii="Symbol" w:hAnsi="Symbol" w:cs="Symbol"/>
      </w:rPr>
    </w:lvl>
  </w:abstractNum>
  <w:abstractNum w:abstractNumId="2" w15:restartNumberingAfterBreak="0">
    <w:nsid w:val="00000003"/>
    <w:multiLevelType w:val="singleLevel"/>
    <w:tmpl w:val="00000000"/>
    <w:lvl w:ilvl="0">
      <w:start w:val="1"/>
      <w:numFmt w:val="bullet"/>
      <w:lvlText w:val=""/>
      <w:lvlJc w:val="left"/>
      <w:pPr>
        <w:ind w:left="360" w:hanging="360"/>
      </w:pPr>
      <w:rPr>
        <w:rFonts w:ascii="Wingdings" w:hAnsi="Wingdings" w:cs="Wingdings"/>
      </w:rPr>
    </w:lvl>
  </w:abstractNum>
  <w:abstractNum w:abstractNumId="3" w15:restartNumberingAfterBreak="0">
    <w:nsid w:val="00000004"/>
    <w:multiLevelType w:val="singleLevel"/>
    <w:tmpl w:val="00000000"/>
    <w:lvl w:ilvl="0">
      <w:start w:val="1"/>
      <w:numFmt w:val="bullet"/>
      <w:lvlText w:val=""/>
      <w:lvlJc w:val="left"/>
      <w:pPr>
        <w:ind w:left="1080" w:hanging="360"/>
      </w:pPr>
      <w:rPr>
        <w:rFonts w:ascii="Wingdings" w:hAnsi="Wingdings" w:cs="Wingdings"/>
      </w:rPr>
    </w:lvl>
  </w:abstractNum>
  <w:abstractNum w:abstractNumId="4" w15:restartNumberingAfterBreak="0">
    <w:nsid w:val="000001EB"/>
    <w:multiLevelType w:val="hybridMultilevel"/>
    <w:tmpl w:val="00000000"/>
    <w:lvl w:ilvl="0" w:tplc="DCAC6042">
      <w:start w:val="1"/>
      <w:numFmt w:val="bullet"/>
      <w:lvlText w:val="•"/>
      <w:lvlJc w:val="left"/>
      <w:pPr>
        <w:ind w:left="720" w:hanging="360"/>
      </w:pPr>
    </w:lvl>
    <w:lvl w:ilvl="1" w:tplc="27FC73FC">
      <w:numFmt w:val="decimal"/>
      <w:lvlText w:val=""/>
      <w:lvlJc w:val="left"/>
      <w:rPr>
        <w:rFonts w:cs="Times New Roman"/>
      </w:rPr>
    </w:lvl>
    <w:lvl w:ilvl="2" w:tplc="F0F216DE">
      <w:numFmt w:val="decimal"/>
      <w:lvlText w:val=""/>
      <w:lvlJc w:val="left"/>
      <w:rPr>
        <w:rFonts w:cs="Times New Roman"/>
      </w:rPr>
    </w:lvl>
    <w:lvl w:ilvl="3" w:tplc="A3CA23D4">
      <w:numFmt w:val="decimal"/>
      <w:lvlText w:val=""/>
      <w:lvlJc w:val="left"/>
      <w:rPr>
        <w:rFonts w:cs="Times New Roman"/>
      </w:rPr>
    </w:lvl>
    <w:lvl w:ilvl="4" w:tplc="DCAEAB78">
      <w:numFmt w:val="decimal"/>
      <w:lvlText w:val=""/>
      <w:lvlJc w:val="left"/>
      <w:rPr>
        <w:rFonts w:cs="Times New Roman"/>
      </w:rPr>
    </w:lvl>
    <w:lvl w:ilvl="5" w:tplc="C268B728">
      <w:numFmt w:val="decimal"/>
      <w:lvlText w:val=""/>
      <w:lvlJc w:val="left"/>
      <w:rPr>
        <w:rFonts w:cs="Times New Roman"/>
      </w:rPr>
    </w:lvl>
    <w:lvl w:ilvl="6" w:tplc="3244BE4C">
      <w:numFmt w:val="decimal"/>
      <w:lvlText w:val=""/>
      <w:lvlJc w:val="left"/>
      <w:rPr>
        <w:rFonts w:cs="Times New Roman"/>
      </w:rPr>
    </w:lvl>
    <w:lvl w:ilvl="7" w:tplc="109ED81A">
      <w:numFmt w:val="decimal"/>
      <w:lvlText w:val=""/>
      <w:lvlJc w:val="left"/>
      <w:rPr>
        <w:rFonts w:cs="Times New Roman"/>
      </w:rPr>
    </w:lvl>
    <w:lvl w:ilvl="8" w:tplc="165AFE10">
      <w:numFmt w:val="decimal"/>
      <w:lvlText w:val=""/>
      <w:lvlJc w:val="left"/>
      <w:rPr>
        <w:rFonts w:cs="Times New Roman"/>
      </w:rPr>
    </w:lvl>
  </w:abstractNum>
  <w:abstractNum w:abstractNumId="5" w15:restartNumberingAfterBreak="0">
    <w:nsid w:val="00002CD6"/>
    <w:multiLevelType w:val="hybridMultilevel"/>
    <w:tmpl w:val="00000000"/>
    <w:lvl w:ilvl="0" w:tplc="4486290A">
      <w:start w:val="1"/>
      <w:numFmt w:val="bullet"/>
      <w:lvlText w:val="•"/>
      <w:lvlJc w:val="left"/>
      <w:pPr>
        <w:ind w:left="720" w:hanging="360"/>
      </w:pPr>
    </w:lvl>
    <w:lvl w:ilvl="1" w:tplc="E9502002">
      <w:numFmt w:val="decimal"/>
      <w:lvlText w:val=""/>
      <w:lvlJc w:val="left"/>
      <w:rPr>
        <w:rFonts w:cs="Times New Roman"/>
      </w:rPr>
    </w:lvl>
    <w:lvl w:ilvl="2" w:tplc="4DD8E536">
      <w:numFmt w:val="decimal"/>
      <w:lvlText w:val=""/>
      <w:lvlJc w:val="left"/>
      <w:rPr>
        <w:rFonts w:cs="Times New Roman"/>
      </w:rPr>
    </w:lvl>
    <w:lvl w:ilvl="3" w:tplc="F67808CA">
      <w:numFmt w:val="decimal"/>
      <w:lvlText w:val=""/>
      <w:lvlJc w:val="left"/>
      <w:rPr>
        <w:rFonts w:cs="Times New Roman"/>
      </w:rPr>
    </w:lvl>
    <w:lvl w:ilvl="4" w:tplc="A3600966">
      <w:numFmt w:val="decimal"/>
      <w:lvlText w:val=""/>
      <w:lvlJc w:val="left"/>
      <w:rPr>
        <w:rFonts w:cs="Times New Roman"/>
      </w:rPr>
    </w:lvl>
    <w:lvl w:ilvl="5" w:tplc="CE3C526E">
      <w:numFmt w:val="decimal"/>
      <w:lvlText w:val=""/>
      <w:lvlJc w:val="left"/>
      <w:rPr>
        <w:rFonts w:cs="Times New Roman"/>
      </w:rPr>
    </w:lvl>
    <w:lvl w:ilvl="6" w:tplc="D7E65150">
      <w:numFmt w:val="decimal"/>
      <w:lvlText w:val=""/>
      <w:lvlJc w:val="left"/>
      <w:rPr>
        <w:rFonts w:cs="Times New Roman"/>
      </w:rPr>
    </w:lvl>
    <w:lvl w:ilvl="7" w:tplc="EA181ADE">
      <w:numFmt w:val="decimal"/>
      <w:lvlText w:val=""/>
      <w:lvlJc w:val="left"/>
      <w:rPr>
        <w:rFonts w:cs="Times New Roman"/>
      </w:rPr>
    </w:lvl>
    <w:lvl w:ilvl="8" w:tplc="2E388C70">
      <w:numFmt w:val="decimal"/>
      <w:lvlText w:val=""/>
      <w:lvlJc w:val="left"/>
      <w:rPr>
        <w:rFonts w:cs="Times New Roman"/>
      </w:rPr>
    </w:lvl>
  </w:abstractNum>
  <w:abstractNum w:abstractNumId="6" w15:restartNumberingAfterBreak="0">
    <w:nsid w:val="00005AF1"/>
    <w:multiLevelType w:val="hybridMultilevel"/>
    <w:tmpl w:val="00000000"/>
    <w:lvl w:ilvl="0" w:tplc="2190D8E0">
      <w:start w:val="1"/>
      <w:numFmt w:val="bullet"/>
      <w:lvlText w:val="•"/>
      <w:lvlJc w:val="left"/>
      <w:pPr>
        <w:ind w:left="720" w:hanging="360"/>
      </w:pPr>
    </w:lvl>
    <w:lvl w:ilvl="1" w:tplc="C03C3FFC">
      <w:numFmt w:val="decimal"/>
      <w:lvlText w:val=""/>
      <w:lvlJc w:val="left"/>
      <w:rPr>
        <w:rFonts w:cs="Times New Roman"/>
      </w:rPr>
    </w:lvl>
    <w:lvl w:ilvl="2" w:tplc="17EE536A">
      <w:numFmt w:val="decimal"/>
      <w:lvlText w:val=""/>
      <w:lvlJc w:val="left"/>
      <w:rPr>
        <w:rFonts w:cs="Times New Roman"/>
      </w:rPr>
    </w:lvl>
    <w:lvl w:ilvl="3" w:tplc="5A5E3B68">
      <w:numFmt w:val="decimal"/>
      <w:lvlText w:val=""/>
      <w:lvlJc w:val="left"/>
      <w:rPr>
        <w:rFonts w:cs="Times New Roman"/>
      </w:rPr>
    </w:lvl>
    <w:lvl w:ilvl="4" w:tplc="673CC714">
      <w:numFmt w:val="decimal"/>
      <w:lvlText w:val=""/>
      <w:lvlJc w:val="left"/>
      <w:rPr>
        <w:rFonts w:cs="Times New Roman"/>
      </w:rPr>
    </w:lvl>
    <w:lvl w:ilvl="5" w:tplc="C23AB496">
      <w:numFmt w:val="decimal"/>
      <w:lvlText w:val=""/>
      <w:lvlJc w:val="left"/>
      <w:rPr>
        <w:rFonts w:cs="Times New Roman"/>
      </w:rPr>
    </w:lvl>
    <w:lvl w:ilvl="6" w:tplc="5F12B73C">
      <w:numFmt w:val="decimal"/>
      <w:lvlText w:val=""/>
      <w:lvlJc w:val="left"/>
      <w:rPr>
        <w:rFonts w:cs="Times New Roman"/>
      </w:rPr>
    </w:lvl>
    <w:lvl w:ilvl="7" w:tplc="0520E17C">
      <w:numFmt w:val="decimal"/>
      <w:lvlText w:val=""/>
      <w:lvlJc w:val="left"/>
      <w:rPr>
        <w:rFonts w:cs="Times New Roman"/>
      </w:rPr>
    </w:lvl>
    <w:lvl w:ilvl="8" w:tplc="EF5C6332">
      <w:numFmt w:val="decimal"/>
      <w:lvlText w:val=""/>
      <w:lvlJc w:val="left"/>
      <w:rPr>
        <w:rFonts w:cs="Times New Roman"/>
      </w:rPr>
    </w:lvl>
  </w:abstractNum>
  <w:abstractNum w:abstractNumId="7" w15:restartNumberingAfterBreak="0">
    <w:nsid w:val="00005F90"/>
    <w:multiLevelType w:val="hybridMultilevel"/>
    <w:tmpl w:val="00000000"/>
    <w:lvl w:ilvl="0" w:tplc="F418D236">
      <w:start w:val="1"/>
      <w:numFmt w:val="bullet"/>
      <w:lvlText w:val="•"/>
      <w:lvlJc w:val="left"/>
      <w:pPr>
        <w:ind w:left="720" w:hanging="360"/>
      </w:pPr>
    </w:lvl>
    <w:lvl w:ilvl="1" w:tplc="09EADA0E">
      <w:numFmt w:val="decimal"/>
      <w:lvlText w:val=""/>
      <w:lvlJc w:val="left"/>
      <w:rPr>
        <w:rFonts w:cs="Times New Roman"/>
      </w:rPr>
    </w:lvl>
    <w:lvl w:ilvl="2" w:tplc="F32A5B8A">
      <w:numFmt w:val="decimal"/>
      <w:lvlText w:val=""/>
      <w:lvlJc w:val="left"/>
      <w:rPr>
        <w:rFonts w:cs="Times New Roman"/>
      </w:rPr>
    </w:lvl>
    <w:lvl w:ilvl="3" w:tplc="4074064C">
      <w:numFmt w:val="decimal"/>
      <w:lvlText w:val=""/>
      <w:lvlJc w:val="left"/>
      <w:rPr>
        <w:rFonts w:cs="Times New Roman"/>
      </w:rPr>
    </w:lvl>
    <w:lvl w:ilvl="4" w:tplc="CE8A345A">
      <w:numFmt w:val="decimal"/>
      <w:lvlText w:val=""/>
      <w:lvlJc w:val="left"/>
      <w:rPr>
        <w:rFonts w:cs="Times New Roman"/>
      </w:rPr>
    </w:lvl>
    <w:lvl w:ilvl="5" w:tplc="B1544F2A">
      <w:numFmt w:val="decimal"/>
      <w:lvlText w:val=""/>
      <w:lvlJc w:val="left"/>
      <w:rPr>
        <w:rFonts w:cs="Times New Roman"/>
      </w:rPr>
    </w:lvl>
    <w:lvl w:ilvl="6" w:tplc="9854490E">
      <w:numFmt w:val="decimal"/>
      <w:lvlText w:val=""/>
      <w:lvlJc w:val="left"/>
      <w:rPr>
        <w:rFonts w:cs="Times New Roman"/>
      </w:rPr>
    </w:lvl>
    <w:lvl w:ilvl="7" w:tplc="EFF8A7B6">
      <w:numFmt w:val="decimal"/>
      <w:lvlText w:val=""/>
      <w:lvlJc w:val="left"/>
      <w:rPr>
        <w:rFonts w:cs="Times New Roman"/>
      </w:rPr>
    </w:lvl>
    <w:lvl w:ilvl="8" w:tplc="856036C2">
      <w:numFmt w:val="decimal"/>
      <w:lvlText w:val=""/>
      <w:lvlJc w:val="left"/>
      <w:rPr>
        <w:rFonts w:cs="Times New Roman"/>
      </w:rPr>
    </w:lvl>
  </w:abstractNum>
  <w:abstractNum w:abstractNumId="8" w15:restartNumberingAfterBreak="0">
    <w:nsid w:val="01D20638"/>
    <w:multiLevelType w:val="hybridMultilevel"/>
    <w:tmpl w:val="00000000"/>
    <w:lvl w:ilvl="0" w:tplc="1B84F0B8">
      <w:start w:val="1"/>
      <w:numFmt w:val="bullet"/>
      <w:lvlText w:val=""/>
      <w:lvlJc w:val="left"/>
      <w:pPr>
        <w:ind w:left="1080" w:hanging="360"/>
      </w:pPr>
      <w:rPr>
        <w:rFonts w:ascii="Wingdings" w:hAnsi="Wingdings"/>
      </w:rPr>
    </w:lvl>
    <w:lvl w:ilvl="1" w:tplc="7C9ABE30">
      <w:start w:val="1"/>
      <w:numFmt w:val="bullet"/>
      <w:lvlText w:val="o"/>
      <w:lvlJc w:val="left"/>
      <w:pPr>
        <w:ind w:left="1800" w:hanging="360"/>
      </w:pPr>
      <w:rPr>
        <w:rFonts w:ascii="Courier New" w:hAnsi="Courier New" w:cs="Courier New"/>
      </w:rPr>
    </w:lvl>
    <w:lvl w:ilvl="2" w:tplc="AAB44F08">
      <w:start w:val="1"/>
      <w:numFmt w:val="bullet"/>
      <w:lvlText w:val=""/>
      <w:lvlJc w:val="left"/>
      <w:pPr>
        <w:ind w:left="2520" w:hanging="360"/>
      </w:pPr>
      <w:rPr>
        <w:rFonts w:ascii="Wingdings" w:hAnsi="Wingdings"/>
      </w:rPr>
    </w:lvl>
    <w:lvl w:ilvl="3" w:tplc="5AA0378E">
      <w:start w:val="1"/>
      <w:numFmt w:val="bullet"/>
      <w:lvlText w:val=""/>
      <w:lvlJc w:val="left"/>
      <w:pPr>
        <w:ind w:left="3240" w:hanging="360"/>
      </w:pPr>
      <w:rPr>
        <w:rFonts w:ascii="Symbol" w:hAnsi="Symbol"/>
      </w:rPr>
    </w:lvl>
    <w:lvl w:ilvl="4" w:tplc="AF9A2E1C">
      <w:start w:val="1"/>
      <w:numFmt w:val="bullet"/>
      <w:lvlText w:val="o"/>
      <w:lvlJc w:val="left"/>
      <w:pPr>
        <w:ind w:left="3960" w:hanging="360"/>
      </w:pPr>
      <w:rPr>
        <w:rFonts w:ascii="Courier New" w:hAnsi="Courier New" w:cs="Courier New"/>
      </w:rPr>
    </w:lvl>
    <w:lvl w:ilvl="5" w:tplc="3C7004DA">
      <w:start w:val="1"/>
      <w:numFmt w:val="bullet"/>
      <w:lvlText w:val=""/>
      <w:lvlJc w:val="left"/>
      <w:pPr>
        <w:ind w:left="4680" w:hanging="360"/>
      </w:pPr>
      <w:rPr>
        <w:rFonts w:ascii="Wingdings" w:hAnsi="Wingdings"/>
      </w:rPr>
    </w:lvl>
    <w:lvl w:ilvl="6" w:tplc="8460FCB6">
      <w:start w:val="1"/>
      <w:numFmt w:val="bullet"/>
      <w:lvlText w:val=""/>
      <w:lvlJc w:val="left"/>
      <w:pPr>
        <w:ind w:left="5400" w:hanging="360"/>
      </w:pPr>
      <w:rPr>
        <w:rFonts w:ascii="Symbol" w:hAnsi="Symbol"/>
      </w:rPr>
    </w:lvl>
    <w:lvl w:ilvl="7" w:tplc="71D0D978">
      <w:start w:val="1"/>
      <w:numFmt w:val="bullet"/>
      <w:lvlText w:val="o"/>
      <w:lvlJc w:val="left"/>
      <w:pPr>
        <w:ind w:left="6120" w:hanging="360"/>
      </w:pPr>
      <w:rPr>
        <w:rFonts w:ascii="Courier New" w:hAnsi="Courier New" w:cs="Courier New"/>
      </w:rPr>
    </w:lvl>
    <w:lvl w:ilvl="8" w:tplc="5F84A9EC">
      <w:start w:val="1"/>
      <w:numFmt w:val="bullet"/>
      <w:lvlText w:val=""/>
      <w:lvlJc w:val="left"/>
      <w:pPr>
        <w:ind w:left="6840" w:hanging="360"/>
      </w:pPr>
      <w:rPr>
        <w:rFonts w:ascii="Wingdings" w:hAnsi="Wingdings"/>
      </w:rPr>
    </w:lvl>
  </w:abstractNum>
  <w:abstractNum w:abstractNumId="9" w15:restartNumberingAfterBreak="0">
    <w:nsid w:val="0D8F6411"/>
    <w:multiLevelType w:val="hybridMultilevel"/>
    <w:tmpl w:val="00000000"/>
    <w:lvl w:ilvl="0" w:tplc="6A3E4626">
      <w:start w:val="1"/>
      <w:numFmt w:val="bullet"/>
      <w:lvlText w:val=""/>
      <w:lvlJc w:val="left"/>
      <w:pPr>
        <w:ind w:left="720" w:hanging="360"/>
      </w:pPr>
      <w:rPr>
        <w:rFonts w:ascii="Wingdings" w:hAnsi="Wingdings"/>
      </w:rPr>
    </w:lvl>
    <w:lvl w:ilvl="1" w:tplc="895E586A">
      <w:start w:val="1"/>
      <w:numFmt w:val="bullet"/>
      <w:lvlText w:val="o"/>
      <w:lvlJc w:val="left"/>
      <w:pPr>
        <w:ind w:left="1440" w:hanging="360"/>
      </w:pPr>
      <w:rPr>
        <w:rFonts w:ascii="Courier New" w:hAnsi="Courier New" w:cs="Courier New"/>
      </w:rPr>
    </w:lvl>
    <w:lvl w:ilvl="2" w:tplc="4A96EFF8">
      <w:start w:val="1"/>
      <w:numFmt w:val="bullet"/>
      <w:lvlText w:val=""/>
      <w:lvlJc w:val="left"/>
      <w:pPr>
        <w:ind w:left="2160" w:hanging="360"/>
      </w:pPr>
      <w:rPr>
        <w:rFonts w:ascii="Wingdings" w:hAnsi="Wingdings"/>
      </w:rPr>
    </w:lvl>
    <w:lvl w:ilvl="3" w:tplc="A8429F62">
      <w:start w:val="1"/>
      <w:numFmt w:val="bullet"/>
      <w:lvlText w:val=""/>
      <w:lvlJc w:val="left"/>
      <w:pPr>
        <w:ind w:left="2880" w:hanging="360"/>
      </w:pPr>
      <w:rPr>
        <w:rFonts w:ascii="Symbol" w:hAnsi="Symbol"/>
      </w:rPr>
    </w:lvl>
    <w:lvl w:ilvl="4" w:tplc="EA4E53B2">
      <w:start w:val="1"/>
      <w:numFmt w:val="bullet"/>
      <w:lvlText w:val="o"/>
      <w:lvlJc w:val="left"/>
      <w:pPr>
        <w:ind w:left="3600" w:hanging="360"/>
      </w:pPr>
      <w:rPr>
        <w:rFonts w:ascii="Courier New" w:hAnsi="Courier New" w:cs="Courier New"/>
      </w:rPr>
    </w:lvl>
    <w:lvl w:ilvl="5" w:tplc="6166F202">
      <w:start w:val="1"/>
      <w:numFmt w:val="bullet"/>
      <w:lvlText w:val=""/>
      <w:lvlJc w:val="left"/>
      <w:pPr>
        <w:ind w:left="4320" w:hanging="360"/>
      </w:pPr>
      <w:rPr>
        <w:rFonts w:ascii="Wingdings" w:hAnsi="Wingdings"/>
      </w:rPr>
    </w:lvl>
    <w:lvl w:ilvl="6" w:tplc="EC507BE0">
      <w:start w:val="1"/>
      <w:numFmt w:val="bullet"/>
      <w:lvlText w:val=""/>
      <w:lvlJc w:val="left"/>
      <w:pPr>
        <w:ind w:left="5040" w:hanging="360"/>
      </w:pPr>
      <w:rPr>
        <w:rFonts w:ascii="Symbol" w:hAnsi="Symbol"/>
      </w:rPr>
    </w:lvl>
    <w:lvl w:ilvl="7" w:tplc="CF2A3808">
      <w:start w:val="1"/>
      <w:numFmt w:val="bullet"/>
      <w:lvlText w:val="o"/>
      <w:lvlJc w:val="left"/>
      <w:pPr>
        <w:ind w:left="5760" w:hanging="360"/>
      </w:pPr>
      <w:rPr>
        <w:rFonts w:ascii="Courier New" w:hAnsi="Courier New" w:cs="Courier New"/>
      </w:rPr>
    </w:lvl>
    <w:lvl w:ilvl="8" w:tplc="F3049808">
      <w:start w:val="1"/>
      <w:numFmt w:val="bullet"/>
      <w:lvlText w:val=""/>
      <w:lvlJc w:val="left"/>
      <w:pPr>
        <w:ind w:left="6480" w:hanging="360"/>
      </w:pPr>
      <w:rPr>
        <w:rFonts w:ascii="Wingdings" w:hAnsi="Wingdings"/>
      </w:rPr>
    </w:lvl>
  </w:abstractNum>
  <w:abstractNum w:abstractNumId="10" w15:restartNumberingAfterBreak="0">
    <w:nsid w:val="0E3D7B30"/>
    <w:multiLevelType w:val="hybridMultilevel"/>
    <w:tmpl w:val="00000000"/>
    <w:lvl w:ilvl="0" w:tplc="E2880564">
      <w:start w:val="1"/>
      <w:numFmt w:val="bullet"/>
      <w:lvlText w:val=""/>
      <w:lvlJc w:val="left"/>
      <w:pPr>
        <w:ind w:left="720" w:hanging="360"/>
      </w:pPr>
      <w:rPr>
        <w:rFonts w:ascii="Symbol" w:hAnsi="Symbol"/>
      </w:rPr>
    </w:lvl>
    <w:lvl w:ilvl="1" w:tplc="410A933A">
      <w:start w:val="1"/>
      <w:numFmt w:val="bullet"/>
      <w:lvlText w:val="o"/>
      <w:lvlJc w:val="left"/>
      <w:pPr>
        <w:ind w:left="1440" w:hanging="360"/>
      </w:pPr>
      <w:rPr>
        <w:rFonts w:ascii="Courier New" w:hAnsi="Courier New" w:cs="Courier New"/>
      </w:rPr>
    </w:lvl>
    <w:lvl w:ilvl="2" w:tplc="BE66E21C">
      <w:start w:val="1"/>
      <w:numFmt w:val="bullet"/>
      <w:lvlText w:val=""/>
      <w:lvlJc w:val="left"/>
      <w:pPr>
        <w:ind w:left="2160" w:hanging="360"/>
      </w:pPr>
      <w:rPr>
        <w:rFonts w:ascii="Wingdings" w:hAnsi="Wingdings"/>
      </w:rPr>
    </w:lvl>
    <w:lvl w:ilvl="3" w:tplc="F35A5412">
      <w:start w:val="1"/>
      <w:numFmt w:val="bullet"/>
      <w:lvlText w:val=""/>
      <w:lvlJc w:val="left"/>
      <w:pPr>
        <w:ind w:left="2880" w:hanging="360"/>
      </w:pPr>
      <w:rPr>
        <w:rFonts w:ascii="Symbol" w:hAnsi="Symbol"/>
      </w:rPr>
    </w:lvl>
    <w:lvl w:ilvl="4" w:tplc="C4F8F41A">
      <w:start w:val="1"/>
      <w:numFmt w:val="bullet"/>
      <w:lvlText w:val="o"/>
      <w:lvlJc w:val="left"/>
      <w:pPr>
        <w:ind w:left="3600" w:hanging="360"/>
      </w:pPr>
      <w:rPr>
        <w:rFonts w:ascii="Courier New" w:hAnsi="Courier New" w:cs="Courier New"/>
      </w:rPr>
    </w:lvl>
    <w:lvl w:ilvl="5" w:tplc="274AA4E8">
      <w:start w:val="1"/>
      <w:numFmt w:val="bullet"/>
      <w:lvlText w:val=""/>
      <w:lvlJc w:val="left"/>
      <w:pPr>
        <w:ind w:left="4320" w:hanging="360"/>
      </w:pPr>
      <w:rPr>
        <w:rFonts w:ascii="Wingdings" w:hAnsi="Wingdings"/>
      </w:rPr>
    </w:lvl>
    <w:lvl w:ilvl="6" w:tplc="D06AEDFA">
      <w:start w:val="1"/>
      <w:numFmt w:val="bullet"/>
      <w:lvlText w:val=""/>
      <w:lvlJc w:val="left"/>
      <w:pPr>
        <w:ind w:left="5040" w:hanging="360"/>
      </w:pPr>
      <w:rPr>
        <w:rFonts w:ascii="Symbol" w:hAnsi="Symbol"/>
      </w:rPr>
    </w:lvl>
    <w:lvl w:ilvl="7" w:tplc="5128BDE2">
      <w:start w:val="1"/>
      <w:numFmt w:val="bullet"/>
      <w:lvlText w:val="o"/>
      <w:lvlJc w:val="left"/>
      <w:pPr>
        <w:ind w:left="5760" w:hanging="360"/>
      </w:pPr>
      <w:rPr>
        <w:rFonts w:ascii="Courier New" w:hAnsi="Courier New" w:cs="Courier New"/>
      </w:rPr>
    </w:lvl>
    <w:lvl w:ilvl="8" w:tplc="035AE38C">
      <w:start w:val="1"/>
      <w:numFmt w:val="bullet"/>
      <w:lvlText w:val=""/>
      <w:lvlJc w:val="left"/>
      <w:pPr>
        <w:ind w:left="6480" w:hanging="360"/>
      </w:pPr>
      <w:rPr>
        <w:rFonts w:ascii="Wingdings" w:hAnsi="Wingdings"/>
      </w:rPr>
    </w:lvl>
  </w:abstractNum>
  <w:abstractNum w:abstractNumId="11" w15:restartNumberingAfterBreak="0">
    <w:nsid w:val="1A7703FD"/>
    <w:multiLevelType w:val="hybridMultilevel"/>
    <w:tmpl w:val="00000000"/>
    <w:lvl w:ilvl="0" w:tplc="16F0508E">
      <w:start w:val="1"/>
      <w:numFmt w:val="bullet"/>
      <w:lvlText w:val=""/>
      <w:lvlJc w:val="left"/>
      <w:pPr>
        <w:ind w:left="720" w:hanging="360"/>
      </w:pPr>
      <w:rPr>
        <w:rFonts w:ascii="Wingdings" w:hAnsi="Wingdings"/>
      </w:rPr>
    </w:lvl>
    <w:lvl w:ilvl="1" w:tplc="D892FCE2">
      <w:start w:val="1"/>
      <w:numFmt w:val="bullet"/>
      <w:lvlText w:val="o"/>
      <w:lvlJc w:val="left"/>
      <w:pPr>
        <w:ind w:left="1440" w:hanging="360"/>
      </w:pPr>
      <w:rPr>
        <w:rFonts w:ascii="Courier New" w:hAnsi="Courier New" w:cs="Courier New"/>
      </w:rPr>
    </w:lvl>
    <w:lvl w:ilvl="2" w:tplc="1B40EC0C">
      <w:start w:val="1"/>
      <w:numFmt w:val="bullet"/>
      <w:lvlText w:val=""/>
      <w:lvlJc w:val="left"/>
      <w:pPr>
        <w:ind w:left="2160" w:hanging="360"/>
      </w:pPr>
      <w:rPr>
        <w:rFonts w:ascii="Wingdings" w:hAnsi="Wingdings"/>
      </w:rPr>
    </w:lvl>
    <w:lvl w:ilvl="3" w:tplc="163A32AC">
      <w:start w:val="1"/>
      <w:numFmt w:val="bullet"/>
      <w:lvlText w:val=""/>
      <w:lvlJc w:val="left"/>
      <w:pPr>
        <w:ind w:left="2880" w:hanging="360"/>
      </w:pPr>
      <w:rPr>
        <w:rFonts w:ascii="Symbol" w:hAnsi="Symbol"/>
      </w:rPr>
    </w:lvl>
    <w:lvl w:ilvl="4" w:tplc="6CA0C57E">
      <w:start w:val="1"/>
      <w:numFmt w:val="bullet"/>
      <w:lvlText w:val="o"/>
      <w:lvlJc w:val="left"/>
      <w:pPr>
        <w:ind w:left="3600" w:hanging="360"/>
      </w:pPr>
      <w:rPr>
        <w:rFonts w:ascii="Courier New" w:hAnsi="Courier New" w:cs="Courier New"/>
      </w:rPr>
    </w:lvl>
    <w:lvl w:ilvl="5" w:tplc="29E45832">
      <w:start w:val="1"/>
      <w:numFmt w:val="bullet"/>
      <w:lvlText w:val=""/>
      <w:lvlJc w:val="left"/>
      <w:pPr>
        <w:ind w:left="4320" w:hanging="360"/>
      </w:pPr>
      <w:rPr>
        <w:rFonts w:ascii="Wingdings" w:hAnsi="Wingdings"/>
      </w:rPr>
    </w:lvl>
    <w:lvl w:ilvl="6" w:tplc="D1E0F8BA">
      <w:start w:val="1"/>
      <w:numFmt w:val="bullet"/>
      <w:lvlText w:val=""/>
      <w:lvlJc w:val="left"/>
      <w:pPr>
        <w:ind w:left="5040" w:hanging="360"/>
      </w:pPr>
      <w:rPr>
        <w:rFonts w:ascii="Symbol" w:hAnsi="Symbol"/>
      </w:rPr>
    </w:lvl>
    <w:lvl w:ilvl="7" w:tplc="8E68CCA4">
      <w:start w:val="1"/>
      <w:numFmt w:val="bullet"/>
      <w:lvlText w:val="o"/>
      <w:lvlJc w:val="left"/>
      <w:pPr>
        <w:ind w:left="5760" w:hanging="360"/>
      </w:pPr>
      <w:rPr>
        <w:rFonts w:ascii="Courier New" w:hAnsi="Courier New" w:cs="Courier New"/>
      </w:rPr>
    </w:lvl>
    <w:lvl w:ilvl="8" w:tplc="23FE2296">
      <w:start w:val="1"/>
      <w:numFmt w:val="bullet"/>
      <w:lvlText w:val=""/>
      <w:lvlJc w:val="left"/>
      <w:pPr>
        <w:ind w:left="6480" w:hanging="360"/>
      </w:pPr>
      <w:rPr>
        <w:rFonts w:ascii="Wingdings" w:hAnsi="Wingdings"/>
      </w:rPr>
    </w:lvl>
  </w:abstractNum>
  <w:abstractNum w:abstractNumId="12" w15:restartNumberingAfterBreak="0">
    <w:nsid w:val="290D1924"/>
    <w:multiLevelType w:val="hybridMultilevel"/>
    <w:tmpl w:val="00000000"/>
    <w:lvl w:ilvl="0" w:tplc="4CBAFB44">
      <w:start w:val="1"/>
      <w:numFmt w:val="bullet"/>
      <w:lvlText w:val=""/>
      <w:lvlJc w:val="left"/>
      <w:pPr>
        <w:ind w:left="720" w:hanging="360"/>
      </w:pPr>
      <w:rPr>
        <w:rFonts w:ascii="Symbol" w:hAnsi="Symbol"/>
      </w:rPr>
    </w:lvl>
    <w:lvl w:ilvl="1" w:tplc="1E82A3BC">
      <w:start w:val="1"/>
      <w:numFmt w:val="bullet"/>
      <w:lvlText w:val="o"/>
      <w:lvlJc w:val="left"/>
      <w:pPr>
        <w:ind w:left="1440" w:hanging="360"/>
      </w:pPr>
      <w:rPr>
        <w:rFonts w:ascii="Courier New" w:hAnsi="Courier New" w:cs="Courier New"/>
      </w:rPr>
    </w:lvl>
    <w:lvl w:ilvl="2" w:tplc="E5987C6E">
      <w:start w:val="1"/>
      <w:numFmt w:val="bullet"/>
      <w:lvlText w:val=""/>
      <w:lvlJc w:val="left"/>
      <w:pPr>
        <w:ind w:left="2160" w:hanging="360"/>
      </w:pPr>
      <w:rPr>
        <w:rFonts w:ascii="Wingdings" w:hAnsi="Wingdings"/>
      </w:rPr>
    </w:lvl>
    <w:lvl w:ilvl="3" w:tplc="FF24A96C">
      <w:start w:val="1"/>
      <w:numFmt w:val="bullet"/>
      <w:lvlText w:val=""/>
      <w:lvlJc w:val="left"/>
      <w:pPr>
        <w:ind w:left="2880" w:hanging="360"/>
      </w:pPr>
      <w:rPr>
        <w:rFonts w:ascii="Symbol" w:hAnsi="Symbol"/>
      </w:rPr>
    </w:lvl>
    <w:lvl w:ilvl="4" w:tplc="101AF968">
      <w:start w:val="1"/>
      <w:numFmt w:val="bullet"/>
      <w:lvlText w:val="o"/>
      <w:lvlJc w:val="left"/>
      <w:pPr>
        <w:ind w:left="3600" w:hanging="360"/>
      </w:pPr>
      <w:rPr>
        <w:rFonts w:ascii="Courier New" w:hAnsi="Courier New" w:cs="Courier New"/>
      </w:rPr>
    </w:lvl>
    <w:lvl w:ilvl="5" w:tplc="9A16D900">
      <w:start w:val="1"/>
      <w:numFmt w:val="bullet"/>
      <w:lvlText w:val=""/>
      <w:lvlJc w:val="left"/>
      <w:pPr>
        <w:ind w:left="4320" w:hanging="360"/>
      </w:pPr>
      <w:rPr>
        <w:rFonts w:ascii="Wingdings" w:hAnsi="Wingdings"/>
      </w:rPr>
    </w:lvl>
    <w:lvl w:ilvl="6" w:tplc="8BE093FE">
      <w:start w:val="1"/>
      <w:numFmt w:val="bullet"/>
      <w:lvlText w:val=""/>
      <w:lvlJc w:val="left"/>
      <w:pPr>
        <w:ind w:left="5040" w:hanging="360"/>
      </w:pPr>
      <w:rPr>
        <w:rFonts w:ascii="Symbol" w:hAnsi="Symbol"/>
      </w:rPr>
    </w:lvl>
    <w:lvl w:ilvl="7" w:tplc="069E26F6">
      <w:start w:val="1"/>
      <w:numFmt w:val="bullet"/>
      <w:lvlText w:val="o"/>
      <w:lvlJc w:val="left"/>
      <w:pPr>
        <w:ind w:left="5760" w:hanging="360"/>
      </w:pPr>
      <w:rPr>
        <w:rFonts w:ascii="Courier New" w:hAnsi="Courier New" w:cs="Courier New"/>
      </w:rPr>
    </w:lvl>
    <w:lvl w:ilvl="8" w:tplc="17FA4768">
      <w:start w:val="1"/>
      <w:numFmt w:val="bullet"/>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8"/>
  </w:num>
  <w:num w:numId="6">
    <w:abstractNumId w:val="11"/>
  </w:num>
  <w:num w:numId="7">
    <w:abstractNumId w:val="12"/>
  </w:num>
  <w:num w:numId="8">
    <w:abstractNumId w:val="9"/>
  </w:num>
  <w:num w:numId="9">
    <w:abstractNumId w:val="5"/>
  </w:num>
  <w:num w:numId="10">
    <w:abstractNumId w:val="7"/>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31"/>
    <w:rsid w:val="00025492"/>
    <w:rsid w:val="00067247"/>
    <w:rsid w:val="000A0DA3"/>
    <w:rsid w:val="000B6878"/>
    <w:rsid w:val="000C6045"/>
    <w:rsid w:val="00124600"/>
    <w:rsid w:val="0016537A"/>
    <w:rsid w:val="001D2A89"/>
    <w:rsid w:val="002C0011"/>
    <w:rsid w:val="00375F31"/>
    <w:rsid w:val="003E0EC2"/>
    <w:rsid w:val="00567E28"/>
    <w:rsid w:val="008C476F"/>
    <w:rsid w:val="009F12EF"/>
    <w:rsid w:val="009F4767"/>
    <w:rsid w:val="00A216C9"/>
    <w:rsid w:val="00A319A8"/>
    <w:rsid w:val="00A67542"/>
    <w:rsid w:val="00A81B9D"/>
    <w:rsid w:val="00AC24BE"/>
    <w:rsid w:val="00AD6526"/>
    <w:rsid w:val="00BD4392"/>
    <w:rsid w:val="00D33CEF"/>
    <w:rsid w:val="00F77A1A"/>
    <w:rsid w:val="00FE7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6D47"/>
  <w15:chartTrackingRefBased/>
  <w15:docId w15:val="{45FBF051-1201-4A4B-8B54-69B7C791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numPr>
        <w:numId w:val="1"/>
      </w:numPr>
      <w:spacing w:before="240" w:after="60"/>
      <w:outlineLvl w:val="0"/>
    </w:pPr>
    <w:rPr>
      <w:rFonts w:ascii="Arial" w:hAnsi="Arial" w:cs="Arial"/>
      <w:b/>
      <w:bCs/>
      <w:sz w:val="32"/>
      <w:szCs w:val="32"/>
    </w:rPr>
  </w:style>
  <w:style w:type="paragraph" w:styleId="Heading3">
    <w:name w:val="heading 3"/>
    <w:basedOn w:val="Normal"/>
    <w:next w:val="Normal"/>
    <w:qFormat/>
    <w:pPr>
      <w:numPr>
        <w:ilvl w:val="2"/>
        <w:numId w:val="1"/>
      </w:numPr>
      <w:jc w:val="both"/>
      <w:outlineLvl w:val="2"/>
    </w:pPr>
    <w:rPr>
      <w:rFonts w:ascii="Arial" w:eastAsia="MS Mincho" w:hAnsi="Arial" w:cs="Mang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DefaultParagraphFont54">
    <w:name w:val="DefaultParagraphFont54"/>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Heading">
    <w:name w:val="Heading"/>
    <w:basedOn w:val="Normal"/>
    <w:next w:val="BodyText"/>
    <w:pPr>
      <w:spacing w:before="240" w:after="120"/>
    </w:pPr>
    <w:rPr>
      <w:rFonts w:ascii="Arial" w:eastAsia="Droid Sans Fallback" w:hAnsi="Arial" w:cs="Lohit Hindi"/>
      <w:sz w:val="28"/>
      <w:szCs w:val="28"/>
    </w:rPr>
  </w:style>
  <w:style w:type="paragraph" w:styleId="BodyText">
    <w:name w:val="Body Text"/>
    <w:basedOn w:val="Normal"/>
    <w:pPr>
      <w:spacing w:after="220" w:line="220" w:lineRule="atLeast"/>
    </w:pPr>
    <w:rPr>
      <w:sz w:val="20"/>
      <w:szCs w:val="20"/>
    </w:rPr>
  </w:style>
  <w:style w:type="paragraph" w:styleId="List">
    <w:name w:val="List"/>
    <w:basedOn w:val="BodyText"/>
    <w:rPr>
      <w:rFonts w:cs="Lohit Hindi"/>
    </w:rPr>
  </w:style>
  <w:style w:type="paragraph" w:styleId="Caption">
    <w:name w:val="caption"/>
    <w:basedOn w:val="Normal"/>
    <w:qFormat/>
    <w:pPr>
      <w:spacing w:before="120" w:after="120"/>
    </w:pPr>
    <w:rPr>
      <w:rFonts w:cs="Lohit Hindi"/>
      <w:i/>
      <w:iCs/>
    </w:rPr>
  </w:style>
  <w:style w:type="paragraph" w:customStyle="1" w:styleId="Index">
    <w:name w:val="Index"/>
    <w:basedOn w:val="Normal"/>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20"/>
      <w:szCs w:val="20"/>
    </w:rPr>
  </w:style>
  <w:style w:type="paragraph" w:customStyle="1" w:styleId="DefaultParagraphFont65">
    <w:name w:val="DefaultParagraphFont65"/>
    <w:rPr>
      <w:rFonts w:eastAsia="MS Mincho" w:cs="Mangal"/>
    </w:rPr>
  </w:style>
  <w:style w:type="paragraph" w:styleId="Salutation">
    <w:name w:val="Salutation"/>
    <w:basedOn w:val="Normal"/>
    <w:next w:val="Normal"/>
    <w:pPr>
      <w:spacing w:before="220" w:after="220"/>
    </w:pPr>
    <w:rPr>
      <w:sz w:val="20"/>
      <w:szCs w:val="20"/>
    </w:rPr>
  </w:style>
  <w:style w:type="paragraph" w:styleId="Closing">
    <w:name w:val="Closing"/>
    <w:basedOn w:val="Normal"/>
    <w:next w:val="Signature"/>
    <w:pPr>
      <w:spacing w:after="60"/>
      <w:ind w:left="5400"/>
    </w:pPr>
    <w:rPr>
      <w:sz w:val="20"/>
      <w:szCs w:val="20"/>
    </w:rPr>
  </w:style>
  <w:style w:type="paragraph" w:styleId="Signature">
    <w:name w:val="Signature"/>
    <w:basedOn w:val="Normal"/>
    <w:next w:val="SignatureJobTitle"/>
    <w:pPr>
      <w:spacing w:before="880"/>
      <w:ind w:left="5400"/>
    </w:pPr>
    <w:rPr>
      <w:sz w:val="20"/>
      <w:szCs w:val="20"/>
    </w:rPr>
  </w:style>
  <w:style w:type="paragraph" w:styleId="Date">
    <w:name w:val="Date"/>
    <w:basedOn w:val="Normal"/>
    <w:next w:val="InsideAddress"/>
    <w:pPr>
      <w:spacing w:after="480" w:line="220" w:lineRule="atLeast"/>
      <w:ind w:left="5400"/>
    </w:pPr>
    <w:rPr>
      <w:sz w:val="20"/>
      <w:szCs w:val="20"/>
    </w:rPr>
  </w:style>
  <w:style w:type="paragraph" w:customStyle="1" w:styleId="InsideAddress">
    <w:name w:val="Inside Address"/>
    <w:basedOn w:val="Normal"/>
    <w:next w:val="Normal"/>
    <w:rPr>
      <w:sz w:val="20"/>
      <w:szCs w:val="20"/>
    </w:rPr>
  </w:style>
  <w:style w:type="paragraph" w:customStyle="1" w:styleId="SignatureJobTitle">
    <w:name w:val="Signature Job Title"/>
    <w:basedOn w:val="Signature"/>
    <w:next w:val="Normal"/>
    <w:pPr>
      <w:spacing w:before="0"/>
    </w:pPr>
  </w:style>
  <w:style w:type="paragraph" w:styleId="Index1">
    <w:name w:val="index 1"/>
    <w:basedOn w:val="Normal"/>
    <w:next w:val="Normal"/>
    <w:pPr>
      <w:ind w:left="240" w:hanging="240"/>
    </w:pPr>
  </w:style>
  <w:style w:type="paragraph" w:styleId="IndexHeading">
    <w:name w:val="index heading"/>
    <w:basedOn w:val="Normal"/>
    <w:next w:val="Index1"/>
    <w:rPr>
      <w:rFonts w:ascii="Arial" w:hAnsi="Arial" w:cs="Arial"/>
      <w:b/>
      <w:bCs/>
    </w:rPr>
  </w:style>
  <w:style w:type="paragraph" w:styleId="BalloonText">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gvramanahit@gmail.com" TargetMode="External" /><Relationship Id="rId5" Type="http://schemas.openxmlformats.org/officeDocument/2006/relationships/hyperlink" Target="mailto:gvramanahit@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KARTHIKEYAN S</vt:lpstr>
    </vt:vector>
  </TitlesOfParts>
  <Company/>
  <LinksUpToDate>false</LinksUpToDate>
  <CharactersWithSpaces>5070</CharactersWithSpaces>
  <SharedDoc>false</SharedDoc>
  <HLinks>
    <vt:vector size="30" baseType="variant">
      <vt:variant>
        <vt:i4>786481</vt:i4>
      </vt:variant>
      <vt:variant>
        <vt:i4>12</vt:i4>
      </vt:variant>
      <vt:variant>
        <vt:i4>0</vt:i4>
      </vt:variant>
      <vt:variant>
        <vt:i4>5</vt:i4>
      </vt:variant>
      <vt:variant>
        <vt:lpwstr>mailto:gvramanahit@gmail.com</vt:lpwstr>
      </vt:variant>
      <vt:variant>
        <vt:lpwstr/>
      </vt:variant>
      <vt:variant>
        <vt:i4>2752571</vt:i4>
      </vt:variant>
      <vt:variant>
        <vt:i4>9</vt:i4>
      </vt:variant>
      <vt:variant>
        <vt:i4>0</vt:i4>
      </vt:variant>
      <vt:variant>
        <vt:i4>5</vt:i4>
      </vt:variant>
      <vt:variant>
        <vt:lpwstr>http://www.infosys.com/pages/index.aspx</vt:lpwstr>
      </vt:variant>
      <vt:variant>
        <vt:lpwstr/>
      </vt:variant>
      <vt:variant>
        <vt:i4>2752571</vt:i4>
      </vt:variant>
      <vt:variant>
        <vt:i4>6</vt:i4>
      </vt:variant>
      <vt:variant>
        <vt:i4>0</vt:i4>
      </vt:variant>
      <vt:variant>
        <vt:i4>5</vt:i4>
      </vt:variant>
      <vt:variant>
        <vt:lpwstr>http://www.infosys.com/pages/index.aspx</vt:lpwstr>
      </vt:variant>
      <vt:variant>
        <vt:lpwstr/>
      </vt:variant>
      <vt:variant>
        <vt:i4>2752571</vt:i4>
      </vt:variant>
      <vt:variant>
        <vt:i4>3</vt:i4>
      </vt:variant>
      <vt:variant>
        <vt:i4>0</vt:i4>
      </vt:variant>
      <vt:variant>
        <vt:i4>5</vt:i4>
      </vt:variant>
      <vt:variant>
        <vt:lpwstr>http://www.infosys.com/pages/index.aspx</vt:lpwstr>
      </vt:variant>
      <vt:variant>
        <vt:lpwstr/>
      </vt:variant>
      <vt:variant>
        <vt:i4>786481</vt:i4>
      </vt:variant>
      <vt:variant>
        <vt:i4>0</vt:i4>
      </vt:variant>
      <vt:variant>
        <vt:i4>0</vt:i4>
      </vt:variant>
      <vt:variant>
        <vt:i4>5</vt:i4>
      </vt:variant>
      <vt:variant>
        <vt:lpwstr>mailto:gvramanahit@gmail.com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KARTHIKEYAN S</dc:title>
  <dc:subject/>
  <dc:creator>ABU</dc:creator>
  <cp:keywords/>
  <cp:lastModifiedBy>Guest User</cp:lastModifiedBy>
  <cp:revision>12</cp:revision>
  <cp:lastPrinted>2009-11-06T19:28:00Z</cp:lastPrinted>
  <dcterms:created xsi:type="dcterms:W3CDTF">2018-04-24T10:57:00Z</dcterms:created>
  <dcterms:modified xsi:type="dcterms:W3CDTF">2019-03-18T13:38:00Z</dcterms:modified>
</cp:coreProperties>
</file>