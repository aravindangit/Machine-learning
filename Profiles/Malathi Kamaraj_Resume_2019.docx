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73" w:rsidRDefault="00421A73">
      <w:pPr>
        <w:pStyle w:val="Heading2"/>
        <w:jc w:val="right"/>
        <w:rPr>
          <w:i w:val="0"/>
          <w:color w:val="000080"/>
          <w:sz w:val="20"/>
        </w:rPr>
      </w:pPr>
      <w:r>
        <w:rPr>
          <w:i w:val="0"/>
          <w:color w:val="000080"/>
          <w:sz w:val="20"/>
        </w:rPr>
        <w:t xml:space="preserve"> </w:t>
      </w:r>
    </w:p>
    <w:p w:rsidR="00421A73" w:rsidRPr="006C2313" w:rsidRDefault="00421A73">
      <w:pPr>
        <w:pStyle w:val="Heading2"/>
        <w:jc w:val="right"/>
        <w:rPr>
          <w:i w:val="0"/>
          <w:color w:val="000080"/>
          <w:sz w:val="20"/>
        </w:rPr>
      </w:pPr>
    </w:p>
    <w:p w:rsidR="006C2313" w:rsidRPr="00D00585" w:rsidRDefault="00112E90" w:rsidP="00D00585">
      <w:pPr>
        <w:ind w:left="2880" w:firstLine="720"/>
        <w:rPr>
          <w:b/>
          <w:color w:val="000080"/>
          <w:sz w:val="32"/>
          <w:szCs w:val="32"/>
        </w:rPr>
      </w:pPr>
      <w:r w:rsidRPr="00D00585">
        <w:rPr>
          <w:b/>
          <w:color w:val="000080"/>
          <w:sz w:val="32"/>
          <w:szCs w:val="32"/>
        </w:rPr>
        <w:t>M</w:t>
      </w:r>
      <w:r w:rsidR="00C4617C" w:rsidRPr="00D00585">
        <w:rPr>
          <w:b/>
          <w:color w:val="000080"/>
          <w:sz w:val="32"/>
          <w:szCs w:val="32"/>
        </w:rPr>
        <w:t>alathi Kamaraj</w:t>
      </w:r>
    </w:p>
    <w:p w:rsidR="002015A9" w:rsidRDefault="000F4D53" w:rsidP="002015A9">
      <w:pPr>
        <w:ind w:left="6480"/>
      </w:pPr>
      <w:hyperlink r:id="rId7" w:history="1">
        <w:r w:rsidR="002015A9" w:rsidRPr="00E21D8F">
          <w:rPr>
            <w:rStyle w:val="Hyperlink"/>
          </w:rPr>
          <w:t>malathi.kamaraj@cognizant.com</w:t>
        </w:r>
      </w:hyperlink>
      <w:r w:rsidR="00DD52AB">
        <w:t xml:space="preserve">  </w:t>
      </w:r>
    </w:p>
    <w:p w:rsidR="006C2313" w:rsidRPr="00DD52AB" w:rsidRDefault="000F4D53" w:rsidP="002015A9">
      <w:pPr>
        <w:ind w:left="5760" w:firstLine="720"/>
      </w:pPr>
      <w:hyperlink r:id="rId8" w:history="1">
        <w:r w:rsidR="00C4617C" w:rsidRPr="00DD52AB">
          <w:rPr>
            <w:rStyle w:val="Hyperlink"/>
          </w:rPr>
          <w:t>malathikamaraj@ymail.com</w:t>
        </w:r>
      </w:hyperlink>
    </w:p>
    <w:p w:rsidR="006C2313" w:rsidRPr="00DD52AB" w:rsidRDefault="006C2313" w:rsidP="006C2313">
      <w:pPr>
        <w:rPr>
          <w:b/>
        </w:rPr>
      </w:pPr>
      <w:r w:rsidRPr="00DD52AB">
        <w:rPr>
          <w:b/>
        </w:rPr>
        <w:tab/>
      </w:r>
      <w:r w:rsidRPr="00DD52AB">
        <w:rPr>
          <w:b/>
        </w:rPr>
        <w:tab/>
      </w:r>
      <w:r w:rsidRPr="00DD52AB">
        <w:rPr>
          <w:b/>
        </w:rPr>
        <w:tab/>
      </w:r>
      <w:r w:rsidRPr="00DD52AB">
        <w:rPr>
          <w:b/>
        </w:rPr>
        <w:tab/>
      </w:r>
      <w:r w:rsidRPr="00DD52AB">
        <w:rPr>
          <w:b/>
        </w:rPr>
        <w:tab/>
      </w:r>
      <w:r w:rsidRPr="00DD52AB">
        <w:rPr>
          <w:b/>
        </w:rPr>
        <w:tab/>
      </w:r>
      <w:r w:rsidRPr="00DD52AB">
        <w:rPr>
          <w:b/>
        </w:rPr>
        <w:tab/>
      </w:r>
      <w:r w:rsidRPr="00DD52AB">
        <w:rPr>
          <w:b/>
        </w:rPr>
        <w:tab/>
        <w:t xml:space="preserve">          </w:t>
      </w:r>
      <w:r w:rsidR="00112E90" w:rsidRPr="00DD52AB">
        <w:rPr>
          <w:b/>
        </w:rPr>
        <w:t xml:space="preserve">  </w:t>
      </w:r>
      <w:r w:rsidR="00DD52AB">
        <w:rPr>
          <w:b/>
        </w:rPr>
        <w:t xml:space="preserve">   </w:t>
      </w:r>
      <w:r w:rsidRPr="00DD52AB">
        <w:rPr>
          <w:b/>
        </w:rPr>
        <w:t>Mobile: +91-</w:t>
      </w:r>
      <w:r w:rsidR="00D92738" w:rsidRPr="00DD52AB">
        <w:rPr>
          <w:b/>
        </w:rPr>
        <w:t>9</w:t>
      </w:r>
      <w:r w:rsidR="00C4617C" w:rsidRPr="00DD52AB">
        <w:rPr>
          <w:b/>
        </w:rPr>
        <w:t>176620535</w:t>
      </w:r>
    </w:p>
    <w:p w:rsidR="00421A73" w:rsidRDefault="00BD5212">
      <w:pPr>
        <w:rPr>
          <w:sz w:val="22"/>
        </w:rPr>
      </w:pPr>
      <w:r>
        <w:rPr>
          <w:b/>
          <w:sz w:val="24"/>
          <w:szCs w:val="24"/>
        </w:rPr>
        <w:t xml:space="preserve">                                                                                                          </w:t>
      </w:r>
      <w:r w:rsidR="003A1BBB">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53340</wp:posOffset>
                </wp:positionV>
                <wp:extent cx="6223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37528"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90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WIEwIAACk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" o:allowincell="f" strokeweight="2.25pt"/>
            </w:pict>
          </mc:Fallback>
        </mc:AlternateContent>
      </w:r>
    </w:p>
    <w:p w:rsidR="00421A73" w:rsidRPr="00361973" w:rsidRDefault="00421A73" w:rsidP="0025437D">
      <w:pPr>
        <w:pStyle w:val="Heading1"/>
        <w:spacing w:before="0" w:after="0" w:line="360" w:lineRule="auto"/>
        <w:rPr>
          <w:color w:val="000080"/>
          <w:szCs w:val="28"/>
        </w:rPr>
      </w:pPr>
      <w:r w:rsidRPr="00361973">
        <w:rPr>
          <w:color w:val="000080"/>
          <w:szCs w:val="28"/>
        </w:rPr>
        <w:t>Experience Summary</w:t>
      </w:r>
    </w:p>
    <w:p w:rsidR="001A24C8" w:rsidRPr="00E417F2" w:rsidRDefault="009A517B" w:rsidP="001A24C8">
      <w:pPr>
        <w:numPr>
          <w:ilvl w:val="0"/>
          <w:numId w:val="32"/>
        </w:numPr>
        <w:tabs>
          <w:tab w:val="clear" w:pos="720"/>
          <w:tab w:val="num" w:pos="360"/>
        </w:tabs>
        <w:ind w:left="360"/>
        <w:jc w:val="both"/>
        <w:rPr>
          <w:b/>
        </w:rPr>
      </w:pPr>
      <w:r>
        <w:rPr>
          <w:b/>
        </w:rPr>
        <w:t xml:space="preserve">Over </w:t>
      </w:r>
      <w:r w:rsidR="008B359D">
        <w:rPr>
          <w:b/>
        </w:rPr>
        <w:t>7</w:t>
      </w:r>
      <w:r w:rsidR="001A24C8" w:rsidRPr="006B4F86">
        <w:rPr>
          <w:b/>
        </w:rPr>
        <w:t xml:space="preserve"> years of</w:t>
      </w:r>
      <w:r w:rsidR="001A24C8" w:rsidRPr="006B4F86">
        <w:t xml:space="preserve"> experience in software industry especially in</w:t>
      </w:r>
      <w:r w:rsidR="001A24C8" w:rsidRPr="00E417F2">
        <w:rPr>
          <w:b/>
        </w:rPr>
        <w:t xml:space="preserve"> </w:t>
      </w:r>
      <w:r w:rsidR="001A24C8" w:rsidRPr="00E417F2">
        <w:t xml:space="preserve">Software Development and </w:t>
      </w:r>
      <w:r w:rsidR="001A24C8" w:rsidRPr="001A24C8">
        <w:t>Operation Professional</w:t>
      </w:r>
      <w:r w:rsidR="001A24C8" w:rsidRPr="00E417F2">
        <w:rPr>
          <w:b/>
        </w:rPr>
        <w:t xml:space="preserve"> with having good experience in Waterfall Methodologies</w:t>
      </w:r>
      <w:r w:rsidR="00562C33">
        <w:rPr>
          <w:b/>
        </w:rPr>
        <w:t>(Agile process)</w:t>
      </w:r>
      <w:r w:rsidR="001A24C8" w:rsidRPr="00E417F2">
        <w:rPr>
          <w:b/>
        </w:rPr>
        <w:t>.</w:t>
      </w:r>
    </w:p>
    <w:p w:rsidR="001A24C8" w:rsidRDefault="001A24C8" w:rsidP="001A24C8">
      <w:pPr>
        <w:numPr>
          <w:ilvl w:val="0"/>
          <w:numId w:val="32"/>
        </w:numPr>
        <w:tabs>
          <w:tab w:val="clear" w:pos="720"/>
          <w:tab w:val="num" w:pos="360"/>
        </w:tabs>
        <w:ind w:left="360"/>
        <w:jc w:val="both"/>
        <w:rPr>
          <w:b/>
        </w:rPr>
      </w:pPr>
      <w:r w:rsidRPr="00E417F2">
        <w:rPr>
          <w:b/>
        </w:rPr>
        <w:t>Extensive experience in</w:t>
      </w:r>
      <w:r>
        <w:rPr>
          <w:b/>
        </w:rPr>
        <w:t xml:space="preserve"> </w:t>
      </w:r>
      <w:r w:rsidRPr="00E417F2">
        <w:rPr>
          <w:b/>
        </w:rPr>
        <w:t xml:space="preserve">developing </w:t>
      </w:r>
      <w:r>
        <w:rPr>
          <w:b/>
        </w:rPr>
        <w:t>COBOL</w:t>
      </w:r>
      <w:r w:rsidRPr="002015A9">
        <w:rPr>
          <w:b/>
        </w:rPr>
        <w:t>, JCL and EASYTRIEVE</w:t>
      </w:r>
      <w:r w:rsidRPr="00E417F2">
        <w:rPr>
          <w:b/>
        </w:rPr>
        <w:t>.</w:t>
      </w:r>
      <w:r>
        <w:rPr>
          <w:b/>
        </w:rPr>
        <w:t xml:space="preserve"> </w:t>
      </w:r>
    </w:p>
    <w:p w:rsidR="001A24C8" w:rsidRPr="00E417F2" w:rsidRDefault="001A24C8" w:rsidP="001A24C8">
      <w:pPr>
        <w:numPr>
          <w:ilvl w:val="0"/>
          <w:numId w:val="32"/>
        </w:numPr>
        <w:tabs>
          <w:tab w:val="clear" w:pos="720"/>
          <w:tab w:val="num" w:pos="360"/>
        </w:tabs>
        <w:ind w:left="360"/>
        <w:jc w:val="both"/>
        <w:rPr>
          <w:b/>
        </w:rPr>
      </w:pPr>
      <w:r w:rsidRPr="00B67E94">
        <w:rPr>
          <w:rFonts w:ascii="Arial" w:hAnsi="Arial"/>
        </w:rPr>
        <w:t>Good exposure in solving the production abends and make the region up with in time.</w:t>
      </w:r>
    </w:p>
    <w:p w:rsidR="001A24C8" w:rsidRPr="001A24C8" w:rsidRDefault="001A24C8" w:rsidP="001A24C8">
      <w:pPr>
        <w:numPr>
          <w:ilvl w:val="0"/>
          <w:numId w:val="32"/>
        </w:numPr>
        <w:tabs>
          <w:tab w:val="clear" w:pos="720"/>
          <w:tab w:val="num" w:pos="360"/>
        </w:tabs>
        <w:ind w:left="360"/>
        <w:jc w:val="both"/>
        <w:rPr>
          <w:b/>
        </w:rPr>
      </w:pPr>
      <w:r w:rsidRPr="001A24C8">
        <w:rPr>
          <w:b/>
        </w:rPr>
        <w:t xml:space="preserve">In depth knowledge in implementing </w:t>
      </w:r>
      <w:r w:rsidRPr="00B67E94">
        <w:rPr>
          <w:rFonts w:ascii="Arial" w:hAnsi="Arial"/>
        </w:rPr>
        <w:t>Software Development Life Cycle and Quality procedures</w:t>
      </w:r>
      <w:r>
        <w:rPr>
          <w:rFonts w:ascii="Arial" w:hAnsi="Arial"/>
        </w:rPr>
        <w:t>.</w:t>
      </w:r>
    </w:p>
    <w:p w:rsidR="001A24C8" w:rsidRPr="001A24C8" w:rsidRDefault="001A24C8" w:rsidP="001A24C8">
      <w:pPr>
        <w:numPr>
          <w:ilvl w:val="0"/>
          <w:numId w:val="32"/>
        </w:numPr>
        <w:tabs>
          <w:tab w:val="clear" w:pos="720"/>
          <w:tab w:val="num" w:pos="360"/>
        </w:tabs>
        <w:ind w:left="360"/>
        <w:jc w:val="both"/>
        <w:rPr>
          <w:b/>
        </w:rPr>
      </w:pPr>
      <w:r w:rsidRPr="001A24C8">
        <w:rPr>
          <w:b/>
        </w:rPr>
        <w:t xml:space="preserve">Strong experience in </w:t>
      </w:r>
      <w:r w:rsidRPr="001A24C8">
        <w:rPr>
          <w:rFonts w:ascii="Arial" w:hAnsi="Arial"/>
        </w:rPr>
        <w:t>Healthcare Insurance Business domain.</w:t>
      </w:r>
    </w:p>
    <w:p w:rsidR="001A24C8" w:rsidRPr="001A24C8" w:rsidRDefault="001A24C8" w:rsidP="001A24C8">
      <w:pPr>
        <w:numPr>
          <w:ilvl w:val="0"/>
          <w:numId w:val="32"/>
        </w:numPr>
        <w:tabs>
          <w:tab w:val="clear" w:pos="720"/>
          <w:tab w:val="num" w:pos="360"/>
        </w:tabs>
        <w:ind w:left="360"/>
        <w:jc w:val="both"/>
        <w:rPr>
          <w:b/>
        </w:rPr>
      </w:pPr>
      <w:r w:rsidRPr="001A24C8">
        <w:rPr>
          <w:b/>
        </w:rPr>
        <w:t xml:space="preserve">Hands on Experience in </w:t>
      </w:r>
      <w:r w:rsidRPr="001A24C8">
        <w:rPr>
          <w:rFonts w:ascii="Arial" w:hAnsi="Arial"/>
        </w:rPr>
        <w:t xml:space="preserve">in IBM rational tools Requisite </w:t>
      </w:r>
      <w:r w:rsidR="00D43368">
        <w:rPr>
          <w:rFonts w:ascii="Arial" w:hAnsi="Arial"/>
        </w:rPr>
        <w:t>P</w:t>
      </w:r>
      <w:r w:rsidRPr="001A24C8">
        <w:rPr>
          <w:rFonts w:ascii="Arial" w:hAnsi="Arial"/>
        </w:rPr>
        <w:t>ro and clear quest.</w:t>
      </w:r>
    </w:p>
    <w:p w:rsidR="001A24C8" w:rsidRDefault="001A24C8" w:rsidP="001A24C8">
      <w:pPr>
        <w:numPr>
          <w:ilvl w:val="0"/>
          <w:numId w:val="32"/>
        </w:numPr>
        <w:tabs>
          <w:tab w:val="clear" w:pos="720"/>
          <w:tab w:val="num" w:pos="360"/>
        </w:tabs>
        <w:ind w:left="360"/>
        <w:jc w:val="both"/>
        <w:rPr>
          <w:b/>
        </w:rPr>
      </w:pPr>
      <w:r w:rsidRPr="00E417F2">
        <w:rPr>
          <w:b/>
        </w:rPr>
        <w:t>Good team player with excellent work history as regards with work ethics, dependability and willingness to go an extra mile.</w:t>
      </w:r>
    </w:p>
    <w:p w:rsidR="00E31B0E" w:rsidRPr="00E31B0E" w:rsidRDefault="00E31B0E" w:rsidP="001A24C8">
      <w:pPr>
        <w:numPr>
          <w:ilvl w:val="0"/>
          <w:numId w:val="32"/>
        </w:numPr>
        <w:tabs>
          <w:tab w:val="clear" w:pos="720"/>
          <w:tab w:val="num" w:pos="360"/>
        </w:tabs>
        <w:ind w:left="360"/>
        <w:jc w:val="both"/>
        <w:rPr>
          <w:b/>
        </w:rPr>
      </w:pPr>
      <w:r w:rsidRPr="006E4834">
        <w:rPr>
          <w:b/>
          <w:kern w:val="28"/>
        </w:rPr>
        <w:t>Certified in C, C++, .Net</w:t>
      </w:r>
      <w:r w:rsidRPr="00E31B0E">
        <w:rPr>
          <w:kern w:val="28"/>
        </w:rPr>
        <w:t xml:space="preserve"> in NIIT</w:t>
      </w:r>
    </w:p>
    <w:p w:rsidR="00E31B0E" w:rsidRPr="004E66A2" w:rsidRDefault="00E31B0E" w:rsidP="001A24C8">
      <w:pPr>
        <w:numPr>
          <w:ilvl w:val="0"/>
          <w:numId w:val="32"/>
        </w:numPr>
        <w:tabs>
          <w:tab w:val="clear" w:pos="720"/>
          <w:tab w:val="num" w:pos="360"/>
        </w:tabs>
        <w:ind w:left="360"/>
        <w:jc w:val="both"/>
        <w:rPr>
          <w:b/>
        </w:rPr>
      </w:pPr>
      <w:r w:rsidRPr="00E31B0E">
        <w:rPr>
          <w:b/>
        </w:rPr>
        <w:t xml:space="preserve">Completed E1 level certification </w:t>
      </w:r>
      <w:r w:rsidRPr="00E31B0E">
        <w:t>conducted by Health Care and Life Sciences University</w:t>
      </w:r>
      <w:r w:rsidR="004E66A2">
        <w:t>.</w:t>
      </w:r>
    </w:p>
    <w:p w:rsidR="004E66A2" w:rsidRPr="004E66A2" w:rsidRDefault="00934D21" w:rsidP="001A24C8">
      <w:pPr>
        <w:numPr>
          <w:ilvl w:val="0"/>
          <w:numId w:val="32"/>
        </w:numPr>
        <w:tabs>
          <w:tab w:val="clear" w:pos="720"/>
          <w:tab w:val="num" w:pos="360"/>
        </w:tabs>
        <w:ind w:left="360"/>
        <w:jc w:val="both"/>
        <w:rPr>
          <w:b/>
        </w:rPr>
      </w:pPr>
      <w:r>
        <w:rPr>
          <w:rFonts w:ascii="Arial" w:hAnsi="Arial" w:cs="Arial"/>
          <w:color w:val="000000"/>
          <w:sz w:val="21"/>
          <w:szCs w:val="21"/>
          <w:shd w:val="clear" w:color="auto" w:fill="FFFFFF"/>
        </w:rPr>
        <w:t>Responsible in</w:t>
      </w:r>
      <w:r w:rsidR="004E66A2">
        <w:rPr>
          <w:rFonts w:ascii="Arial" w:hAnsi="Arial" w:cs="Arial"/>
          <w:color w:val="000000"/>
          <w:sz w:val="21"/>
          <w:szCs w:val="21"/>
          <w:shd w:val="clear" w:color="auto" w:fill="FFFFFF"/>
        </w:rPr>
        <w:t xml:space="preserve"> programming and developing, performing unit tests</w:t>
      </w:r>
    </w:p>
    <w:p w:rsidR="00361973" w:rsidRPr="000A2D84" w:rsidRDefault="00361973" w:rsidP="00361973"/>
    <w:p w:rsidR="001A24C8" w:rsidRPr="001A24C8" w:rsidRDefault="001A24C8" w:rsidP="009605BC">
      <w:pPr>
        <w:pStyle w:val="sagarsubtitle"/>
      </w:pPr>
      <w:r w:rsidRPr="005A3B4F">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92"/>
      </w:tblGrid>
      <w:tr w:rsidR="001A24C8" w:rsidRPr="00E417F2" w:rsidTr="001A24C8">
        <w:trPr>
          <w:trHeight w:val="270"/>
        </w:trPr>
        <w:tc>
          <w:tcPr>
            <w:tcW w:w="4860" w:type="dxa"/>
            <w:shd w:val="clear" w:color="auto" w:fill="auto"/>
          </w:tcPr>
          <w:p w:rsidR="001A24C8" w:rsidRPr="00E417F2" w:rsidRDefault="001A24C8" w:rsidP="001A24C8">
            <w:pPr>
              <w:pStyle w:val="sagarbodytext"/>
              <w:rPr>
                <w:rFonts w:ascii="Times New Roman" w:hAnsi="Times New Roman" w:cs="Times New Roman"/>
                <w:b/>
              </w:rPr>
            </w:pPr>
            <w:r w:rsidRPr="00E417F2">
              <w:rPr>
                <w:rFonts w:ascii="Times New Roman" w:hAnsi="Times New Roman" w:cs="Times New Roman"/>
                <w:b/>
              </w:rPr>
              <w:t xml:space="preserve">Languages   </w:t>
            </w:r>
          </w:p>
        </w:tc>
        <w:tc>
          <w:tcPr>
            <w:tcW w:w="4860" w:type="dxa"/>
            <w:shd w:val="clear" w:color="auto" w:fill="auto"/>
          </w:tcPr>
          <w:p w:rsidR="001A24C8" w:rsidRPr="00E417F2" w:rsidRDefault="001A24C8" w:rsidP="001A24C8">
            <w:pPr>
              <w:pStyle w:val="sagarbodytext"/>
              <w:rPr>
                <w:rFonts w:ascii="Times New Roman" w:hAnsi="Times New Roman" w:cs="Times New Roman"/>
              </w:rPr>
            </w:pPr>
            <w:r>
              <w:t xml:space="preserve">Mainframe, </w:t>
            </w:r>
            <w:r w:rsidR="00D43368">
              <w:t xml:space="preserve">C, </w:t>
            </w:r>
            <w:r>
              <w:t>C++, .Net</w:t>
            </w:r>
          </w:p>
        </w:tc>
      </w:tr>
      <w:tr w:rsidR="001A24C8" w:rsidRPr="00E417F2" w:rsidTr="00924F1E">
        <w:trPr>
          <w:trHeight w:val="285"/>
        </w:trPr>
        <w:tc>
          <w:tcPr>
            <w:tcW w:w="4860" w:type="dxa"/>
            <w:shd w:val="clear" w:color="auto" w:fill="auto"/>
          </w:tcPr>
          <w:p w:rsidR="001A24C8" w:rsidRPr="00E417F2" w:rsidRDefault="001A24C8" w:rsidP="001A24C8">
            <w:pPr>
              <w:pStyle w:val="sagarbodytext"/>
              <w:rPr>
                <w:rFonts w:ascii="Times New Roman" w:hAnsi="Times New Roman" w:cs="Times New Roman"/>
              </w:rPr>
            </w:pPr>
            <w:r>
              <w:rPr>
                <w:rFonts w:ascii="Times New Roman" w:hAnsi="Times New Roman" w:cs="Times New Roman"/>
                <w:b/>
              </w:rPr>
              <w:t>Mainframe</w:t>
            </w:r>
            <w:r w:rsidRPr="00E417F2">
              <w:rPr>
                <w:rFonts w:ascii="Times New Roman" w:hAnsi="Times New Roman" w:cs="Times New Roman"/>
              </w:rPr>
              <w:t xml:space="preserve"> </w:t>
            </w:r>
            <w:r w:rsidRPr="00E417F2">
              <w:rPr>
                <w:rFonts w:ascii="Times New Roman" w:hAnsi="Times New Roman" w:cs="Times New Roman"/>
                <w:b/>
              </w:rPr>
              <w:t>tools</w:t>
            </w:r>
            <w:r w:rsidRPr="00E417F2">
              <w:rPr>
                <w:rFonts w:ascii="Times New Roman" w:hAnsi="Times New Roman" w:cs="Times New Roman"/>
              </w:rPr>
              <w:t xml:space="preserve"> </w:t>
            </w:r>
          </w:p>
        </w:tc>
        <w:tc>
          <w:tcPr>
            <w:tcW w:w="4860" w:type="dxa"/>
            <w:shd w:val="clear" w:color="auto" w:fill="auto"/>
          </w:tcPr>
          <w:p w:rsidR="001A24C8" w:rsidRPr="00E417F2" w:rsidRDefault="001A24C8" w:rsidP="001A24C8">
            <w:pPr>
              <w:pStyle w:val="sagarbodytext"/>
              <w:rPr>
                <w:rFonts w:ascii="Times New Roman" w:hAnsi="Times New Roman" w:cs="Times New Roman"/>
              </w:rPr>
            </w:pPr>
            <w:r w:rsidRPr="001A24C8">
              <w:rPr>
                <w:rFonts w:ascii="Times New Roman" w:hAnsi="Times New Roman" w:cs="Times New Roman"/>
              </w:rPr>
              <w:t>CHGMAN, $AVRS, File Manager, Debug tool, SDSF</w:t>
            </w:r>
          </w:p>
        </w:tc>
      </w:tr>
      <w:tr w:rsidR="001A24C8" w:rsidRPr="00E417F2" w:rsidTr="001A24C8">
        <w:trPr>
          <w:trHeight w:val="247"/>
        </w:trPr>
        <w:tc>
          <w:tcPr>
            <w:tcW w:w="4860" w:type="dxa"/>
            <w:shd w:val="clear" w:color="auto" w:fill="auto"/>
          </w:tcPr>
          <w:p w:rsidR="001A24C8" w:rsidRPr="00E417F2" w:rsidRDefault="001A24C8" w:rsidP="001A24C8">
            <w:pPr>
              <w:pStyle w:val="sagarbodytext"/>
              <w:rPr>
                <w:rFonts w:ascii="Times New Roman" w:hAnsi="Times New Roman" w:cs="Times New Roman"/>
              </w:rPr>
            </w:pPr>
            <w:r w:rsidRPr="001A24C8">
              <w:rPr>
                <w:rFonts w:ascii="Times New Roman" w:hAnsi="Times New Roman" w:cs="Times New Roman"/>
                <w:b/>
              </w:rPr>
              <w:t>IBM Technology</w:t>
            </w:r>
          </w:p>
        </w:tc>
        <w:tc>
          <w:tcPr>
            <w:tcW w:w="4860" w:type="dxa"/>
            <w:shd w:val="clear" w:color="auto" w:fill="auto"/>
          </w:tcPr>
          <w:p w:rsidR="001A24C8" w:rsidRPr="00E417F2" w:rsidRDefault="001A24C8" w:rsidP="001A24C8">
            <w:pPr>
              <w:pStyle w:val="sagarbodytext"/>
              <w:rPr>
                <w:rFonts w:ascii="Times New Roman" w:hAnsi="Times New Roman" w:cs="Times New Roman"/>
              </w:rPr>
            </w:pPr>
            <w:r w:rsidRPr="001A24C8">
              <w:rPr>
                <w:rFonts w:ascii="Times New Roman" w:hAnsi="Times New Roman" w:cs="Times New Roman"/>
              </w:rPr>
              <w:t>COBOL, CICS, EASYTRIEVE, JCL</w:t>
            </w:r>
            <w:r w:rsidR="00ED7AB6">
              <w:rPr>
                <w:rFonts w:ascii="Times New Roman" w:hAnsi="Times New Roman" w:cs="Times New Roman"/>
              </w:rPr>
              <w:t>,</w:t>
            </w:r>
            <w:r w:rsidR="00ED7AB6">
              <w:t xml:space="preserve"> </w:t>
            </w:r>
            <w:r w:rsidR="00ED7AB6" w:rsidRPr="00ED7AB6">
              <w:rPr>
                <w:rFonts w:ascii="Times New Roman" w:hAnsi="Times New Roman" w:cs="Times New Roman"/>
              </w:rPr>
              <w:t>ASSEMBLER</w:t>
            </w:r>
          </w:p>
        </w:tc>
      </w:tr>
      <w:tr w:rsidR="001A24C8" w:rsidRPr="00E417F2" w:rsidTr="001A24C8">
        <w:trPr>
          <w:trHeight w:val="247"/>
        </w:trPr>
        <w:tc>
          <w:tcPr>
            <w:tcW w:w="4860" w:type="dxa"/>
            <w:shd w:val="clear" w:color="auto" w:fill="auto"/>
          </w:tcPr>
          <w:p w:rsidR="001A24C8" w:rsidRPr="00E417F2" w:rsidRDefault="001A24C8" w:rsidP="001A24C8">
            <w:pPr>
              <w:pStyle w:val="sagarbodytext"/>
              <w:rPr>
                <w:rFonts w:ascii="Times New Roman" w:hAnsi="Times New Roman" w:cs="Times New Roman"/>
              </w:rPr>
            </w:pPr>
            <w:r w:rsidRPr="00E417F2">
              <w:rPr>
                <w:rFonts w:ascii="Times New Roman" w:hAnsi="Times New Roman" w:cs="Times New Roman"/>
                <w:b/>
              </w:rPr>
              <w:t>Database</w:t>
            </w:r>
            <w:r w:rsidRPr="00E417F2">
              <w:rPr>
                <w:rFonts w:ascii="Times New Roman" w:hAnsi="Times New Roman" w:cs="Times New Roman"/>
              </w:rPr>
              <w:t xml:space="preserve">  </w:t>
            </w:r>
          </w:p>
        </w:tc>
        <w:tc>
          <w:tcPr>
            <w:tcW w:w="4860" w:type="dxa"/>
            <w:shd w:val="clear" w:color="auto" w:fill="auto"/>
          </w:tcPr>
          <w:p w:rsidR="001A24C8" w:rsidRPr="00E417F2" w:rsidRDefault="001A24C8" w:rsidP="001A24C8">
            <w:pPr>
              <w:pStyle w:val="sagarbodytext"/>
              <w:rPr>
                <w:rFonts w:ascii="Times New Roman" w:hAnsi="Times New Roman" w:cs="Times New Roman"/>
              </w:rPr>
            </w:pPr>
            <w:r w:rsidRPr="001A24C8">
              <w:rPr>
                <w:rFonts w:ascii="Times New Roman" w:hAnsi="Times New Roman" w:cs="Times New Roman"/>
              </w:rPr>
              <w:t>VSAM</w:t>
            </w:r>
            <w:r w:rsidRPr="00E417F2">
              <w:rPr>
                <w:rFonts w:ascii="Times New Roman" w:hAnsi="Times New Roman" w:cs="Times New Roman"/>
              </w:rPr>
              <w:t xml:space="preserve"> </w:t>
            </w:r>
            <w:r w:rsidR="000022B3">
              <w:rPr>
                <w:rFonts w:ascii="Times New Roman" w:hAnsi="Times New Roman" w:cs="Times New Roman"/>
              </w:rPr>
              <w:t>, DB2</w:t>
            </w:r>
          </w:p>
        </w:tc>
      </w:tr>
      <w:tr w:rsidR="001A24C8" w:rsidRPr="00E417F2" w:rsidTr="001A24C8">
        <w:trPr>
          <w:trHeight w:val="270"/>
        </w:trPr>
        <w:tc>
          <w:tcPr>
            <w:tcW w:w="4860" w:type="dxa"/>
            <w:shd w:val="clear" w:color="auto" w:fill="auto"/>
          </w:tcPr>
          <w:p w:rsidR="001A24C8" w:rsidRPr="00E417F2" w:rsidRDefault="001A24C8" w:rsidP="001A24C8">
            <w:pPr>
              <w:pStyle w:val="sagarbodytext"/>
              <w:rPr>
                <w:rFonts w:ascii="Times New Roman" w:hAnsi="Times New Roman" w:cs="Times New Roman"/>
              </w:rPr>
            </w:pPr>
            <w:r w:rsidRPr="001A24C8">
              <w:rPr>
                <w:rFonts w:ascii="Times New Roman" w:hAnsi="Times New Roman" w:cs="Times New Roman"/>
                <w:b/>
              </w:rPr>
              <w:t>Environment</w:t>
            </w:r>
            <w:r w:rsidRPr="00E417F2">
              <w:rPr>
                <w:rFonts w:ascii="Times New Roman" w:hAnsi="Times New Roman" w:cs="Times New Roman"/>
                <w:b/>
              </w:rPr>
              <w:t xml:space="preserve"> </w:t>
            </w:r>
          </w:p>
        </w:tc>
        <w:tc>
          <w:tcPr>
            <w:tcW w:w="4860" w:type="dxa"/>
            <w:shd w:val="clear" w:color="auto" w:fill="auto"/>
          </w:tcPr>
          <w:p w:rsidR="001A24C8" w:rsidRPr="00E417F2" w:rsidRDefault="001A24C8" w:rsidP="001A24C8">
            <w:pPr>
              <w:pStyle w:val="sagarbodytext"/>
              <w:rPr>
                <w:rFonts w:ascii="Times New Roman" w:hAnsi="Times New Roman" w:cs="Times New Roman"/>
              </w:rPr>
            </w:pPr>
            <w:r w:rsidRPr="001A24C8">
              <w:rPr>
                <w:rFonts w:ascii="Times New Roman" w:hAnsi="Times New Roman" w:cs="Times New Roman"/>
              </w:rPr>
              <w:t>Z/OS, Control-M</w:t>
            </w:r>
          </w:p>
        </w:tc>
      </w:tr>
    </w:tbl>
    <w:p w:rsidR="001A24C8" w:rsidRDefault="001A24C8" w:rsidP="00361973">
      <w:pPr>
        <w:rPr>
          <w:rFonts w:ascii="Verdana" w:hAnsi="Verdana"/>
        </w:rPr>
      </w:pPr>
    </w:p>
    <w:p w:rsidR="00550B39" w:rsidRDefault="00550B39" w:rsidP="001A24C8">
      <w:pPr>
        <w:jc w:val="both"/>
        <w:rPr>
          <w:rFonts w:ascii="Arial" w:hAnsi="Arial" w:cs="Arial"/>
          <w:kern w:val="28"/>
        </w:rPr>
      </w:pPr>
    </w:p>
    <w:p w:rsidR="00C54B66" w:rsidRDefault="00C54B66" w:rsidP="001A24C8">
      <w:pPr>
        <w:jc w:val="both"/>
        <w:rPr>
          <w:b/>
          <w:sz w:val="22"/>
          <w:szCs w:val="22"/>
          <w:u w:val="single"/>
        </w:rPr>
      </w:pPr>
    </w:p>
    <w:p w:rsidR="00C54B66" w:rsidRDefault="00C54B66" w:rsidP="001A24C8">
      <w:pPr>
        <w:jc w:val="both"/>
        <w:rPr>
          <w:b/>
          <w:sz w:val="22"/>
          <w:szCs w:val="22"/>
          <w:u w:val="single"/>
        </w:rPr>
      </w:pPr>
    </w:p>
    <w:p w:rsidR="001A24C8" w:rsidRPr="001A24C8" w:rsidRDefault="001A24C8" w:rsidP="001A24C8">
      <w:pPr>
        <w:jc w:val="both"/>
        <w:rPr>
          <w:b/>
          <w:sz w:val="22"/>
          <w:szCs w:val="22"/>
          <w:u w:val="single"/>
        </w:rPr>
      </w:pPr>
      <w:r w:rsidRPr="001A24C8">
        <w:rPr>
          <w:b/>
          <w:sz w:val="22"/>
          <w:szCs w:val="22"/>
          <w:u w:val="single"/>
        </w:rPr>
        <w:t>Professional Experience</w:t>
      </w:r>
      <w:r w:rsidRPr="001A24C8">
        <w:rPr>
          <w:b/>
          <w:sz w:val="22"/>
          <w:szCs w:val="22"/>
          <w:u w:val="single"/>
        </w:rPr>
        <w:tab/>
      </w:r>
      <w:r w:rsidRPr="001A24C8">
        <w:rPr>
          <w:b/>
          <w:sz w:val="22"/>
          <w:szCs w:val="22"/>
          <w:u w:val="single"/>
        </w:rPr>
        <w:tab/>
      </w:r>
      <w:r w:rsidRPr="001A24C8">
        <w:rPr>
          <w:b/>
          <w:sz w:val="22"/>
          <w:szCs w:val="22"/>
          <w:u w:val="single"/>
        </w:rPr>
        <w:tab/>
      </w:r>
      <w:r w:rsidRPr="001A24C8">
        <w:rPr>
          <w:b/>
          <w:sz w:val="22"/>
          <w:szCs w:val="22"/>
          <w:u w:val="single"/>
        </w:rPr>
        <w:tab/>
      </w:r>
      <w:r w:rsidRPr="001A24C8">
        <w:rPr>
          <w:b/>
          <w:sz w:val="22"/>
          <w:szCs w:val="22"/>
          <w:u w:val="single"/>
        </w:rPr>
        <w:tab/>
      </w:r>
      <w:r w:rsidRPr="001A24C8">
        <w:rPr>
          <w:b/>
          <w:sz w:val="22"/>
          <w:szCs w:val="22"/>
          <w:u w:val="single"/>
        </w:rPr>
        <w:tab/>
      </w:r>
      <w:r w:rsidRPr="001A24C8">
        <w:rPr>
          <w:b/>
          <w:sz w:val="22"/>
          <w:szCs w:val="22"/>
          <w:u w:val="single"/>
        </w:rPr>
        <w:tab/>
      </w:r>
      <w:r w:rsidRPr="001A24C8">
        <w:rPr>
          <w:b/>
          <w:sz w:val="22"/>
          <w:szCs w:val="22"/>
          <w:u w:val="single"/>
        </w:rPr>
        <w:tab/>
        <w:t xml:space="preserve">    </w:t>
      </w:r>
    </w:p>
    <w:p w:rsidR="001A24C8" w:rsidRDefault="001A24C8" w:rsidP="001A24C8">
      <w:pPr>
        <w:jc w:val="both"/>
      </w:pPr>
    </w:p>
    <w:p w:rsidR="002015A9" w:rsidRPr="002015A9" w:rsidRDefault="002015A9" w:rsidP="002015A9">
      <w:pPr>
        <w:tabs>
          <w:tab w:val="center" w:pos="4872"/>
        </w:tabs>
        <w:rPr>
          <w:b/>
        </w:rPr>
      </w:pPr>
      <w:r w:rsidRPr="002015A9">
        <w:rPr>
          <w:b/>
        </w:rPr>
        <w:tab/>
      </w:r>
    </w:p>
    <w:p w:rsidR="002015A9" w:rsidRPr="002015A9" w:rsidRDefault="002015A9" w:rsidP="002015A9">
      <w:pPr>
        <w:rPr>
          <w:b/>
        </w:rPr>
      </w:pPr>
      <w:r w:rsidRPr="002015A9">
        <w:rPr>
          <w:b/>
        </w:rPr>
        <w:t xml:space="preserve">Company - Cognizant Technology Solutions </w:t>
      </w:r>
      <w:r w:rsidRPr="002015A9">
        <w:rPr>
          <w:b/>
        </w:rPr>
        <w:tab/>
      </w:r>
      <w:r w:rsidRPr="002015A9">
        <w:rPr>
          <w:b/>
        </w:rPr>
        <w:tab/>
      </w:r>
      <w:r w:rsidRPr="002015A9">
        <w:rPr>
          <w:b/>
        </w:rPr>
        <w:tab/>
        <w:t>July 2016 – Till Now</w:t>
      </w:r>
    </w:p>
    <w:p w:rsidR="002015A9" w:rsidRPr="002015A9" w:rsidRDefault="002015A9" w:rsidP="002015A9">
      <w:pPr>
        <w:rPr>
          <w:b/>
        </w:rPr>
      </w:pPr>
      <w:r w:rsidRPr="002015A9">
        <w:rPr>
          <w:b/>
        </w:rPr>
        <w:t>Project Name</w:t>
      </w:r>
      <w:r w:rsidRPr="002015A9">
        <w:rPr>
          <w:b/>
        </w:rPr>
        <w:tab/>
      </w:r>
      <w:r w:rsidRPr="002015A9">
        <w:rPr>
          <w:b/>
        </w:rPr>
        <w:tab/>
        <w:t xml:space="preserve">:  Store Number Expansion                                     </w:t>
      </w:r>
    </w:p>
    <w:p w:rsidR="002015A9" w:rsidRPr="002015A9" w:rsidRDefault="002015A9" w:rsidP="002015A9">
      <w:pPr>
        <w:rPr>
          <w:b/>
        </w:rPr>
      </w:pPr>
      <w:r w:rsidRPr="002015A9">
        <w:rPr>
          <w:b/>
        </w:rPr>
        <w:t>Client</w:t>
      </w:r>
      <w:r w:rsidRPr="002015A9">
        <w:rPr>
          <w:b/>
        </w:rPr>
        <w:tab/>
      </w:r>
      <w:r w:rsidRPr="002015A9">
        <w:rPr>
          <w:b/>
        </w:rPr>
        <w:tab/>
      </w:r>
      <w:r w:rsidRPr="002015A9">
        <w:rPr>
          <w:b/>
        </w:rPr>
        <w:tab/>
        <w:t>:  Wal-Mart</w:t>
      </w:r>
      <w:r w:rsidRPr="002015A9">
        <w:rPr>
          <w:b/>
        </w:rPr>
        <w:tab/>
      </w:r>
    </w:p>
    <w:p w:rsidR="002015A9" w:rsidRPr="002015A9" w:rsidRDefault="002015A9" w:rsidP="002015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rPr>
      </w:pPr>
      <w:r w:rsidRPr="002015A9">
        <w:rPr>
          <w:b/>
        </w:rPr>
        <w:t>Role</w:t>
      </w:r>
      <w:r w:rsidRPr="002015A9">
        <w:rPr>
          <w:b/>
        </w:rPr>
        <w:tab/>
      </w:r>
      <w:r w:rsidRPr="002015A9">
        <w:rPr>
          <w:b/>
        </w:rPr>
        <w:tab/>
      </w:r>
      <w:r w:rsidRPr="002015A9">
        <w:rPr>
          <w:b/>
        </w:rPr>
        <w:tab/>
        <w:t>:  Mainframe Developer</w:t>
      </w:r>
    </w:p>
    <w:p w:rsidR="002015A9" w:rsidRDefault="002015A9" w:rsidP="002015A9">
      <w:pPr>
        <w:rPr>
          <w:rFonts w:ascii="Calibri" w:hAnsi="Calibri" w:cs="Calibri"/>
          <w:b/>
          <w:bCs/>
          <w:sz w:val="22"/>
          <w:szCs w:val="22"/>
        </w:rPr>
      </w:pPr>
    </w:p>
    <w:p w:rsidR="002015A9" w:rsidRPr="002015A9" w:rsidRDefault="002015A9" w:rsidP="002015A9">
      <w:pPr>
        <w:snapToGrid w:val="0"/>
        <w:spacing w:after="120"/>
        <w:rPr>
          <w:b/>
          <w:bCs/>
        </w:rPr>
      </w:pPr>
      <w:r w:rsidRPr="002015A9">
        <w:rPr>
          <w:b/>
          <w:bCs/>
        </w:rPr>
        <w:t xml:space="preserve">Client Description:  </w:t>
      </w:r>
    </w:p>
    <w:p w:rsidR="002015A9" w:rsidRDefault="002015A9" w:rsidP="002015A9">
      <w:pPr>
        <w:jc w:val="both"/>
      </w:pPr>
      <w:r w:rsidRPr="002015A9">
        <w:t>Wal-Mart is an American multinational retail corporation which has its own stores across the world.</w:t>
      </w:r>
    </w:p>
    <w:p w:rsidR="002015A9" w:rsidRPr="002015A9" w:rsidRDefault="002015A9" w:rsidP="002015A9">
      <w:pPr>
        <w:jc w:val="both"/>
      </w:pPr>
    </w:p>
    <w:p w:rsidR="002015A9" w:rsidRPr="002015A9" w:rsidRDefault="002015A9" w:rsidP="002015A9">
      <w:pPr>
        <w:snapToGrid w:val="0"/>
        <w:spacing w:after="120"/>
        <w:rPr>
          <w:b/>
          <w:bCs/>
        </w:rPr>
      </w:pPr>
      <w:r w:rsidRPr="002015A9">
        <w:rPr>
          <w:b/>
          <w:bCs/>
        </w:rPr>
        <w:t>Project Description:</w:t>
      </w:r>
    </w:p>
    <w:p w:rsidR="002015A9" w:rsidRDefault="002015A9" w:rsidP="002015A9">
      <w:pPr>
        <w:jc w:val="both"/>
      </w:pPr>
      <w:r w:rsidRPr="002015A9">
        <w:t xml:space="preserve">In Wal-Mart System, the Store Number Expansion (SNE) is the project which is going to create and process the store number with expanded length of 5 bytes. Currently Wal-Mart is handling only </w:t>
      </w:r>
      <w:bookmarkStart w:id="0" w:name="_GoBack"/>
      <w:bookmarkEnd w:id="0"/>
      <w:r w:rsidR="00D64612" w:rsidRPr="002015A9">
        <w:t>four-digit</w:t>
      </w:r>
      <w:r w:rsidRPr="002015A9">
        <w:t xml:space="preserve"> store number after this project; the store number is expanded</w:t>
      </w:r>
      <w:r>
        <w:t xml:space="preserve"> </w:t>
      </w:r>
      <w:r w:rsidRPr="002015A9">
        <w:t xml:space="preserve">to accommodate the </w:t>
      </w:r>
      <w:proofErr w:type="gramStart"/>
      <w:r w:rsidRPr="002015A9">
        <w:t>five digit</w:t>
      </w:r>
      <w:proofErr w:type="gramEnd"/>
      <w:r w:rsidRPr="002015A9">
        <w:t xml:space="preserve"> value. The benefit is to allow the store numbers that are available in the system, to be used for future growth domestically and introduce more store numbers to the system by increasing the store number length.</w:t>
      </w:r>
      <w:r w:rsidR="003A1BBB">
        <w:t xml:space="preserve"> Here we follow Agile Process.</w:t>
      </w:r>
    </w:p>
    <w:p w:rsidR="004473E6" w:rsidRPr="004473E6" w:rsidRDefault="004473E6" w:rsidP="002015A9">
      <w:pPr>
        <w:jc w:val="both"/>
        <w:rPr>
          <w:u w:val="single"/>
        </w:rPr>
      </w:pPr>
    </w:p>
    <w:p w:rsidR="002015A9" w:rsidRDefault="003C0206" w:rsidP="003C0206">
      <w:pPr>
        <w:jc w:val="both"/>
        <w:rPr>
          <w:sz w:val="22"/>
          <w:szCs w:val="22"/>
        </w:rPr>
      </w:pPr>
      <w:r>
        <w:t xml:space="preserve">In </w:t>
      </w:r>
      <w:r w:rsidR="004473E6" w:rsidRPr="003C0206">
        <w:t>SNE – Replenishment RB Analysis &amp; Design</w:t>
      </w:r>
      <w:r w:rsidR="004473E6" w:rsidRPr="004473E6">
        <w:t xml:space="preserve"> project</w:t>
      </w:r>
      <w:r>
        <w:t xml:space="preserve">, we have </w:t>
      </w:r>
      <w:r w:rsidRPr="004473E6">
        <w:t>completed</w:t>
      </w:r>
      <w:r w:rsidR="004473E6" w:rsidRPr="004473E6">
        <w:t xml:space="preserve"> the SNE Analysis and Design to</w:t>
      </w:r>
      <w:r w:rsidR="004473E6">
        <w:t xml:space="preserve"> </w:t>
      </w:r>
      <w:r w:rsidR="004473E6" w:rsidRPr="004473E6">
        <w:t xml:space="preserve">ensure </w:t>
      </w:r>
      <w:r w:rsidR="00D64612" w:rsidRPr="004473E6">
        <w:t>5-digit</w:t>
      </w:r>
      <w:r w:rsidR="004473E6" w:rsidRPr="004473E6">
        <w:t xml:space="preserve"> store number compliance </w:t>
      </w:r>
      <w:r>
        <w:t xml:space="preserve">for around 252 </w:t>
      </w:r>
      <w:r w:rsidR="004473E6" w:rsidRPr="004473E6">
        <w:t>Replenishment</w:t>
      </w:r>
      <w:r w:rsidR="004473E6">
        <w:t xml:space="preserve"> </w:t>
      </w:r>
      <w:r w:rsidR="004473E6" w:rsidRPr="004473E6">
        <w:t>components that fall under RB SNE components</w:t>
      </w:r>
      <w:r w:rsidR="004473E6">
        <w:t>.</w:t>
      </w:r>
      <w:r w:rsidR="004473E6" w:rsidRPr="004473E6">
        <w:rPr>
          <w:sz w:val="22"/>
          <w:szCs w:val="22"/>
        </w:rPr>
        <w:t xml:space="preserve"> </w:t>
      </w:r>
    </w:p>
    <w:p w:rsidR="003A1BBB" w:rsidRDefault="003A1BBB" w:rsidP="003C0206">
      <w:pPr>
        <w:jc w:val="both"/>
        <w:rPr>
          <w:sz w:val="22"/>
          <w:szCs w:val="22"/>
        </w:rPr>
      </w:pPr>
    </w:p>
    <w:p w:rsidR="003A1BBB" w:rsidRPr="003A1BBB" w:rsidRDefault="003A1BBB" w:rsidP="003C0206">
      <w:pPr>
        <w:jc w:val="both"/>
      </w:pPr>
      <w:r w:rsidRPr="003A1BBB">
        <w:t xml:space="preserve">Worked on sprint planning, daily scrums, retrospectives, </w:t>
      </w:r>
      <w:r>
        <w:t>Project</w:t>
      </w:r>
      <w:r w:rsidRPr="003A1BBB">
        <w:t xml:space="preserve"> demonstrations.</w:t>
      </w:r>
    </w:p>
    <w:p w:rsidR="00185874" w:rsidRDefault="00185874" w:rsidP="003C0206">
      <w:pPr>
        <w:jc w:val="both"/>
        <w:rPr>
          <w:sz w:val="22"/>
          <w:szCs w:val="22"/>
        </w:rPr>
      </w:pPr>
    </w:p>
    <w:p w:rsidR="003A1BBB" w:rsidRDefault="003A1BBB" w:rsidP="003C0206">
      <w:pPr>
        <w:jc w:val="both"/>
        <w:rPr>
          <w:sz w:val="22"/>
          <w:szCs w:val="22"/>
        </w:rPr>
      </w:pPr>
    </w:p>
    <w:p w:rsidR="00185874" w:rsidRDefault="00185874" w:rsidP="003C0206">
      <w:pPr>
        <w:jc w:val="both"/>
        <w:rPr>
          <w:sz w:val="22"/>
          <w:szCs w:val="22"/>
        </w:rPr>
      </w:pPr>
    </w:p>
    <w:p w:rsidR="00185874" w:rsidRDefault="00185874" w:rsidP="003C0206">
      <w:pPr>
        <w:jc w:val="both"/>
        <w:rPr>
          <w:sz w:val="22"/>
          <w:szCs w:val="22"/>
        </w:rPr>
      </w:pPr>
    </w:p>
    <w:p w:rsidR="003C0206" w:rsidRPr="00403EA7" w:rsidRDefault="003C0206" w:rsidP="003C0206">
      <w:pPr>
        <w:jc w:val="both"/>
        <w:rPr>
          <w:rFonts w:ascii="Calibri" w:hAnsi="Calibri" w:cs="Calibri"/>
          <w:b/>
          <w:bCs/>
          <w:sz w:val="22"/>
          <w:szCs w:val="22"/>
        </w:rPr>
      </w:pPr>
    </w:p>
    <w:p w:rsidR="002015A9" w:rsidRDefault="002015A9" w:rsidP="002015A9">
      <w:pPr>
        <w:snapToGrid w:val="0"/>
        <w:spacing w:after="120"/>
        <w:rPr>
          <w:b/>
          <w:bCs/>
        </w:rPr>
      </w:pPr>
      <w:r w:rsidRPr="002015A9">
        <w:rPr>
          <w:b/>
          <w:bCs/>
        </w:rPr>
        <w:t xml:space="preserve">Responsibilities:  </w:t>
      </w:r>
    </w:p>
    <w:p w:rsidR="002D106E" w:rsidRDefault="002D106E" w:rsidP="002015A9">
      <w:pPr>
        <w:snapToGrid w:val="0"/>
        <w:spacing w:after="120"/>
        <w:rPr>
          <w:b/>
          <w:bCs/>
        </w:rPr>
      </w:pPr>
    </w:p>
    <w:p w:rsidR="002D106E" w:rsidRPr="002015A9" w:rsidRDefault="002D106E" w:rsidP="002D106E">
      <w:pPr>
        <w:numPr>
          <w:ilvl w:val="0"/>
          <w:numId w:val="40"/>
        </w:numPr>
        <w:snapToGrid w:val="0"/>
        <w:spacing w:after="120"/>
        <w:rPr>
          <w:b/>
          <w:bCs/>
        </w:rPr>
      </w:pPr>
      <w:r>
        <w:rPr>
          <w:b/>
          <w:bCs/>
        </w:rPr>
        <w:t xml:space="preserve">RB Finance </w:t>
      </w:r>
    </w:p>
    <w:p w:rsidR="002015A9" w:rsidRPr="002015A9" w:rsidRDefault="002015A9" w:rsidP="002015A9">
      <w:pPr>
        <w:numPr>
          <w:ilvl w:val="0"/>
          <w:numId w:val="39"/>
        </w:numPr>
        <w:suppressAutoHyphens/>
        <w:jc w:val="both"/>
      </w:pPr>
      <w:r w:rsidRPr="002015A9">
        <w:t>Involved in analysis, development, Design, testing and implementation phases of the project.</w:t>
      </w:r>
    </w:p>
    <w:p w:rsidR="002015A9" w:rsidRPr="002015A9" w:rsidRDefault="002015A9" w:rsidP="002015A9">
      <w:pPr>
        <w:numPr>
          <w:ilvl w:val="0"/>
          <w:numId w:val="39"/>
        </w:numPr>
        <w:suppressAutoHyphens/>
        <w:jc w:val="both"/>
      </w:pPr>
      <w:r w:rsidRPr="002015A9">
        <w:t xml:space="preserve">Analyzing the code and preparing the technical design document </w:t>
      </w:r>
    </w:p>
    <w:p w:rsidR="002015A9" w:rsidRDefault="002015A9" w:rsidP="002015A9">
      <w:pPr>
        <w:numPr>
          <w:ilvl w:val="0"/>
          <w:numId w:val="39"/>
        </w:numPr>
        <w:suppressAutoHyphens/>
        <w:jc w:val="both"/>
      </w:pPr>
      <w:r w:rsidRPr="002015A9">
        <w:t xml:space="preserve">Coding the Programs &amp; </w:t>
      </w:r>
      <w:proofErr w:type="spellStart"/>
      <w:r w:rsidRPr="002015A9">
        <w:t>Jcls</w:t>
      </w:r>
      <w:proofErr w:type="spellEnd"/>
      <w:r w:rsidRPr="002015A9">
        <w:t xml:space="preserve"> as per requirements.</w:t>
      </w:r>
    </w:p>
    <w:p w:rsidR="00101D29" w:rsidRPr="002015A9" w:rsidRDefault="00101D29" w:rsidP="00101D29">
      <w:pPr>
        <w:numPr>
          <w:ilvl w:val="0"/>
          <w:numId w:val="39"/>
        </w:numPr>
        <w:suppressAutoHyphens/>
        <w:jc w:val="both"/>
      </w:pPr>
      <w:r w:rsidRPr="00101D29">
        <w:t xml:space="preserve">Conducted unit testing on all the modules of the </w:t>
      </w:r>
      <w:proofErr w:type="gramStart"/>
      <w:r w:rsidRPr="00101D29">
        <w:t>project .</w:t>
      </w:r>
      <w:proofErr w:type="gramEnd"/>
    </w:p>
    <w:p w:rsidR="00934D21" w:rsidRDefault="00934D21" w:rsidP="00934D21">
      <w:pPr>
        <w:numPr>
          <w:ilvl w:val="0"/>
          <w:numId w:val="39"/>
        </w:numPr>
        <w:suppressAutoHyphens/>
        <w:jc w:val="both"/>
      </w:pPr>
      <w:r w:rsidRPr="00934D21">
        <w:t>Responsible for creating comprehensive test data, test plan and test cases for Unit testing Involved in peer code review.</w:t>
      </w:r>
    </w:p>
    <w:p w:rsidR="00934D21" w:rsidRDefault="00934D21" w:rsidP="00934D21">
      <w:pPr>
        <w:numPr>
          <w:ilvl w:val="0"/>
          <w:numId w:val="39"/>
        </w:numPr>
        <w:suppressAutoHyphens/>
        <w:jc w:val="both"/>
      </w:pPr>
      <w:r w:rsidRPr="00934D21">
        <w:t>Have used Quality control for tracking the defects.</w:t>
      </w:r>
    </w:p>
    <w:p w:rsidR="00101D29" w:rsidRPr="00101D29" w:rsidRDefault="00101D29" w:rsidP="00101D29">
      <w:pPr>
        <w:numPr>
          <w:ilvl w:val="0"/>
          <w:numId w:val="39"/>
        </w:numPr>
        <w:suppressAutoHyphens/>
        <w:jc w:val="both"/>
      </w:pPr>
      <w:r w:rsidRPr="00101D29">
        <w:t>Coordinating with the Testing team and assisting them in creating the test data for system testing and supporting the UAT phase of the Install.</w:t>
      </w:r>
    </w:p>
    <w:p w:rsidR="002D106E" w:rsidRDefault="002D106E" w:rsidP="002D106E">
      <w:pPr>
        <w:suppressAutoHyphens/>
        <w:ind w:left="1080"/>
        <w:jc w:val="both"/>
      </w:pPr>
    </w:p>
    <w:p w:rsidR="002D106E" w:rsidRPr="002D106E" w:rsidRDefault="002D106E" w:rsidP="002D106E">
      <w:pPr>
        <w:numPr>
          <w:ilvl w:val="0"/>
          <w:numId w:val="40"/>
        </w:numPr>
        <w:snapToGrid w:val="0"/>
        <w:spacing w:after="120"/>
        <w:rPr>
          <w:b/>
          <w:bCs/>
        </w:rPr>
      </w:pPr>
      <w:r w:rsidRPr="002D106E">
        <w:rPr>
          <w:b/>
          <w:bCs/>
        </w:rPr>
        <w:t>RB Analysis and Design</w:t>
      </w:r>
    </w:p>
    <w:p w:rsidR="002D106E" w:rsidRDefault="002D106E" w:rsidP="002015A9">
      <w:pPr>
        <w:numPr>
          <w:ilvl w:val="0"/>
          <w:numId w:val="39"/>
        </w:numPr>
        <w:suppressAutoHyphens/>
        <w:jc w:val="both"/>
      </w:pPr>
      <w:r>
        <w:t xml:space="preserve">Worked from the scratch to Identify the </w:t>
      </w:r>
      <w:r w:rsidR="004E66A2">
        <w:t>components for</w:t>
      </w:r>
      <w:r>
        <w:t xml:space="preserve"> </w:t>
      </w:r>
      <w:r w:rsidRPr="003C0206">
        <w:t>5 digits SNE Compliance</w:t>
      </w:r>
    </w:p>
    <w:p w:rsidR="00E31024" w:rsidRDefault="00BC7F26" w:rsidP="002015A9">
      <w:pPr>
        <w:numPr>
          <w:ilvl w:val="0"/>
          <w:numId w:val="39"/>
        </w:numPr>
        <w:suppressAutoHyphens/>
        <w:jc w:val="both"/>
      </w:pPr>
      <w:r>
        <w:t>Completed Analysis</w:t>
      </w:r>
      <w:r w:rsidR="002D106E">
        <w:t xml:space="preserve"> for</w:t>
      </w:r>
      <w:r w:rsidR="00E31024">
        <w:t xml:space="preserve"> 252</w:t>
      </w:r>
      <w:r w:rsidR="00E31024" w:rsidRPr="003C0206">
        <w:t xml:space="preserve"> </w:t>
      </w:r>
      <w:r w:rsidR="00E31024">
        <w:t xml:space="preserve">JCL and 252 COBOL program </w:t>
      </w:r>
      <w:r w:rsidR="00E31024" w:rsidRPr="003C0206">
        <w:t>to ensure 5 digits SNE Compliance</w:t>
      </w:r>
      <w:r>
        <w:t xml:space="preserve"> on Time</w:t>
      </w:r>
      <w:r w:rsidR="00E31024">
        <w:t>.</w:t>
      </w:r>
    </w:p>
    <w:p w:rsidR="003C0206" w:rsidRDefault="00BC7F26" w:rsidP="002015A9">
      <w:pPr>
        <w:numPr>
          <w:ilvl w:val="0"/>
          <w:numId w:val="39"/>
        </w:numPr>
        <w:suppressAutoHyphens/>
        <w:jc w:val="both"/>
      </w:pPr>
      <w:r>
        <w:t xml:space="preserve">Completed </w:t>
      </w:r>
      <w:r w:rsidR="002D106E">
        <w:t>Design</w:t>
      </w:r>
      <w:r w:rsidR="003C0206">
        <w:t xml:space="preserve"> for </w:t>
      </w:r>
      <w:r w:rsidR="003C0206" w:rsidRPr="003C0206">
        <w:t>252 Components to ensure 5 digits SNE Compliance</w:t>
      </w:r>
      <w:r>
        <w:t xml:space="preserve"> on Time</w:t>
      </w:r>
      <w:r w:rsidR="003C0206">
        <w:t>.</w:t>
      </w:r>
    </w:p>
    <w:p w:rsidR="00101D29" w:rsidRDefault="00101D29" w:rsidP="00101D29">
      <w:pPr>
        <w:numPr>
          <w:ilvl w:val="0"/>
          <w:numId w:val="39"/>
        </w:numPr>
        <w:suppressAutoHyphens/>
        <w:jc w:val="both"/>
      </w:pPr>
      <w:r w:rsidRPr="00101D29">
        <w:t>Interact with Onsite team members and discuss technical problems and report bugs.</w:t>
      </w:r>
    </w:p>
    <w:p w:rsidR="00A56CDB" w:rsidRDefault="00A56CDB" w:rsidP="00A56CDB">
      <w:pPr>
        <w:suppressAutoHyphens/>
        <w:ind w:left="1080"/>
        <w:jc w:val="both"/>
      </w:pPr>
    </w:p>
    <w:p w:rsidR="00A56CDB" w:rsidRPr="002D106E" w:rsidRDefault="00A56CDB" w:rsidP="00A56CDB">
      <w:pPr>
        <w:numPr>
          <w:ilvl w:val="0"/>
          <w:numId w:val="40"/>
        </w:numPr>
        <w:snapToGrid w:val="0"/>
        <w:spacing w:after="120"/>
        <w:rPr>
          <w:b/>
          <w:bCs/>
        </w:rPr>
      </w:pPr>
      <w:r>
        <w:rPr>
          <w:b/>
          <w:bCs/>
        </w:rPr>
        <w:t xml:space="preserve">Scheduler </w:t>
      </w:r>
    </w:p>
    <w:p w:rsidR="00A56CDB" w:rsidRDefault="00A56CDB" w:rsidP="00A56CDB">
      <w:pPr>
        <w:numPr>
          <w:ilvl w:val="0"/>
          <w:numId w:val="39"/>
        </w:numPr>
        <w:suppressAutoHyphens/>
        <w:jc w:val="both"/>
      </w:pPr>
      <w:r>
        <w:t>Scheduler is Mainframe to Java Migration Project, in which I was a single Mainframe resource in whole of 15-member team.</w:t>
      </w:r>
    </w:p>
    <w:p w:rsidR="004E66A2" w:rsidRDefault="004E66A2" w:rsidP="004E66A2">
      <w:pPr>
        <w:numPr>
          <w:ilvl w:val="0"/>
          <w:numId w:val="39"/>
        </w:numPr>
      </w:pPr>
      <w:r w:rsidRPr="004E66A2">
        <w:t xml:space="preserve">Analysis, Design, Development, Unit Testing and Implementation of various Projects and Work Requests in </w:t>
      </w:r>
      <w:r w:rsidR="00934D21">
        <w:t>Scheduler</w:t>
      </w:r>
      <w:r w:rsidRPr="004E66A2">
        <w:t>. Developed the new code or change the existing code.</w:t>
      </w:r>
    </w:p>
    <w:p w:rsidR="00101D29" w:rsidRDefault="00101D29" w:rsidP="00101D29">
      <w:pPr>
        <w:numPr>
          <w:ilvl w:val="0"/>
          <w:numId w:val="39"/>
        </w:numPr>
      </w:pPr>
      <w:r w:rsidRPr="00101D29">
        <w:t>Conducted unit testing on</w:t>
      </w:r>
      <w:r w:rsidR="009B5753">
        <w:t xml:space="preserve"> all the modules of the project</w:t>
      </w:r>
      <w:r w:rsidRPr="00101D29">
        <w:t>.</w:t>
      </w:r>
    </w:p>
    <w:p w:rsidR="00CB11BD" w:rsidRPr="00CB11BD" w:rsidRDefault="00CB11BD" w:rsidP="004E66A2">
      <w:pPr>
        <w:numPr>
          <w:ilvl w:val="0"/>
          <w:numId w:val="39"/>
        </w:numPr>
      </w:pPr>
      <w:r w:rsidRPr="00CB11BD">
        <w:t>Integrated existing designs with new requirements.</w:t>
      </w:r>
    </w:p>
    <w:p w:rsidR="00CB11BD" w:rsidRPr="00CB11BD" w:rsidRDefault="00CB11BD" w:rsidP="00CB11BD">
      <w:pPr>
        <w:numPr>
          <w:ilvl w:val="0"/>
          <w:numId w:val="39"/>
        </w:numPr>
      </w:pPr>
      <w:r w:rsidRPr="00CB11BD">
        <w:t>Resolved complex and conflicting design issues.</w:t>
      </w:r>
    </w:p>
    <w:p w:rsidR="00CB11BD" w:rsidRPr="00CB11BD" w:rsidRDefault="00CB11BD" w:rsidP="00CB11BD">
      <w:pPr>
        <w:numPr>
          <w:ilvl w:val="0"/>
          <w:numId w:val="39"/>
        </w:numPr>
      </w:pPr>
      <w:r w:rsidRPr="00CB11BD">
        <w:t>Identified production issues impacting code modules.</w:t>
      </w:r>
    </w:p>
    <w:p w:rsidR="00CB11BD" w:rsidRDefault="00CB11BD" w:rsidP="00CB11BD">
      <w:pPr>
        <w:numPr>
          <w:ilvl w:val="0"/>
          <w:numId w:val="39"/>
        </w:numPr>
      </w:pPr>
      <w:r w:rsidRPr="00CB11BD">
        <w:t>Ensured complete and accurate issue tracking and reporting.</w:t>
      </w:r>
    </w:p>
    <w:p w:rsidR="00CB11BD" w:rsidRPr="00CB11BD" w:rsidRDefault="00CB11BD" w:rsidP="00CB11BD">
      <w:pPr>
        <w:numPr>
          <w:ilvl w:val="0"/>
          <w:numId w:val="39"/>
        </w:numPr>
      </w:pPr>
      <w:r w:rsidRPr="00CB11BD">
        <w:t>Monitored various system processes as assigned.</w:t>
      </w:r>
    </w:p>
    <w:p w:rsidR="00710B8D" w:rsidRDefault="004E66A2" w:rsidP="004E66A2">
      <w:pPr>
        <w:numPr>
          <w:ilvl w:val="0"/>
          <w:numId w:val="39"/>
        </w:numPr>
        <w:suppressAutoHyphens/>
        <w:jc w:val="both"/>
      </w:pPr>
      <w:r w:rsidRPr="004E66A2">
        <w:t>Strong designing skills with extensive usage and knowledge in SDLC</w:t>
      </w:r>
    </w:p>
    <w:p w:rsidR="00865689" w:rsidRDefault="00865689" w:rsidP="004E66A2">
      <w:pPr>
        <w:numPr>
          <w:ilvl w:val="0"/>
          <w:numId w:val="39"/>
        </w:numPr>
        <w:suppressAutoHyphens/>
        <w:jc w:val="both"/>
      </w:pPr>
      <w:r>
        <w:t xml:space="preserve">Worked on </w:t>
      </w:r>
      <w:r w:rsidR="007546D5">
        <w:t xml:space="preserve">manual </w:t>
      </w:r>
      <w:r>
        <w:t>testing process</w:t>
      </w:r>
      <w:r w:rsidR="00032875">
        <w:t xml:space="preserve"> for 3 months</w:t>
      </w:r>
      <w:r>
        <w:t>.</w:t>
      </w:r>
    </w:p>
    <w:p w:rsidR="00A56CDB" w:rsidRPr="002015A9" w:rsidRDefault="00A56CDB" w:rsidP="00710B8D">
      <w:pPr>
        <w:suppressAutoHyphens/>
        <w:ind w:left="1080"/>
        <w:jc w:val="both"/>
      </w:pPr>
    </w:p>
    <w:p w:rsidR="002015A9" w:rsidRPr="00403EA7" w:rsidRDefault="002015A9" w:rsidP="002015A9">
      <w:pPr>
        <w:rPr>
          <w:rFonts w:ascii="Calibri" w:hAnsi="Calibri" w:cs="Calibri"/>
          <w:b/>
          <w:color w:val="262626"/>
          <w:sz w:val="22"/>
          <w:szCs w:val="22"/>
          <w:u w:val="single"/>
        </w:rPr>
      </w:pPr>
    </w:p>
    <w:p w:rsidR="002015A9" w:rsidRPr="002015A9" w:rsidRDefault="002015A9" w:rsidP="002015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2340" w:hanging="2340"/>
      </w:pPr>
      <w:r w:rsidRPr="002015A9">
        <w:rPr>
          <w:b/>
          <w:bCs/>
        </w:rPr>
        <w:t>Environment:</w:t>
      </w:r>
      <w:r>
        <w:rPr>
          <w:b/>
          <w:bCs/>
        </w:rPr>
        <w:t xml:space="preserve"> </w:t>
      </w:r>
      <w:r w:rsidRPr="002015A9">
        <w:t>COBOL, JCL, VSAM, DB2, I</w:t>
      </w:r>
      <w:r w:rsidR="003C0206">
        <w:t>MS</w:t>
      </w:r>
      <w:r w:rsidRPr="002015A9">
        <w:t xml:space="preserve"> –DB, Platinum Tools, </w:t>
      </w:r>
      <w:proofErr w:type="spellStart"/>
      <w:r w:rsidRPr="002015A9">
        <w:t>Easytrive</w:t>
      </w:r>
      <w:proofErr w:type="spellEnd"/>
      <w:r w:rsidRPr="002015A9">
        <w:t xml:space="preserve"> and File Aid</w:t>
      </w:r>
      <w:r w:rsidR="00710B8D">
        <w:t>,</w:t>
      </w:r>
      <w:r w:rsidR="00032875">
        <w:t xml:space="preserve"> </w:t>
      </w:r>
      <w:r w:rsidR="00710B8D">
        <w:t>Assembler</w:t>
      </w:r>
    </w:p>
    <w:p w:rsidR="002015A9" w:rsidRDefault="002015A9" w:rsidP="001A24C8">
      <w:pPr>
        <w:jc w:val="both"/>
        <w:rPr>
          <w:b/>
        </w:rPr>
      </w:pPr>
    </w:p>
    <w:p w:rsidR="002015A9" w:rsidRDefault="002015A9" w:rsidP="001A24C8">
      <w:pPr>
        <w:jc w:val="both"/>
        <w:rPr>
          <w:b/>
        </w:rPr>
      </w:pPr>
    </w:p>
    <w:p w:rsidR="001A24C8" w:rsidRDefault="008E278C" w:rsidP="001A24C8">
      <w:pPr>
        <w:jc w:val="both"/>
        <w:rPr>
          <w:b/>
          <w:bCs/>
        </w:rPr>
      </w:pPr>
      <w:r w:rsidRPr="008E278C">
        <w:rPr>
          <w:b/>
        </w:rPr>
        <w:t>Company</w:t>
      </w:r>
      <w:r w:rsidR="00B567DC">
        <w:rPr>
          <w:b/>
          <w:color w:val="FF0000"/>
        </w:rPr>
        <w:t xml:space="preserve"> </w:t>
      </w:r>
      <w:r w:rsidR="001A24C8" w:rsidRPr="00B567DC">
        <w:rPr>
          <w:b/>
        </w:rPr>
        <w:t xml:space="preserve">- </w:t>
      </w:r>
      <w:r w:rsidR="00B567DC" w:rsidRPr="00B567DC">
        <w:rPr>
          <w:b/>
        </w:rPr>
        <w:t>IBM</w:t>
      </w:r>
      <w:r w:rsidR="001A24C8" w:rsidRPr="00B567DC">
        <w:rPr>
          <w:b/>
        </w:rPr>
        <w:t>, India</w:t>
      </w:r>
      <w:r w:rsidR="001A24C8">
        <w:tab/>
      </w:r>
      <w:r w:rsidR="001A24C8">
        <w:tab/>
      </w:r>
      <w:r w:rsidR="001A24C8">
        <w:tab/>
      </w:r>
      <w:r w:rsidR="001A24C8">
        <w:tab/>
      </w:r>
      <w:r w:rsidR="001A24C8">
        <w:tab/>
        <w:t xml:space="preserve">                  </w:t>
      </w:r>
      <w:r w:rsidR="00242FCF">
        <w:tab/>
      </w:r>
      <w:r w:rsidR="00242FCF">
        <w:tab/>
      </w:r>
      <w:r w:rsidR="001A24C8">
        <w:t xml:space="preserve"> </w:t>
      </w:r>
      <w:r w:rsidR="002015A9">
        <w:rPr>
          <w:b/>
          <w:bCs/>
        </w:rPr>
        <w:t>Feb’12 – Apr’14</w:t>
      </w:r>
    </w:p>
    <w:p w:rsidR="008E278C" w:rsidRPr="00E417F2" w:rsidRDefault="008E278C" w:rsidP="001A24C8">
      <w:pPr>
        <w:jc w:val="both"/>
        <w:rPr>
          <w:b/>
        </w:rPr>
      </w:pPr>
      <w:r>
        <w:rPr>
          <w:b/>
          <w:bCs/>
        </w:rPr>
        <w:t xml:space="preserve">Project </w:t>
      </w:r>
      <w:r w:rsidR="00522A36">
        <w:rPr>
          <w:b/>
          <w:bCs/>
        </w:rPr>
        <w:t xml:space="preserve">   : Wellpoint, Newyork and Georgia, US</w:t>
      </w:r>
    </w:p>
    <w:p w:rsidR="001A24C8" w:rsidRPr="00B567DC" w:rsidRDefault="001A24C8" w:rsidP="001A24C8">
      <w:pPr>
        <w:jc w:val="both"/>
        <w:rPr>
          <w:b/>
        </w:rPr>
      </w:pPr>
      <w:r w:rsidRPr="00B567DC">
        <w:rPr>
          <w:b/>
        </w:rPr>
        <w:t xml:space="preserve">Role: Senior Operation Professional </w:t>
      </w:r>
    </w:p>
    <w:p w:rsidR="001A24C8" w:rsidRPr="00E417F2" w:rsidRDefault="001A24C8" w:rsidP="001A24C8">
      <w:pPr>
        <w:rPr>
          <w:rFonts w:eastAsia="Arial Unicode MS"/>
        </w:rPr>
      </w:pPr>
    </w:p>
    <w:p w:rsidR="001A24C8" w:rsidRPr="00E60110" w:rsidRDefault="001A24C8" w:rsidP="00E60110">
      <w:pPr>
        <w:snapToGrid w:val="0"/>
        <w:spacing w:after="120"/>
        <w:rPr>
          <w:b/>
          <w:bCs/>
        </w:rPr>
      </w:pPr>
      <w:r w:rsidRPr="00B567DC">
        <w:rPr>
          <w:b/>
          <w:bCs/>
        </w:rPr>
        <w:t>Project Description</w:t>
      </w:r>
      <w:r w:rsidRPr="00E60110">
        <w:rPr>
          <w:b/>
          <w:bCs/>
        </w:rPr>
        <w:t xml:space="preserve">: </w:t>
      </w:r>
    </w:p>
    <w:p w:rsidR="00522A36" w:rsidRDefault="00522A36" w:rsidP="00522A36">
      <w:pPr>
        <w:jc w:val="both"/>
        <w:rPr>
          <w:kern w:val="28"/>
        </w:rPr>
      </w:pPr>
      <w:r w:rsidRPr="00522A36">
        <w:t>WellPoint is a HealthCare Insurance company, which is known for its stability and endurance in an ever changing and challenging</w:t>
      </w:r>
      <w:r w:rsidRPr="00522A36">
        <w:rPr>
          <w:kern w:val="28"/>
        </w:rPr>
        <w:t xml:space="preserve"> market place is based at Georgia, Columbus. BCBS is the state's largest health insurer providing medical coverage and prepaid hospital services to over 2.8 million Georgians.  The Corporate headquarters are located in Atlanta and the operational center is located in Columbus. WellPoint is the largest Health Insurance for the state of Georgia. WellPoint uses, a managed Health Care package developed by GTE Health Care Systems, US, for majority of their health care related process. At present BCBS has acquired the source code for Q/Care and the maintenance and enhancements are taken care by the internal WellPoint staff.</w:t>
      </w:r>
    </w:p>
    <w:p w:rsidR="00522A36" w:rsidRPr="00522A36" w:rsidRDefault="00522A36" w:rsidP="00522A36">
      <w:pPr>
        <w:jc w:val="both"/>
        <w:rPr>
          <w:kern w:val="28"/>
        </w:rPr>
      </w:pPr>
    </w:p>
    <w:p w:rsidR="00E60110" w:rsidRPr="00E60110" w:rsidRDefault="00E60110" w:rsidP="00E60110">
      <w:pPr>
        <w:snapToGrid w:val="0"/>
        <w:spacing w:after="120"/>
        <w:rPr>
          <w:b/>
        </w:rPr>
      </w:pPr>
      <w:r w:rsidRPr="00E60110">
        <w:rPr>
          <w:b/>
          <w:bCs/>
        </w:rPr>
        <w:t>Role Description</w:t>
      </w:r>
      <w:r w:rsidRPr="00E60110">
        <w:rPr>
          <w:b/>
        </w:rPr>
        <w:t xml:space="preserve">: </w:t>
      </w:r>
    </w:p>
    <w:p w:rsidR="00E60110" w:rsidRPr="00E60110" w:rsidRDefault="00E60110" w:rsidP="00E60110">
      <w:pPr>
        <w:snapToGrid w:val="0"/>
        <w:spacing w:after="120"/>
        <w:rPr>
          <w:b/>
          <w:bCs/>
        </w:rPr>
      </w:pPr>
      <w:r w:rsidRPr="00E60110">
        <w:rPr>
          <w:b/>
          <w:bCs/>
        </w:rPr>
        <w:t>Mainframe Console Operations: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lastRenderedPageBreak/>
        <w:t>Monitoring the consoles 24 / 7.</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Shutdown the system, Reset Clear and IPL on weekends using console and HMC</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Performing IPL (Initial Program Load) and Recycling of Mainframe subsystems (DB2</w:t>
      </w:r>
      <w:r w:rsidR="002015A9" w:rsidRPr="00E60110">
        <w:rPr>
          <w:rFonts w:ascii="Times New Roman" w:hAnsi="Times New Roman" w:cs="Times New Roman"/>
          <w:kern w:val="28"/>
        </w:rPr>
        <w:t>, CICS</w:t>
      </w:r>
      <w:r w:rsidRPr="00E60110">
        <w:rPr>
          <w:rFonts w:ascii="Times New Roman" w:hAnsi="Times New Roman" w:cs="Times New Roman"/>
          <w:kern w:val="28"/>
        </w:rPr>
        <w:t>)</w:t>
      </w:r>
      <w:r w:rsidR="002015A9" w:rsidRPr="00E60110">
        <w:rPr>
          <w:rFonts w:ascii="Times New Roman" w:hAnsi="Times New Roman" w:cs="Times New Roman"/>
          <w:kern w:val="28"/>
        </w:rPr>
        <w:t>, whenever</w:t>
      </w:r>
      <w:r w:rsidRPr="00E60110">
        <w:rPr>
          <w:rFonts w:ascii="Times New Roman" w:hAnsi="Times New Roman" w:cs="Times New Roman"/>
          <w:kern w:val="28"/>
        </w:rPr>
        <w:t xml:space="preserve"> necessary.</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Problem determination and resolution or escalation to a higher level with procedures &amp; priorities, as documented.</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Opening the technical calls in case of emergency issues and organizing it.</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Running the jobs on priority basis according to the situation.</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 xml:space="preserve">Participating in the weekly IPL calls to make sure about the weekend IPL’s. </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 xml:space="preserve">Starting / purging initiators &amp; Understand Source Code Management concepts thoroughly. </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Bouncing the CICS region across all the LPAR.</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Spool Monitoring.</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Performing IPL for LPARS.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Maintaining housekeeping jobs.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Handling SPOOL Shortage.</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Monitoring SYSLOG for error messages.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Defining/Starting/Draining the JES Initiators.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Performing HMC tasks such Activating &amp; De-activation the Lpars, and Loading the system.</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Monitoring the jobs in SDSF, changing the service class, initiators, Priority of the jobs.</w:t>
      </w:r>
    </w:p>
    <w:p w:rsidR="00E60110" w:rsidRPr="00E60110" w:rsidRDefault="00E60110" w:rsidP="00E60110">
      <w:pPr>
        <w:snapToGrid w:val="0"/>
        <w:spacing w:after="120"/>
        <w:rPr>
          <w:b/>
          <w:bCs/>
        </w:rPr>
      </w:pPr>
    </w:p>
    <w:p w:rsidR="00E60110" w:rsidRPr="00E60110" w:rsidRDefault="00E60110" w:rsidP="00E60110">
      <w:pPr>
        <w:snapToGrid w:val="0"/>
        <w:spacing w:after="120"/>
        <w:rPr>
          <w:b/>
          <w:bCs/>
        </w:rPr>
      </w:pPr>
      <w:r w:rsidRPr="00E60110">
        <w:rPr>
          <w:b/>
          <w:bCs/>
        </w:rPr>
        <w:t>Mainframe Batch Operations: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Monitoring batch cycles to make sure of application availability within due time.</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Analyzing the abnormalities in Batch Schedules and taking necessary actions.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 xml:space="preserve">Resolving job failure, investigating long running jobs. </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 xml:space="preserve">Force complete, delete, </w:t>
      </w:r>
      <w:r w:rsidR="00027506" w:rsidRPr="00E60110">
        <w:rPr>
          <w:rFonts w:ascii="Times New Roman" w:hAnsi="Times New Roman" w:cs="Times New Roman"/>
          <w:kern w:val="28"/>
        </w:rPr>
        <w:t>and place</w:t>
      </w:r>
      <w:r w:rsidRPr="00E60110">
        <w:rPr>
          <w:rFonts w:ascii="Times New Roman" w:hAnsi="Times New Roman" w:cs="Times New Roman"/>
          <w:kern w:val="28"/>
        </w:rPr>
        <w:t xml:space="preserve"> jobs on hold/confirm status. </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Make sure that all production jobs are completed as per SLA.</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Report statistics to client and to provide immediate fixes to the production ABENDS.</w:t>
      </w:r>
    </w:p>
    <w:p w:rsidR="00E60110" w:rsidRPr="00E60110" w:rsidRDefault="00E60110" w:rsidP="00E60110">
      <w:pPr>
        <w:pStyle w:val="ListBullet"/>
        <w:rPr>
          <w:rFonts w:ascii="Times New Roman" w:hAnsi="Times New Roman" w:cs="Times New Roman"/>
          <w:kern w:val="28"/>
        </w:rPr>
      </w:pPr>
      <w:r w:rsidRPr="00E60110">
        <w:rPr>
          <w:rFonts w:ascii="Times New Roman" w:hAnsi="Times New Roman" w:cs="Times New Roman"/>
          <w:kern w:val="28"/>
        </w:rPr>
        <w:t>Late job analysis and Modifying Predecessors, successors, time conditions accordingly.</w:t>
      </w:r>
    </w:p>
    <w:p w:rsidR="00E60110" w:rsidRPr="00E60110" w:rsidRDefault="00E60110" w:rsidP="00E60110">
      <w:pPr>
        <w:spacing w:before="280"/>
        <w:ind w:left="360"/>
      </w:pPr>
      <w:r w:rsidRPr="00E60110">
        <w:rPr>
          <w:b/>
          <w:bCs/>
        </w:rPr>
        <w:t xml:space="preserve">Environment: </w:t>
      </w:r>
      <w:r w:rsidRPr="00E60110">
        <w:rPr>
          <w:b/>
        </w:rPr>
        <w:t>Z/OS</w:t>
      </w:r>
      <w:r w:rsidRPr="00E60110">
        <w:rPr>
          <w:b/>
          <w:bCs/>
        </w:rPr>
        <w:t xml:space="preserve">, </w:t>
      </w:r>
      <w:r w:rsidRPr="00E60110">
        <w:rPr>
          <w:b/>
        </w:rPr>
        <w:t>Control-M</w:t>
      </w:r>
    </w:p>
    <w:p w:rsidR="001A24C8" w:rsidRPr="00E417F2" w:rsidRDefault="001A24C8" w:rsidP="001A24C8">
      <w:pPr>
        <w:jc w:val="both"/>
        <w:rPr>
          <w:lang w:eastAsia="ja-JP"/>
        </w:rPr>
      </w:pPr>
    </w:p>
    <w:p w:rsidR="002015A9" w:rsidRDefault="002015A9" w:rsidP="00890537">
      <w:pPr>
        <w:spacing w:before="280"/>
        <w:jc w:val="both"/>
        <w:rPr>
          <w:rFonts w:ascii="Verdana" w:hAnsi="Verdana"/>
          <w:b/>
        </w:rPr>
      </w:pPr>
    </w:p>
    <w:p w:rsidR="00F9204F" w:rsidRDefault="00CA028E" w:rsidP="00F9204F">
      <w:pPr>
        <w:jc w:val="both"/>
        <w:rPr>
          <w:b/>
          <w:bCs/>
        </w:rPr>
      </w:pPr>
      <w:r w:rsidRPr="00CA028E">
        <w:rPr>
          <w:b/>
        </w:rPr>
        <w:t>Company</w:t>
      </w:r>
      <w:r w:rsidR="00B567EB">
        <w:rPr>
          <w:b/>
          <w:color w:val="FF0000"/>
        </w:rPr>
        <w:t xml:space="preserve"> </w:t>
      </w:r>
      <w:r w:rsidR="00F9204F">
        <w:rPr>
          <w:b/>
        </w:rPr>
        <w:t>–</w:t>
      </w:r>
      <w:r w:rsidR="00F9204F" w:rsidRPr="00B567DC">
        <w:rPr>
          <w:b/>
        </w:rPr>
        <w:t xml:space="preserve"> </w:t>
      </w:r>
      <w:r w:rsidR="00F9204F">
        <w:rPr>
          <w:b/>
        </w:rPr>
        <w:t>SYNTEL LTD</w:t>
      </w:r>
      <w:r w:rsidR="00F9204F" w:rsidRPr="00B567DC">
        <w:rPr>
          <w:b/>
        </w:rPr>
        <w:t>, India</w:t>
      </w:r>
      <w:r w:rsidR="00F9204F">
        <w:tab/>
      </w:r>
      <w:r w:rsidR="00F9204F">
        <w:tab/>
      </w:r>
      <w:r w:rsidR="00F9204F">
        <w:tab/>
      </w:r>
      <w:r w:rsidR="00F9204F">
        <w:tab/>
      </w:r>
      <w:r w:rsidR="00F9204F">
        <w:tab/>
        <w:t xml:space="preserve">                  </w:t>
      </w:r>
      <w:r w:rsidR="00F9204F">
        <w:tab/>
      </w:r>
      <w:r w:rsidR="00F9204F">
        <w:tab/>
        <w:t xml:space="preserve"> </w:t>
      </w:r>
      <w:r w:rsidR="003C3B03">
        <w:rPr>
          <w:b/>
          <w:bCs/>
        </w:rPr>
        <w:t>Oct’09 – Feb’12</w:t>
      </w:r>
    </w:p>
    <w:p w:rsidR="00CA028E" w:rsidRPr="00E417F2" w:rsidRDefault="00CA028E" w:rsidP="00F9204F">
      <w:pPr>
        <w:jc w:val="both"/>
        <w:rPr>
          <w:b/>
        </w:rPr>
      </w:pPr>
      <w:r>
        <w:rPr>
          <w:b/>
          <w:bCs/>
        </w:rPr>
        <w:t xml:space="preserve">Project    : Wellpoint, Georgia, US </w:t>
      </w:r>
    </w:p>
    <w:p w:rsidR="00F9204F" w:rsidRPr="00B567DC" w:rsidRDefault="00F9204F" w:rsidP="00F9204F">
      <w:pPr>
        <w:jc w:val="both"/>
        <w:rPr>
          <w:b/>
        </w:rPr>
      </w:pPr>
      <w:r w:rsidRPr="00B567DC">
        <w:rPr>
          <w:b/>
        </w:rPr>
        <w:t xml:space="preserve">Role: </w:t>
      </w:r>
      <w:r>
        <w:rPr>
          <w:b/>
        </w:rPr>
        <w:t xml:space="preserve">Analyst </w:t>
      </w:r>
      <w:r w:rsidRPr="00B567DC">
        <w:rPr>
          <w:b/>
        </w:rPr>
        <w:t>Pro</w:t>
      </w:r>
      <w:r>
        <w:rPr>
          <w:b/>
        </w:rPr>
        <w:t>grammer</w:t>
      </w:r>
      <w:r w:rsidRPr="00B567DC">
        <w:rPr>
          <w:b/>
        </w:rPr>
        <w:t xml:space="preserve"> </w:t>
      </w:r>
    </w:p>
    <w:p w:rsidR="00F9204F" w:rsidRPr="00E417F2" w:rsidRDefault="00F9204F" w:rsidP="00F9204F">
      <w:pPr>
        <w:rPr>
          <w:rFonts w:eastAsia="Arial Unicode MS"/>
        </w:rPr>
      </w:pPr>
    </w:p>
    <w:p w:rsidR="00F9204F" w:rsidRPr="006C0180" w:rsidRDefault="00F9204F" w:rsidP="00F9204F">
      <w:pPr>
        <w:snapToGrid w:val="0"/>
        <w:spacing w:after="120"/>
        <w:rPr>
          <w:b/>
          <w:bCs/>
        </w:rPr>
      </w:pPr>
      <w:r w:rsidRPr="006C0180">
        <w:rPr>
          <w:b/>
          <w:bCs/>
        </w:rPr>
        <w:t xml:space="preserve">Project Description: </w:t>
      </w:r>
    </w:p>
    <w:p w:rsidR="006C0180" w:rsidRPr="006C0180" w:rsidRDefault="006C0180" w:rsidP="006C0180">
      <w:pPr>
        <w:jc w:val="both"/>
        <w:rPr>
          <w:kern w:val="28"/>
        </w:rPr>
      </w:pPr>
      <w:r w:rsidRPr="006C0180">
        <w:rPr>
          <w:kern w:val="28"/>
        </w:rPr>
        <w:t>Wellpoint is a HealthCare Insurance company, which is known for its stability and endurance in an ever changing and challenging market place is based at Georgia, Columbus. BCBS is the state's largest health insurer providing medical coverage and prepaid hospital services to over 2.8 million Georgians.  The Corporate headquarters are located in Atlanta and the operational center is located in Columbus. Wellpoint is the largest Health Insurance for the state of Georgia. Wellpoint uses, a managed Health Care package developed by GTE Health Care Systems, US, for majority of their health care related process. At present BCBS has acquired the source code for Q/Care and the maintenance and enhancements are taken care by the internal Wellpoint staff.</w:t>
      </w:r>
    </w:p>
    <w:p w:rsidR="006C0180" w:rsidRPr="002015A9" w:rsidRDefault="006C0180" w:rsidP="006C0180">
      <w:pPr>
        <w:jc w:val="both"/>
        <w:rPr>
          <w:b/>
          <w:bCs/>
          <w:u w:val="single"/>
        </w:rPr>
      </w:pPr>
    </w:p>
    <w:p w:rsidR="006C0180" w:rsidRPr="002015A9" w:rsidRDefault="006C0180" w:rsidP="006C0180">
      <w:pPr>
        <w:pStyle w:val="Level1"/>
        <w:widowControl/>
        <w:tabs>
          <w:tab w:val="clear" w:pos="360"/>
          <w:tab w:val="left" w:pos="0"/>
          <w:tab w:val="left" w:pos="1080"/>
          <w:tab w:val="left" w:pos="1800"/>
          <w:tab w:val="left" w:pos="2520"/>
          <w:tab w:val="left" w:pos="2880"/>
          <w:tab w:val="left" w:pos="3600"/>
          <w:tab w:val="left" w:pos="4680"/>
          <w:tab w:val="left" w:pos="5400"/>
          <w:tab w:val="left" w:pos="6120"/>
          <w:tab w:val="left" w:pos="6840"/>
          <w:tab w:val="left" w:pos="7560"/>
        </w:tabs>
        <w:ind w:left="0" w:firstLine="0"/>
        <w:jc w:val="both"/>
        <w:outlineLvl w:val="9"/>
        <w:rPr>
          <w:rFonts w:ascii="Times New Roman" w:hAnsi="Times New Roman"/>
          <w:b/>
          <w:bCs/>
          <w:u w:val="single"/>
        </w:rPr>
      </w:pPr>
    </w:p>
    <w:p w:rsidR="006C0180" w:rsidRDefault="006C0180" w:rsidP="006C0180">
      <w:pPr>
        <w:jc w:val="both"/>
        <w:rPr>
          <w:rFonts w:ascii="Verdana" w:hAnsi="Verdana"/>
          <w:b/>
          <w:sz w:val="22"/>
          <w:u w:val="single"/>
        </w:rPr>
      </w:pPr>
      <w:r w:rsidRPr="002015A9">
        <w:rPr>
          <w:b/>
          <w:bCs/>
          <w:u w:val="single"/>
        </w:rPr>
        <w:t>Module:  Q/Care Regular Business</w:t>
      </w:r>
      <w:r>
        <w:rPr>
          <w:rFonts w:ascii="Verdana" w:hAnsi="Verdana"/>
          <w:b/>
          <w:sz w:val="22"/>
        </w:rPr>
        <w:t xml:space="preserve">    </w:t>
      </w:r>
      <w:r>
        <w:rPr>
          <w:rFonts w:ascii="Verdana" w:hAnsi="Verdana"/>
          <w:b/>
          <w:sz w:val="22"/>
        </w:rPr>
        <w:tab/>
      </w:r>
      <w:r>
        <w:rPr>
          <w:rFonts w:ascii="Verdana" w:hAnsi="Verdana"/>
          <w:b/>
          <w:sz w:val="22"/>
        </w:rPr>
        <w:tab/>
      </w:r>
      <w:r>
        <w:rPr>
          <w:rFonts w:ascii="Verdana" w:hAnsi="Verdana"/>
          <w:b/>
          <w:sz w:val="22"/>
        </w:rPr>
        <w:tab/>
        <w:t xml:space="preserve">               </w:t>
      </w:r>
    </w:p>
    <w:p w:rsidR="006C0180" w:rsidRDefault="006C0180" w:rsidP="006C0180">
      <w:pPr>
        <w:pStyle w:val="Level1"/>
        <w:widowControl/>
        <w:tabs>
          <w:tab w:val="clear" w:pos="360"/>
          <w:tab w:val="left" w:pos="0"/>
          <w:tab w:val="left" w:pos="1080"/>
          <w:tab w:val="left" w:pos="1800"/>
          <w:tab w:val="left" w:pos="2520"/>
          <w:tab w:val="left" w:pos="2880"/>
          <w:tab w:val="left" w:pos="3600"/>
          <w:tab w:val="left" w:pos="4680"/>
          <w:tab w:val="left" w:pos="5400"/>
          <w:tab w:val="left" w:pos="6120"/>
          <w:tab w:val="left" w:pos="6840"/>
          <w:tab w:val="left" w:pos="7560"/>
        </w:tabs>
        <w:ind w:left="0" w:firstLine="0"/>
        <w:jc w:val="both"/>
        <w:outlineLvl w:val="9"/>
        <w:rPr>
          <w:rFonts w:ascii="Arial" w:hAnsi="Arial"/>
          <w:b/>
        </w:rPr>
      </w:pPr>
    </w:p>
    <w:p w:rsidR="006C0180" w:rsidRPr="006C0180" w:rsidRDefault="006C0180" w:rsidP="006C0180">
      <w:pPr>
        <w:jc w:val="both"/>
        <w:rPr>
          <w:kern w:val="28"/>
        </w:rPr>
      </w:pPr>
      <w:r w:rsidRPr="006C0180">
        <w:rPr>
          <w:kern w:val="28"/>
        </w:rPr>
        <w:t>Wellpoint have consistently served the health care needs of Georgians. As the Georgia operating subsidiary of WellPoint Health Networks Inc.’ Wellpoint together with its branded affiliates provides health care services to more than 2.8 million members. Wellpoint focuses on progressive products and services designed to improve the health status of all Georgians. Product offerings available in the individual, small group, large group, and senior markets include a full range of integrated medical and specialty products.</w:t>
      </w:r>
    </w:p>
    <w:p w:rsidR="006C0180" w:rsidRPr="006C0180" w:rsidRDefault="006C0180" w:rsidP="006C0180">
      <w:pPr>
        <w:jc w:val="both"/>
        <w:rPr>
          <w:kern w:val="28"/>
        </w:rPr>
      </w:pPr>
      <w:r w:rsidRPr="006C0180">
        <w:rPr>
          <w:kern w:val="28"/>
        </w:rPr>
        <w:t xml:space="preserve">          </w:t>
      </w:r>
    </w:p>
    <w:p w:rsidR="006C0180" w:rsidRPr="006C0180" w:rsidRDefault="006C0180" w:rsidP="006C0180">
      <w:pPr>
        <w:jc w:val="both"/>
        <w:rPr>
          <w:kern w:val="28"/>
        </w:rPr>
      </w:pPr>
      <w:r w:rsidRPr="006C0180">
        <w:rPr>
          <w:kern w:val="28"/>
        </w:rPr>
        <w:t xml:space="preserve">Q/Care Regular Business is a sub module to the Q/Care, which takes care of the Member, Employer Group and Provider related services. </w:t>
      </w:r>
    </w:p>
    <w:p w:rsidR="006C0180" w:rsidRPr="006C0180" w:rsidRDefault="006C0180" w:rsidP="006C0180">
      <w:pPr>
        <w:jc w:val="both"/>
        <w:rPr>
          <w:kern w:val="28"/>
        </w:rPr>
      </w:pPr>
    </w:p>
    <w:p w:rsidR="006C0180" w:rsidRDefault="006C0180" w:rsidP="006C0180">
      <w:pPr>
        <w:pStyle w:val="Level1"/>
        <w:widowControl/>
        <w:tabs>
          <w:tab w:val="clear" w:pos="360"/>
          <w:tab w:val="left" w:pos="0"/>
          <w:tab w:val="left" w:pos="1080"/>
          <w:tab w:val="left" w:pos="1800"/>
          <w:tab w:val="left" w:pos="2520"/>
          <w:tab w:val="left" w:pos="2880"/>
          <w:tab w:val="left" w:pos="3600"/>
          <w:tab w:val="left" w:pos="4680"/>
          <w:tab w:val="left" w:pos="5400"/>
          <w:tab w:val="left" w:pos="6120"/>
          <w:tab w:val="left" w:pos="6840"/>
          <w:tab w:val="left" w:pos="7560"/>
        </w:tabs>
        <w:ind w:left="0" w:firstLine="0"/>
        <w:jc w:val="both"/>
        <w:outlineLvl w:val="9"/>
        <w:rPr>
          <w:rFonts w:ascii="Arial" w:hAnsi="Arial" w:cs="Arial"/>
          <w:kern w:val="28"/>
        </w:rPr>
      </w:pPr>
      <w:r>
        <w:rPr>
          <w:rFonts w:ascii="Verdana" w:hAnsi="Verdana" w:cs="Arial"/>
          <w:b/>
        </w:rPr>
        <w:lastRenderedPageBreak/>
        <w:t>Environment:</w:t>
      </w:r>
      <w:r>
        <w:rPr>
          <w:rFonts w:ascii="Verdana" w:hAnsi="Verdana" w:cs="Arial"/>
        </w:rPr>
        <w:t xml:space="preserve"> </w:t>
      </w:r>
      <w:r>
        <w:rPr>
          <w:rFonts w:ascii="Arial" w:hAnsi="Arial" w:cs="Arial"/>
          <w:kern w:val="28"/>
        </w:rPr>
        <w:t>COBOL, JCL, EASYTRIVE, CICS, FILE MANAGER, DEBUG TOOL.</w:t>
      </w:r>
    </w:p>
    <w:p w:rsidR="006C0180" w:rsidRDefault="006C0180" w:rsidP="006C0180">
      <w:pPr>
        <w:widowControl w:val="0"/>
        <w:tabs>
          <w:tab w:val="left" w:pos="718"/>
        </w:tabs>
        <w:autoSpaceDE w:val="0"/>
        <w:autoSpaceDN w:val="0"/>
        <w:adjustRightInd w:val="0"/>
        <w:jc w:val="both"/>
        <w:rPr>
          <w:rFonts w:ascii="Verdana" w:hAnsi="Verdana" w:cs="Arial"/>
        </w:rPr>
      </w:pPr>
    </w:p>
    <w:p w:rsidR="006C0180" w:rsidRPr="00E60110" w:rsidRDefault="006C0180" w:rsidP="006C0180">
      <w:pPr>
        <w:snapToGrid w:val="0"/>
        <w:spacing w:after="120"/>
        <w:rPr>
          <w:b/>
        </w:rPr>
      </w:pPr>
      <w:r w:rsidRPr="00E60110">
        <w:rPr>
          <w:b/>
          <w:bCs/>
        </w:rPr>
        <w:t>Role Description</w:t>
      </w:r>
      <w:r w:rsidRPr="00E60110">
        <w:rPr>
          <w:b/>
        </w:rPr>
        <w:t xml:space="preserve">: </w:t>
      </w:r>
    </w:p>
    <w:p w:rsidR="006C0180" w:rsidRPr="006C0180" w:rsidRDefault="006C0180" w:rsidP="006C0180">
      <w:pPr>
        <w:numPr>
          <w:ilvl w:val="0"/>
          <w:numId w:val="37"/>
        </w:numPr>
        <w:tabs>
          <w:tab w:val="left" w:pos="718"/>
        </w:tabs>
        <w:jc w:val="both"/>
        <w:rPr>
          <w:kern w:val="28"/>
        </w:rPr>
      </w:pPr>
      <w:r w:rsidRPr="006C0180">
        <w:rPr>
          <w:kern w:val="28"/>
        </w:rPr>
        <w:t xml:space="preserve">Involved in Requirement analysis and performing detailed study of the existing programs. </w:t>
      </w:r>
    </w:p>
    <w:p w:rsidR="006C0180" w:rsidRPr="006C0180" w:rsidRDefault="006C0180" w:rsidP="006C0180">
      <w:pPr>
        <w:numPr>
          <w:ilvl w:val="0"/>
          <w:numId w:val="37"/>
        </w:numPr>
        <w:tabs>
          <w:tab w:val="left" w:pos="718"/>
        </w:tabs>
        <w:jc w:val="both"/>
        <w:rPr>
          <w:kern w:val="28"/>
        </w:rPr>
      </w:pPr>
      <w:r w:rsidRPr="006C0180">
        <w:rPr>
          <w:kern w:val="28"/>
        </w:rPr>
        <w:t xml:space="preserve">Analyzing the work requests/Incident Reports from the customers. </w:t>
      </w:r>
    </w:p>
    <w:p w:rsidR="006C0180" w:rsidRPr="006C0180" w:rsidRDefault="006C0180" w:rsidP="006C0180">
      <w:pPr>
        <w:numPr>
          <w:ilvl w:val="0"/>
          <w:numId w:val="37"/>
        </w:numPr>
        <w:tabs>
          <w:tab w:val="left" w:pos="718"/>
        </w:tabs>
        <w:jc w:val="both"/>
        <w:rPr>
          <w:kern w:val="28"/>
        </w:rPr>
      </w:pPr>
      <w:r w:rsidRPr="006C0180">
        <w:rPr>
          <w:kern w:val="28"/>
        </w:rPr>
        <w:t xml:space="preserve">Involved in estimation, design, coding, testing and documentation. </w:t>
      </w:r>
    </w:p>
    <w:p w:rsidR="006C0180" w:rsidRPr="006C0180" w:rsidRDefault="006C0180" w:rsidP="006C0180">
      <w:pPr>
        <w:numPr>
          <w:ilvl w:val="0"/>
          <w:numId w:val="37"/>
        </w:numPr>
        <w:tabs>
          <w:tab w:val="left" w:pos="718"/>
        </w:tabs>
        <w:jc w:val="both"/>
        <w:rPr>
          <w:kern w:val="28"/>
        </w:rPr>
      </w:pPr>
      <w:r w:rsidRPr="006C0180">
        <w:rPr>
          <w:kern w:val="28"/>
        </w:rPr>
        <w:t xml:space="preserve">Preparation of the Unit Test Plan and developing test cases.  </w:t>
      </w:r>
    </w:p>
    <w:p w:rsidR="006C0180" w:rsidRPr="006C0180" w:rsidRDefault="006C0180" w:rsidP="006C0180">
      <w:pPr>
        <w:numPr>
          <w:ilvl w:val="0"/>
          <w:numId w:val="37"/>
        </w:numPr>
        <w:tabs>
          <w:tab w:val="left" w:pos="718"/>
        </w:tabs>
        <w:jc w:val="both"/>
        <w:rPr>
          <w:kern w:val="28"/>
        </w:rPr>
      </w:pPr>
      <w:r w:rsidRPr="006C0180">
        <w:rPr>
          <w:kern w:val="28"/>
        </w:rPr>
        <w:t>Provide on call support for the Q/Care system.</w:t>
      </w:r>
    </w:p>
    <w:p w:rsidR="006C0180" w:rsidRDefault="006C0180" w:rsidP="006C0180">
      <w:pPr>
        <w:jc w:val="both"/>
        <w:rPr>
          <w:rFonts w:ascii="Verdana" w:hAnsi="Verdana"/>
          <w:b/>
          <w:sz w:val="22"/>
          <w:u w:val="single"/>
        </w:rPr>
      </w:pPr>
    </w:p>
    <w:p w:rsidR="006C0180" w:rsidRPr="002015A9" w:rsidRDefault="006C0180" w:rsidP="006C0180">
      <w:pPr>
        <w:jc w:val="both"/>
        <w:rPr>
          <w:b/>
          <w:bCs/>
          <w:u w:val="single"/>
        </w:rPr>
      </w:pPr>
      <w:r w:rsidRPr="002015A9">
        <w:rPr>
          <w:b/>
          <w:bCs/>
          <w:u w:val="single"/>
        </w:rPr>
        <w:t xml:space="preserve">Module: Ratesheet:                                                                   </w:t>
      </w:r>
    </w:p>
    <w:p w:rsidR="006C0180" w:rsidRDefault="006C0180" w:rsidP="006C0180">
      <w:pPr>
        <w:jc w:val="both"/>
        <w:rPr>
          <w:rFonts w:ascii="Verdana" w:hAnsi="Verdana"/>
          <w:b/>
          <w:sz w:val="22"/>
          <w:u w:val="single"/>
        </w:rPr>
      </w:pPr>
    </w:p>
    <w:p w:rsidR="006C0180" w:rsidRPr="006C0180" w:rsidRDefault="006C0180" w:rsidP="006C0180">
      <w:pPr>
        <w:jc w:val="both"/>
        <w:rPr>
          <w:kern w:val="28"/>
        </w:rPr>
      </w:pPr>
      <w:r w:rsidRPr="006C0180">
        <w:rPr>
          <w:kern w:val="28"/>
        </w:rPr>
        <w:t xml:space="preserve">This module involves migration of Provider Contract information from QCare to NetworX Pricer. We created around 1500 Fee schedule, 1000 Code Groups linked to 2500 Rate sheet. We tested claims for all the Ratesheets and provided suggestions for the business on the fallout claims. </w:t>
      </w:r>
    </w:p>
    <w:p w:rsidR="006C0180" w:rsidRPr="002015A9" w:rsidRDefault="006C0180" w:rsidP="006C0180">
      <w:pPr>
        <w:jc w:val="both"/>
        <w:rPr>
          <w:b/>
          <w:bCs/>
        </w:rPr>
      </w:pPr>
      <w:r w:rsidRPr="002015A9">
        <w:rPr>
          <w:b/>
          <w:bCs/>
        </w:rPr>
        <w:t xml:space="preserve"> </w:t>
      </w:r>
    </w:p>
    <w:p w:rsidR="006C0180" w:rsidRDefault="006C0180" w:rsidP="006C0180">
      <w:pPr>
        <w:pStyle w:val="Level1"/>
        <w:widowControl/>
        <w:tabs>
          <w:tab w:val="clear" w:pos="360"/>
          <w:tab w:val="left" w:pos="0"/>
          <w:tab w:val="left" w:pos="1080"/>
          <w:tab w:val="left" w:pos="1800"/>
          <w:tab w:val="left" w:pos="2520"/>
          <w:tab w:val="left" w:pos="2880"/>
          <w:tab w:val="left" w:pos="3600"/>
          <w:tab w:val="left" w:pos="4680"/>
          <w:tab w:val="left" w:pos="5400"/>
          <w:tab w:val="left" w:pos="6120"/>
          <w:tab w:val="left" w:pos="6840"/>
          <w:tab w:val="left" w:pos="7560"/>
        </w:tabs>
        <w:ind w:left="0" w:firstLine="0"/>
        <w:jc w:val="both"/>
        <w:outlineLvl w:val="9"/>
        <w:rPr>
          <w:rFonts w:ascii="Arial" w:hAnsi="Arial" w:cs="Arial"/>
          <w:kern w:val="28"/>
        </w:rPr>
      </w:pPr>
      <w:r w:rsidRPr="002015A9">
        <w:rPr>
          <w:rFonts w:ascii="Times New Roman" w:hAnsi="Times New Roman"/>
          <w:b/>
          <w:bCs/>
        </w:rPr>
        <w:t>Environment:</w:t>
      </w:r>
      <w:r>
        <w:rPr>
          <w:rFonts w:ascii="Verdana" w:hAnsi="Verdana" w:cs="Arial"/>
        </w:rPr>
        <w:t xml:space="preserve"> </w:t>
      </w:r>
      <w:r>
        <w:rPr>
          <w:rFonts w:ascii="Arial" w:hAnsi="Arial" w:cs="Arial"/>
          <w:kern w:val="28"/>
        </w:rPr>
        <w:t>COBOL, JCL, EASYTRIVE, CICS, FILE MANAGER.</w:t>
      </w:r>
    </w:p>
    <w:p w:rsidR="006C0180" w:rsidRDefault="006C0180" w:rsidP="006C0180">
      <w:pPr>
        <w:pStyle w:val="Level1"/>
        <w:widowControl/>
        <w:tabs>
          <w:tab w:val="clear" w:pos="360"/>
          <w:tab w:val="left" w:pos="0"/>
          <w:tab w:val="left" w:pos="1080"/>
          <w:tab w:val="left" w:pos="1800"/>
          <w:tab w:val="left" w:pos="2520"/>
          <w:tab w:val="left" w:pos="2880"/>
          <w:tab w:val="left" w:pos="3600"/>
          <w:tab w:val="left" w:pos="4680"/>
          <w:tab w:val="left" w:pos="5400"/>
          <w:tab w:val="left" w:pos="6120"/>
          <w:tab w:val="left" w:pos="6840"/>
          <w:tab w:val="left" w:pos="7560"/>
        </w:tabs>
        <w:ind w:left="0" w:firstLine="0"/>
        <w:jc w:val="both"/>
        <w:outlineLvl w:val="9"/>
        <w:rPr>
          <w:rFonts w:ascii="Verdana" w:hAnsi="Verdana" w:cs="Arial"/>
        </w:rPr>
      </w:pPr>
    </w:p>
    <w:p w:rsidR="006C0180" w:rsidRPr="00E60110" w:rsidRDefault="006C0180" w:rsidP="006C0180">
      <w:pPr>
        <w:snapToGrid w:val="0"/>
        <w:spacing w:after="120"/>
        <w:rPr>
          <w:b/>
        </w:rPr>
      </w:pPr>
      <w:r w:rsidRPr="00E60110">
        <w:rPr>
          <w:b/>
          <w:bCs/>
        </w:rPr>
        <w:t>Role Description</w:t>
      </w:r>
      <w:r w:rsidRPr="00E60110">
        <w:rPr>
          <w:b/>
        </w:rPr>
        <w:t xml:space="preserve">: </w:t>
      </w:r>
    </w:p>
    <w:p w:rsidR="006C0180" w:rsidRPr="006C0180" w:rsidRDefault="006C0180" w:rsidP="006C0180">
      <w:pPr>
        <w:numPr>
          <w:ilvl w:val="0"/>
          <w:numId w:val="37"/>
        </w:numPr>
        <w:tabs>
          <w:tab w:val="left" w:pos="718"/>
        </w:tabs>
        <w:jc w:val="both"/>
        <w:rPr>
          <w:kern w:val="28"/>
        </w:rPr>
      </w:pPr>
      <w:r w:rsidRPr="006C0180">
        <w:rPr>
          <w:kern w:val="28"/>
        </w:rPr>
        <w:t xml:space="preserve">Involved in Requirement analysis and performing detailed study of the existing programs. </w:t>
      </w:r>
    </w:p>
    <w:p w:rsidR="006C0180" w:rsidRPr="006C0180" w:rsidRDefault="006C0180" w:rsidP="006C0180">
      <w:pPr>
        <w:numPr>
          <w:ilvl w:val="0"/>
          <w:numId w:val="37"/>
        </w:numPr>
        <w:tabs>
          <w:tab w:val="left" w:pos="718"/>
        </w:tabs>
        <w:jc w:val="both"/>
        <w:rPr>
          <w:kern w:val="28"/>
        </w:rPr>
      </w:pPr>
      <w:r w:rsidRPr="006C0180">
        <w:rPr>
          <w:kern w:val="28"/>
        </w:rPr>
        <w:t xml:space="preserve">Analyzing the work requests/Incident Reports from the customers. </w:t>
      </w:r>
    </w:p>
    <w:p w:rsidR="006C0180" w:rsidRPr="006C0180" w:rsidRDefault="006C0180" w:rsidP="006C0180">
      <w:pPr>
        <w:numPr>
          <w:ilvl w:val="0"/>
          <w:numId w:val="37"/>
        </w:numPr>
        <w:tabs>
          <w:tab w:val="left" w:pos="718"/>
        </w:tabs>
        <w:jc w:val="both"/>
        <w:rPr>
          <w:kern w:val="28"/>
        </w:rPr>
      </w:pPr>
      <w:r w:rsidRPr="006C0180">
        <w:rPr>
          <w:kern w:val="28"/>
        </w:rPr>
        <w:t xml:space="preserve">Involved in estimation, design, coding, testing and documentation. </w:t>
      </w:r>
    </w:p>
    <w:p w:rsidR="006C0180" w:rsidRPr="006C0180" w:rsidRDefault="006C0180" w:rsidP="006C0180">
      <w:pPr>
        <w:numPr>
          <w:ilvl w:val="0"/>
          <w:numId w:val="37"/>
        </w:numPr>
        <w:tabs>
          <w:tab w:val="left" w:pos="718"/>
        </w:tabs>
        <w:jc w:val="both"/>
        <w:rPr>
          <w:kern w:val="28"/>
        </w:rPr>
      </w:pPr>
      <w:r w:rsidRPr="006C0180">
        <w:rPr>
          <w:kern w:val="28"/>
        </w:rPr>
        <w:t xml:space="preserve">Preparation of the Unit Test Plan and developing test cases.  </w:t>
      </w:r>
    </w:p>
    <w:p w:rsidR="006C0180" w:rsidRPr="006C0180" w:rsidRDefault="006C0180" w:rsidP="006C0180">
      <w:pPr>
        <w:numPr>
          <w:ilvl w:val="0"/>
          <w:numId w:val="37"/>
        </w:numPr>
        <w:tabs>
          <w:tab w:val="left" w:pos="718"/>
        </w:tabs>
        <w:jc w:val="both"/>
        <w:rPr>
          <w:kern w:val="28"/>
        </w:rPr>
      </w:pPr>
      <w:r w:rsidRPr="006C0180">
        <w:rPr>
          <w:kern w:val="28"/>
        </w:rPr>
        <w:t>Provide on call support for the Q/Care system.</w:t>
      </w:r>
    </w:p>
    <w:p w:rsidR="006C0180" w:rsidRPr="006C0180" w:rsidRDefault="006C0180" w:rsidP="006C0180">
      <w:pPr>
        <w:numPr>
          <w:ilvl w:val="0"/>
          <w:numId w:val="37"/>
        </w:numPr>
        <w:tabs>
          <w:tab w:val="left" w:pos="718"/>
        </w:tabs>
        <w:jc w:val="both"/>
        <w:rPr>
          <w:kern w:val="28"/>
        </w:rPr>
      </w:pPr>
    </w:p>
    <w:p w:rsidR="006C0180" w:rsidRPr="002015A9" w:rsidRDefault="006C0180" w:rsidP="006C0180">
      <w:pPr>
        <w:jc w:val="both"/>
        <w:rPr>
          <w:b/>
          <w:bCs/>
          <w:u w:val="single"/>
        </w:rPr>
      </w:pPr>
      <w:r w:rsidRPr="002015A9">
        <w:rPr>
          <w:b/>
          <w:bCs/>
          <w:u w:val="single"/>
        </w:rPr>
        <w:t xml:space="preserve">Module:  Q/Care Production Support                                              </w:t>
      </w:r>
    </w:p>
    <w:p w:rsidR="006C0180" w:rsidRDefault="006C0180" w:rsidP="006C0180">
      <w:pPr>
        <w:jc w:val="both"/>
        <w:rPr>
          <w:rFonts w:ascii="Verdana" w:hAnsi="Verdana"/>
          <w:b/>
          <w:sz w:val="22"/>
          <w:u w:val="single"/>
        </w:rPr>
      </w:pPr>
    </w:p>
    <w:p w:rsidR="006C0180" w:rsidRPr="002015A9" w:rsidRDefault="006C0180" w:rsidP="006C0180">
      <w:pPr>
        <w:widowControl w:val="0"/>
        <w:tabs>
          <w:tab w:val="left" w:pos="718"/>
        </w:tabs>
        <w:autoSpaceDE w:val="0"/>
        <w:autoSpaceDN w:val="0"/>
        <w:adjustRightInd w:val="0"/>
        <w:jc w:val="both"/>
        <w:rPr>
          <w:kern w:val="28"/>
        </w:rPr>
      </w:pPr>
      <w:r w:rsidRPr="006C0180">
        <w:rPr>
          <w:kern w:val="28"/>
        </w:rPr>
        <w:t xml:space="preserve">This project involves the monitoring of QCARE nightly batch cycle where the QCARE business data will be processed in the batch mode. All the business data collected during the business day time will be processed in the nightly batch </w:t>
      </w:r>
      <w:r w:rsidRPr="002015A9">
        <w:rPr>
          <w:kern w:val="28"/>
        </w:rPr>
        <w:t>run. The online region will be brought down during this batch run and the region has to be brought up before 6:30 AM EST which the SLA that SYNTEL has signed with WellPoint.</w:t>
      </w:r>
    </w:p>
    <w:p w:rsidR="006C0180" w:rsidRPr="002015A9" w:rsidRDefault="006C0180" w:rsidP="006C0180">
      <w:pPr>
        <w:jc w:val="both"/>
        <w:rPr>
          <w:b/>
          <w:bCs/>
        </w:rPr>
      </w:pPr>
    </w:p>
    <w:p w:rsidR="006C0180" w:rsidRDefault="006C0180" w:rsidP="006C0180">
      <w:pPr>
        <w:pStyle w:val="WW-HTMLPreformatted"/>
        <w:tabs>
          <w:tab w:val="clear" w:pos="-264"/>
          <w:tab w:val="clear" w:pos="652"/>
          <w:tab w:val="left" w:pos="720"/>
        </w:tabs>
        <w:suppressAutoHyphens w:val="0"/>
        <w:spacing w:before="0" w:after="0"/>
        <w:rPr>
          <w:rFonts w:ascii="Arial" w:eastAsia="Times New Roman" w:hAnsi="Arial" w:cs="Arial"/>
          <w:kern w:val="28"/>
        </w:rPr>
      </w:pPr>
      <w:r w:rsidRPr="002015A9">
        <w:rPr>
          <w:rFonts w:ascii="Times New Roman" w:eastAsia="Times New Roman" w:hAnsi="Times New Roman"/>
          <w:b/>
          <w:bCs/>
          <w:lang w:eastAsia="en-US"/>
        </w:rPr>
        <w:t>Environment:</w:t>
      </w:r>
      <w:r>
        <w:t xml:space="preserve"> </w:t>
      </w:r>
      <w:r w:rsidRPr="002015A9">
        <w:rPr>
          <w:rFonts w:ascii="Times New Roman" w:eastAsia="Times New Roman" w:hAnsi="Times New Roman"/>
          <w:kern w:val="28"/>
          <w:lang w:eastAsia="en-US"/>
        </w:rPr>
        <w:t>CHGMAN, CONTROL-M, $AVRS, COBOL, JCL, CICS, EASYTRIEVE, FILE MANAGER</w:t>
      </w:r>
    </w:p>
    <w:p w:rsidR="006C0180" w:rsidRDefault="006C0180" w:rsidP="006C0180">
      <w:pPr>
        <w:pStyle w:val="WW-HTMLPreformatted"/>
        <w:tabs>
          <w:tab w:val="clear" w:pos="-264"/>
          <w:tab w:val="clear" w:pos="652"/>
          <w:tab w:val="left" w:pos="720"/>
        </w:tabs>
        <w:suppressAutoHyphens w:val="0"/>
        <w:spacing w:before="0" w:after="0"/>
        <w:rPr>
          <w:rFonts w:ascii="Verdana" w:eastAsia="Times New Roman" w:hAnsi="Verdana" w:cs="Arial"/>
        </w:rPr>
      </w:pPr>
    </w:p>
    <w:p w:rsidR="002015A9" w:rsidRDefault="002015A9" w:rsidP="006C0180">
      <w:pPr>
        <w:snapToGrid w:val="0"/>
        <w:spacing w:after="120"/>
        <w:rPr>
          <w:b/>
          <w:bCs/>
        </w:rPr>
      </w:pPr>
    </w:p>
    <w:p w:rsidR="006C0180" w:rsidRPr="00E60110" w:rsidRDefault="006C0180" w:rsidP="006C0180">
      <w:pPr>
        <w:snapToGrid w:val="0"/>
        <w:spacing w:after="120"/>
        <w:rPr>
          <w:b/>
        </w:rPr>
      </w:pPr>
      <w:r w:rsidRPr="00E60110">
        <w:rPr>
          <w:b/>
          <w:bCs/>
        </w:rPr>
        <w:t>Role Description</w:t>
      </w:r>
      <w:r w:rsidRPr="00E60110">
        <w:rPr>
          <w:b/>
        </w:rPr>
        <w:t xml:space="preserve">: </w:t>
      </w:r>
    </w:p>
    <w:p w:rsidR="006C0180" w:rsidRPr="006C0180" w:rsidRDefault="006C0180" w:rsidP="006C0180">
      <w:pPr>
        <w:numPr>
          <w:ilvl w:val="0"/>
          <w:numId w:val="35"/>
        </w:numPr>
        <w:jc w:val="both"/>
        <w:rPr>
          <w:kern w:val="28"/>
        </w:rPr>
      </w:pPr>
      <w:r w:rsidRPr="006C0180">
        <w:rPr>
          <w:kern w:val="28"/>
        </w:rPr>
        <w:t>Monitoring batch jobs for production support, solving issues and abends in minimal possible time.</w:t>
      </w:r>
    </w:p>
    <w:p w:rsidR="006C0180" w:rsidRPr="006C0180" w:rsidRDefault="006C0180" w:rsidP="006C0180">
      <w:pPr>
        <w:numPr>
          <w:ilvl w:val="0"/>
          <w:numId w:val="35"/>
        </w:numPr>
        <w:jc w:val="both"/>
        <w:rPr>
          <w:kern w:val="28"/>
        </w:rPr>
      </w:pPr>
      <w:r w:rsidRPr="006C0180">
        <w:rPr>
          <w:kern w:val="28"/>
        </w:rPr>
        <w:t xml:space="preserve">Making sure that the QCARE online region is brought up before 6:30 AM EST to meet the SLA and achieve customer satisfaction. </w:t>
      </w:r>
    </w:p>
    <w:p w:rsidR="006C0180" w:rsidRDefault="006C0180" w:rsidP="006C0180">
      <w:pPr>
        <w:numPr>
          <w:ilvl w:val="0"/>
          <w:numId w:val="35"/>
        </w:numPr>
        <w:jc w:val="both"/>
        <w:rPr>
          <w:kern w:val="28"/>
        </w:rPr>
      </w:pPr>
      <w:r w:rsidRPr="006C0180">
        <w:rPr>
          <w:kern w:val="28"/>
        </w:rPr>
        <w:t>Training the new team members with the processes involved in monitoring the nightly production running and effectively solving the production abends.</w:t>
      </w:r>
    </w:p>
    <w:p w:rsidR="006C0180" w:rsidRPr="006C0180" w:rsidRDefault="006C0180" w:rsidP="006C0180">
      <w:pPr>
        <w:numPr>
          <w:ilvl w:val="0"/>
          <w:numId w:val="35"/>
        </w:numPr>
        <w:jc w:val="both"/>
        <w:rPr>
          <w:kern w:val="28"/>
        </w:rPr>
      </w:pPr>
      <w:r w:rsidRPr="006C0180">
        <w:rPr>
          <w:kern w:val="28"/>
        </w:rPr>
        <w:t>Being the Quality Assurance representative, responsible for all quality related activities and ensuring deliveries with refined quality.</w:t>
      </w:r>
    </w:p>
    <w:p w:rsidR="006C0180" w:rsidRPr="006C0180" w:rsidRDefault="006C0180" w:rsidP="006C0180">
      <w:pPr>
        <w:numPr>
          <w:ilvl w:val="0"/>
          <w:numId w:val="35"/>
        </w:numPr>
        <w:jc w:val="both"/>
        <w:rPr>
          <w:kern w:val="28"/>
        </w:rPr>
      </w:pPr>
      <w:r w:rsidRPr="006C0180">
        <w:rPr>
          <w:kern w:val="28"/>
        </w:rPr>
        <w:t>Responsible for conducting induction training programs for the new joiners on Q/Care Production support, Q/Care Regular Business and Quality Assurance.</w:t>
      </w:r>
    </w:p>
    <w:p w:rsidR="008C7EE1" w:rsidRDefault="00C86DC1" w:rsidP="009605BC">
      <w:r>
        <w:t>`</w:t>
      </w:r>
    </w:p>
    <w:p w:rsidR="008C7EE1" w:rsidRPr="009605BC" w:rsidRDefault="008C7EE1" w:rsidP="009605BC"/>
    <w:p w:rsidR="00A37457" w:rsidRPr="009605BC" w:rsidRDefault="00A37457" w:rsidP="009605BC">
      <w:pPr>
        <w:pStyle w:val="sagarsubtitle"/>
      </w:pPr>
      <w:r w:rsidRPr="009605BC">
        <w:t>Awards &amp; Achievements</w:t>
      </w:r>
    </w:p>
    <w:p w:rsidR="00A37457" w:rsidRPr="009605BC" w:rsidRDefault="000E338B" w:rsidP="00A37457">
      <w:pPr>
        <w:pStyle w:val="ListBullet"/>
        <w:rPr>
          <w:rFonts w:ascii="Times New Roman" w:hAnsi="Times New Roman" w:cs="Times New Roman"/>
          <w:kern w:val="28"/>
        </w:rPr>
      </w:pPr>
      <w:r w:rsidRPr="009605BC">
        <w:rPr>
          <w:rFonts w:ascii="Times New Roman" w:hAnsi="Times New Roman" w:cs="Times New Roman"/>
          <w:kern w:val="28"/>
        </w:rPr>
        <w:t xml:space="preserve">Received the SYNTEL – </w:t>
      </w:r>
      <w:r w:rsidRPr="009605BC">
        <w:rPr>
          <w:rFonts w:ascii="Times New Roman" w:hAnsi="Times New Roman" w:cs="Times New Roman"/>
          <w:b/>
          <w:kern w:val="28"/>
        </w:rPr>
        <w:t>STRETCH</w:t>
      </w:r>
      <w:r w:rsidRPr="009605BC">
        <w:rPr>
          <w:rFonts w:ascii="Times New Roman" w:hAnsi="Times New Roman" w:cs="Times New Roman"/>
          <w:kern w:val="28"/>
        </w:rPr>
        <w:t xml:space="preserve"> ’10</w:t>
      </w:r>
      <w:r w:rsidR="00A37457" w:rsidRPr="009605BC">
        <w:rPr>
          <w:rFonts w:ascii="Times New Roman" w:hAnsi="Times New Roman" w:cs="Times New Roman"/>
          <w:kern w:val="28"/>
        </w:rPr>
        <w:t xml:space="preserve"> award for excellent performa</w:t>
      </w:r>
      <w:r w:rsidRPr="009605BC">
        <w:rPr>
          <w:rFonts w:ascii="Times New Roman" w:hAnsi="Times New Roman" w:cs="Times New Roman"/>
          <w:kern w:val="28"/>
        </w:rPr>
        <w:t>nce in SYNTEL</w:t>
      </w:r>
      <w:r w:rsidR="00A37457" w:rsidRPr="009605BC">
        <w:rPr>
          <w:rFonts w:ascii="Times New Roman" w:hAnsi="Times New Roman" w:cs="Times New Roman"/>
          <w:kern w:val="28"/>
        </w:rPr>
        <w:t>.</w:t>
      </w:r>
    </w:p>
    <w:p w:rsidR="000E338B" w:rsidRPr="009605BC" w:rsidRDefault="0091786C" w:rsidP="00A37457">
      <w:pPr>
        <w:pStyle w:val="ListBullet"/>
        <w:rPr>
          <w:rFonts w:ascii="Times New Roman" w:hAnsi="Times New Roman" w:cs="Times New Roman"/>
          <w:kern w:val="28"/>
        </w:rPr>
      </w:pPr>
      <w:r w:rsidRPr="009605BC">
        <w:rPr>
          <w:rFonts w:ascii="Times New Roman" w:hAnsi="Times New Roman" w:cs="Times New Roman"/>
          <w:kern w:val="28"/>
        </w:rPr>
        <w:t xml:space="preserve">Received the SYNTEL – </w:t>
      </w:r>
      <w:r w:rsidRPr="009605BC">
        <w:rPr>
          <w:rFonts w:ascii="Times New Roman" w:hAnsi="Times New Roman" w:cs="Times New Roman"/>
          <w:b/>
          <w:kern w:val="28"/>
        </w:rPr>
        <w:t>SPEED</w:t>
      </w:r>
      <w:r w:rsidRPr="009605BC">
        <w:rPr>
          <w:rFonts w:ascii="Times New Roman" w:hAnsi="Times New Roman" w:cs="Times New Roman"/>
          <w:kern w:val="28"/>
        </w:rPr>
        <w:t xml:space="preserve"> ’11 award as the team for performance in SYNTEL.</w:t>
      </w:r>
    </w:p>
    <w:p w:rsidR="00A37457" w:rsidRPr="00A37457" w:rsidRDefault="00A37457" w:rsidP="00A37457">
      <w:pPr>
        <w:pStyle w:val="ListBullet"/>
        <w:numPr>
          <w:ilvl w:val="0"/>
          <w:numId w:val="0"/>
        </w:numPr>
        <w:ind w:left="360"/>
      </w:pPr>
    </w:p>
    <w:p w:rsidR="00A37457" w:rsidRPr="00A37457" w:rsidRDefault="00A37457" w:rsidP="00A37457"/>
    <w:p w:rsidR="001915C7" w:rsidRPr="00E417F2" w:rsidRDefault="001915C7" w:rsidP="009605BC">
      <w:pPr>
        <w:pStyle w:val="sagarsubtitle"/>
      </w:pPr>
      <w:r w:rsidRPr="00E417F2">
        <w:t>Academics</w:t>
      </w:r>
    </w:p>
    <w:p w:rsidR="001915C7" w:rsidRPr="00E417F2" w:rsidRDefault="001915C7" w:rsidP="001915C7">
      <w:pPr>
        <w:pStyle w:val="sagarpointtext"/>
        <w:jc w:val="both"/>
        <w:rPr>
          <w:rStyle w:val="sagarsubtitleChar"/>
          <w:rFonts w:ascii="Times New Roman" w:hAnsi="Times New Roman" w:cs="Times New Roman"/>
          <w:szCs w:val="20"/>
        </w:rPr>
      </w:pPr>
    </w:p>
    <w:p w:rsidR="00C86DC1" w:rsidRPr="00C86DC1" w:rsidRDefault="00C86DC1" w:rsidP="00C86DC1">
      <w:pPr>
        <w:numPr>
          <w:ilvl w:val="0"/>
          <w:numId w:val="38"/>
        </w:numPr>
        <w:spacing w:before="280"/>
        <w:jc w:val="both"/>
        <w:rPr>
          <w:b/>
          <w:kern w:val="28"/>
        </w:rPr>
      </w:pPr>
      <w:r w:rsidRPr="00C86DC1">
        <w:rPr>
          <w:b/>
          <w:kern w:val="28"/>
        </w:rPr>
        <w:t>B. Bachelor of Technology in Electronics and communication April-08</w:t>
      </w:r>
    </w:p>
    <w:p w:rsidR="00C86DC1" w:rsidRPr="00C86DC1" w:rsidRDefault="00C86DC1" w:rsidP="00C86DC1">
      <w:pPr>
        <w:spacing w:before="280"/>
        <w:ind w:firstLine="720"/>
        <w:jc w:val="both"/>
        <w:rPr>
          <w:b/>
          <w:kern w:val="28"/>
        </w:rPr>
      </w:pPr>
      <w:r w:rsidRPr="00C86DC1">
        <w:rPr>
          <w:kern w:val="28"/>
        </w:rPr>
        <w:t xml:space="preserve">Periyar Maniaamai College Affiliated to Anna </w:t>
      </w:r>
      <w:r w:rsidR="002015A9" w:rsidRPr="00C86DC1">
        <w:rPr>
          <w:kern w:val="28"/>
        </w:rPr>
        <w:t xml:space="preserve">University. </w:t>
      </w:r>
      <w:r w:rsidRPr="00C86DC1">
        <w:rPr>
          <w:kern w:val="28"/>
        </w:rPr>
        <w:t>Percentage-</w:t>
      </w:r>
      <w:r w:rsidRPr="00C86DC1">
        <w:rPr>
          <w:b/>
          <w:kern w:val="28"/>
        </w:rPr>
        <w:t xml:space="preserve">75% </w:t>
      </w:r>
    </w:p>
    <w:p w:rsidR="00C86DC1" w:rsidRPr="00C86DC1" w:rsidRDefault="00C86DC1" w:rsidP="00C86DC1">
      <w:pPr>
        <w:numPr>
          <w:ilvl w:val="0"/>
          <w:numId w:val="38"/>
        </w:numPr>
        <w:spacing w:before="280"/>
        <w:jc w:val="both"/>
        <w:rPr>
          <w:b/>
          <w:kern w:val="28"/>
        </w:rPr>
      </w:pPr>
      <w:r w:rsidRPr="00C86DC1">
        <w:rPr>
          <w:b/>
          <w:kern w:val="28"/>
        </w:rPr>
        <w:lastRenderedPageBreak/>
        <w:t xml:space="preserve">Higher Secondary Certificate Examination Apr-04 </w:t>
      </w:r>
    </w:p>
    <w:p w:rsidR="00C86DC1" w:rsidRPr="00C86DC1" w:rsidRDefault="00C86DC1" w:rsidP="00C86DC1">
      <w:pPr>
        <w:spacing w:before="280"/>
        <w:ind w:firstLine="720"/>
        <w:jc w:val="both"/>
        <w:rPr>
          <w:b/>
          <w:kern w:val="28"/>
        </w:rPr>
      </w:pPr>
      <w:r w:rsidRPr="00C86DC1">
        <w:rPr>
          <w:kern w:val="28"/>
        </w:rPr>
        <w:t xml:space="preserve">Christ the King Matriculation Higher Secondary </w:t>
      </w:r>
      <w:r w:rsidR="002015A9" w:rsidRPr="00C86DC1">
        <w:rPr>
          <w:kern w:val="28"/>
        </w:rPr>
        <w:t xml:space="preserve">School. </w:t>
      </w:r>
      <w:r w:rsidRPr="00C86DC1">
        <w:rPr>
          <w:kern w:val="28"/>
        </w:rPr>
        <w:t>Percentage –</w:t>
      </w:r>
      <w:r w:rsidRPr="00C86DC1">
        <w:rPr>
          <w:b/>
          <w:kern w:val="28"/>
        </w:rPr>
        <w:t>89%</w:t>
      </w:r>
    </w:p>
    <w:p w:rsidR="00C86DC1" w:rsidRPr="00C86DC1" w:rsidRDefault="00C86DC1" w:rsidP="00C86DC1">
      <w:pPr>
        <w:numPr>
          <w:ilvl w:val="0"/>
          <w:numId w:val="38"/>
        </w:numPr>
        <w:spacing w:before="280"/>
        <w:jc w:val="both"/>
        <w:rPr>
          <w:b/>
          <w:kern w:val="28"/>
        </w:rPr>
      </w:pPr>
      <w:r w:rsidRPr="00C86DC1">
        <w:rPr>
          <w:b/>
          <w:kern w:val="28"/>
        </w:rPr>
        <w:t>Matriculation Examination (S.S.L.C) Apr-02</w:t>
      </w:r>
    </w:p>
    <w:p w:rsidR="00C86DC1" w:rsidRPr="00C86DC1" w:rsidRDefault="00C86DC1" w:rsidP="00C86DC1">
      <w:pPr>
        <w:spacing w:before="280"/>
        <w:ind w:firstLine="720"/>
        <w:jc w:val="both"/>
        <w:rPr>
          <w:kern w:val="28"/>
        </w:rPr>
      </w:pPr>
      <w:r w:rsidRPr="00C86DC1">
        <w:rPr>
          <w:kern w:val="28"/>
        </w:rPr>
        <w:t xml:space="preserve">Christ the King </w:t>
      </w:r>
      <w:r w:rsidR="002015A9" w:rsidRPr="00C86DC1">
        <w:rPr>
          <w:kern w:val="28"/>
        </w:rPr>
        <w:t>Matriculation Higher</w:t>
      </w:r>
      <w:r w:rsidRPr="00C86DC1">
        <w:rPr>
          <w:kern w:val="28"/>
        </w:rPr>
        <w:t xml:space="preserve"> Secondary School. Percentage–</w:t>
      </w:r>
      <w:r w:rsidRPr="00C86DC1">
        <w:rPr>
          <w:b/>
          <w:kern w:val="28"/>
        </w:rPr>
        <w:t>83%</w:t>
      </w:r>
      <w:r w:rsidRPr="00C86DC1">
        <w:rPr>
          <w:kern w:val="28"/>
        </w:rPr>
        <w:t xml:space="preserve"> </w:t>
      </w:r>
    </w:p>
    <w:p w:rsidR="00C86DC1" w:rsidRDefault="00C86DC1" w:rsidP="001915C7">
      <w:pPr>
        <w:pStyle w:val="sagartabbedpara"/>
        <w:rPr>
          <w:rFonts w:ascii="Times New Roman" w:hAnsi="Times New Roman" w:cs="Times New Roman"/>
          <w:bCs/>
        </w:rPr>
      </w:pPr>
    </w:p>
    <w:p w:rsidR="00C86DC1" w:rsidRDefault="00C86DC1" w:rsidP="001915C7">
      <w:pPr>
        <w:pStyle w:val="sagartabbedpara"/>
        <w:rPr>
          <w:rFonts w:ascii="Times New Roman" w:hAnsi="Times New Roman" w:cs="Times New Roman"/>
          <w:bCs/>
        </w:rPr>
      </w:pPr>
    </w:p>
    <w:p w:rsidR="00C86DC1" w:rsidRDefault="00C86DC1" w:rsidP="001915C7">
      <w:pPr>
        <w:pStyle w:val="sagartabbedpara"/>
        <w:rPr>
          <w:rFonts w:ascii="Times New Roman" w:hAnsi="Times New Roman" w:cs="Times New Roman"/>
          <w:bCs/>
        </w:rPr>
      </w:pPr>
    </w:p>
    <w:p w:rsidR="00C86DC1" w:rsidRPr="00C86DC1" w:rsidRDefault="00C86DC1" w:rsidP="00C86DC1">
      <w:pPr>
        <w:jc w:val="both"/>
        <w:rPr>
          <w:b/>
          <w:sz w:val="22"/>
          <w:szCs w:val="22"/>
          <w:u w:val="single"/>
        </w:rPr>
      </w:pPr>
      <w:r w:rsidRPr="00C86DC1">
        <w:rPr>
          <w:b/>
          <w:sz w:val="22"/>
          <w:szCs w:val="22"/>
          <w:u w:val="single"/>
        </w:rPr>
        <w:t>Personal Information</w:t>
      </w:r>
    </w:p>
    <w:p w:rsidR="00C86DC1" w:rsidRPr="00C86DC1" w:rsidRDefault="00C86DC1" w:rsidP="00C86DC1">
      <w:pPr>
        <w:rPr>
          <w:bCs/>
          <w:lang w:val="en-GB"/>
        </w:rPr>
      </w:pPr>
      <w:r w:rsidRPr="00C86DC1">
        <w:rPr>
          <w:bCs/>
          <w:lang w:val="en-GB"/>
        </w:rPr>
        <w:t>Father’s Name</w:t>
      </w:r>
      <w:r w:rsidRPr="00C86DC1">
        <w:rPr>
          <w:bCs/>
          <w:lang w:val="en-GB"/>
        </w:rPr>
        <w:tab/>
      </w:r>
      <w:r w:rsidRPr="00C86DC1">
        <w:rPr>
          <w:bCs/>
          <w:lang w:val="en-GB"/>
        </w:rPr>
        <w:tab/>
      </w:r>
      <w:r w:rsidRPr="00C86DC1">
        <w:rPr>
          <w:bCs/>
          <w:lang w:val="en-GB"/>
        </w:rPr>
        <w:tab/>
        <w:t>: V. Kamaraj</w:t>
      </w:r>
      <w:r w:rsidRPr="00C86DC1">
        <w:rPr>
          <w:bCs/>
          <w:lang w:val="en-GB"/>
        </w:rPr>
        <w:tab/>
      </w:r>
      <w:r w:rsidRPr="00C86DC1">
        <w:rPr>
          <w:bCs/>
          <w:lang w:val="en-GB"/>
        </w:rPr>
        <w:tab/>
      </w:r>
      <w:r w:rsidRPr="00C86DC1">
        <w:rPr>
          <w:bCs/>
          <w:lang w:val="en-GB"/>
        </w:rPr>
        <w:tab/>
      </w:r>
    </w:p>
    <w:p w:rsidR="00C86DC1" w:rsidRPr="00C86DC1" w:rsidRDefault="00C86DC1" w:rsidP="00C86DC1">
      <w:pPr>
        <w:rPr>
          <w:bCs/>
          <w:lang w:val="en-GB"/>
        </w:rPr>
      </w:pPr>
      <w:r w:rsidRPr="00C86DC1">
        <w:rPr>
          <w:bCs/>
          <w:lang w:val="en-GB"/>
        </w:rPr>
        <w:t>Mother’s Name</w:t>
      </w:r>
      <w:r w:rsidRPr="00C86DC1">
        <w:rPr>
          <w:bCs/>
          <w:lang w:val="en-GB"/>
        </w:rPr>
        <w:tab/>
      </w:r>
      <w:r w:rsidRPr="00C86DC1">
        <w:rPr>
          <w:bCs/>
          <w:lang w:val="en-GB"/>
        </w:rPr>
        <w:tab/>
      </w:r>
      <w:r w:rsidRPr="00C86DC1">
        <w:rPr>
          <w:bCs/>
          <w:lang w:val="en-GB"/>
        </w:rPr>
        <w:tab/>
        <w:t>: K. Rani</w:t>
      </w:r>
      <w:r w:rsidRPr="00C86DC1">
        <w:rPr>
          <w:bCs/>
          <w:lang w:val="en-GB"/>
        </w:rPr>
        <w:tab/>
      </w:r>
      <w:r w:rsidRPr="00C86DC1">
        <w:rPr>
          <w:bCs/>
          <w:lang w:val="en-GB"/>
        </w:rPr>
        <w:tab/>
      </w:r>
      <w:r w:rsidRPr="00C86DC1">
        <w:rPr>
          <w:bCs/>
          <w:lang w:val="en-GB"/>
        </w:rPr>
        <w:tab/>
        <w:t xml:space="preserve">      </w:t>
      </w:r>
    </w:p>
    <w:p w:rsidR="00C86DC1" w:rsidRPr="00C86DC1" w:rsidRDefault="00C86DC1" w:rsidP="00C86DC1">
      <w:pPr>
        <w:rPr>
          <w:bCs/>
          <w:lang w:val="en-GB"/>
        </w:rPr>
      </w:pPr>
      <w:r w:rsidRPr="00C86DC1">
        <w:rPr>
          <w:bCs/>
          <w:lang w:val="en-GB"/>
        </w:rPr>
        <w:t>Date of Birth</w:t>
      </w:r>
      <w:r w:rsidRPr="00C86DC1">
        <w:rPr>
          <w:bCs/>
          <w:lang w:val="en-GB"/>
        </w:rPr>
        <w:tab/>
      </w:r>
      <w:r w:rsidRPr="00C86DC1">
        <w:rPr>
          <w:bCs/>
          <w:lang w:val="en-GB"/>
        </w:rPr>
        <w:tab/>
      </w:r>
      <w:r w:rsidRPr="00C86DC1">
        <w:rPr>
          <w:bCs/>
          <w:lang w:val="en-GB"/>
        </w:rPr>
        <w:tab/>
        <w:t>: 29-04-1987.</w:t>
      </w:r>
      <w:r w:rsidRPr="00C86DC1">
        <w:rPr>
          <w:bCs/>
          <w:lang w:val="en-GB"/>
        </w:rPr>
        <w:tab/>
        <w:t xml:space="preserve"> </w:t>
      </w:r>
    </w:p>
    <w:p w:rsidR="00C86DC1" w:rsidRPr="00C86DC1" w:rsidRDefault="00C86DC1" w:rsidP="00C86DC1">
      <w:pPr>
        <w:rPr>
          <w:bCs/>
          <w:lang w:val="en-GB"/>
        </w:rPr>
      </w:pPr>
      <w:r w:rsidRPr="00C86DC1">
        <w:rPr>
          <w:bCs/>
          <w:lang w:val="en-GB"/>
        </w:rPr>
        <w:t>Official E-Mail ID</w:t>
      </w:r>
      <w:r w:rsidRPr="00C86DC1">
        <w:rPr>
          <w:bCs/>
          <w:lang w:val="en-GB"/>
        </w:rPr>
        <w:tab/>
      </w:r>
      <w:r w:rsidRPr="00C86DC1">
        <w:rPr>
          <w:bCs/>
          <w:lang w:val="en-GB"/>
        </w:rPr>
        <w:tab/>
        <w:t xml:space="preserve">: </w:t>
      </w:r>
      <w:hyperlink r:id="rId9" w:history="1">
        <w:r w:rsidR="00DE1459" w:rsidRPr="00E21D8F">
          <w:rPr>
            <w:rStyle w:val="Hyperlink"/>
          </w:rPr>
          <w:t>malathi.kamaraj@cognizant.com</w:t>
        </w:r>
      </w:hyperlink>
      <w:r w:rsidR="00DE1459">
        <w:t xml:space="preserve">  </w:t>
      </w:r>
    </w:p>
    <w:p w:rsidR="00C86DC1" w:rsidRDefault="00C86DC1" w:rsidP="00C86DC1">
      <w:pPr>
        <w:rPr>
          <w:bCs/>
          <w:lang w:val="en-GB"/>
        </w:rPr>
      </w:pPr>
      <w:r w:rsidRPr="00C86DC1">
        <w:rPr>
          <w:bCs/>
          <w:lang w:val="en-GB"/>
        </w:rPr>
        <w:t>Permanent Address</w:t>
      </w:r>
      <w:r w:rsidRPr="00C86DC1">
        <w:rPr>
          <w:bCs/>
          <w:lang w:val="en-GB"/>
        </w:rPr>
        <w:tab/>
      </w:r>
      <w:r w:rsidRPr="00C86DC1">
        <w:rPr>
          <w:bCs/>
          <w:lang w:val="en-GB"/>
        </w:rPr>
        <w:tab/>
        <w:t xml:space="preserve">: </w:t>
      </w:r>
      <w:r w:rsidR="002015A9">
        <w:rPr>
          <w:bCs/>
          <w:lang w:val="en-GB"/>
        </w:rPr>
        <w:t>F2,</w:t>
      </w:r>
      <w:r w:rsidR="009866B4">
        <w:rPr>
          <w:bCs/>
          <w:lang w:val="en-GB"/>
        </w:rPr>
        <w:t xml:space="preserve"> Nistula Apartments,</w:t>
      </w:r>
    </w:p>
    <w:p w:rsidR="009866B4" w:rsidRDefault="009866B4" w:rsidP="00C86DC1">
      <w:pPr>
        <w:rPr>
          <w:bCs/>
          <w:lang w:val="en-GB"/>
        </w:rPr>
      </w:pPr>
      <w:r>
        <w:rPr>
          <w:bCs/>
          <w:lang w:val="en-GB"/>
        </w:rPr>
        <w:tab/>
      </w:r>
      <w:r>
        <w:rPr>
          <w:bCs/>
          <w:lang w:val="en-GB"/>
        </w:rPr>
        <w:tab/>
      </w:r>
      <w:r>
        <w:rPr>
          <w:bCs/>
          <w:lang w:val="en-GB"/>
        </w:rPr>
        <w:tab/>
      </w:r>
      <w:r>
        <w:rPr>
          <w:bCs/>
          <w:lang w:val="en-GB"/>
        </w:rPr>
        <w:tab/>
        <w:t xml:space="preserve">  Plot 1B, 1s</w:t>
      </w:r>
      <w:r w:rsidR="00E03F2D">
        <w:rPr>
          <w:bCs/>
          <w:lang w:val="en-GB"/>
        </w:rPr>
        <w:t>t</w:t>
      </w:r>
      <w:r>
        <w:rPr>
          <w:bCs/>
          <w:lang w:val="en-GB"/>
        </w:rPr>
        <w:t xml:space="preserve"> Cross Street,</w:t>
      </w:r>
    </w:p>
    <w:p w:rsidR="009866B4" w:rsidRDefault="009866B4" w:rsidP="00C86DC1">
      <w:pPr>
        <w:rPr>
          <w:bCs/>
          <w:lang w:val="en-GB"/>
        </w:rPr>
      </w:pPr>
      <w:r>
        <w:rPr>
          <w:bCs/>
          <w:lang w:val="en-GB"/>
        </w:rPr>
        <w:tab/>
      </w:r>
      <w:r>
        <w:rPr>
          <w:bCs/>
          <w:lang w:val="en-GB"/>
        </w:rPr>
        <w:tab/>
      </w:r>
      <w:r>
        <w:rPr>
          <w:bCs/>
          <w:lang w:val="en-GB"/>
        </w:rPr>
        <w:tab/>
      </w:r>
      <w:r>
        <w:rPr>
          <w:bCs/>
          <w:lang w:val="en-GB"/>
        </w:rPr>
        <w:tab/>
        <w:t xml:space="preserve">  Lakshmi Nager,</w:t>
      </w:r>
    </w:p>
    <w:p w:rsidR="009866B4" w:rsidRPr="00C86DC1" w:rsidRDefault="009866B4" w:rsidP="00C86DC1">
      <w:pPr>
        <w:rPr>
          <w:bCs/>
          <w:lang w:val="en-GB"/>
        </w:rPr>
      </w:pPr>
      <w:r>
        <w:rPr>
          <w:bCs/>
          <w:lang w:val="en-GB"/>
        </w:rPr>
        <w:tab/>
      </w:r>
      <w:r>
        <w:rPr>
          <w:bCs/>
          <w:lang w:val="en-GB"/>
        </w:rPr>
        <w:tab/>
      </w:r>
      <w:r>
        <w:rPr>
          <w:bCs/>
          <w:lang w:val="en-GB"/>
        </w:rPr>
        <w:tab/>
      </w:r>
      <w:r>
        <w:rPr>
          <w:bCs/>
          <w:lang w:val="en-GB"/>
        </w:rPr>
        <w:tab/>
        <w:t xml:space="preserve">  Velacherry</w:t>
      </w:r>
    </w:p>
    <w:p w:rsidR="00C86DC1" w:rsidRPr="00C86DC1" w:rsidRDefault="00C86DC1" w:rsidP="009866B4">
      <w:pPr>
        <w:rPr>
          <w:bCs/>
          <w:lang w:val="en-GB"/>
        </w:rPr>
      </w:pPr>
      <w:r w:rsidRPr="00C86DC1">
        <w:rPr>
          <w:bCs/>
          <w:lang w:val="en-GB"/>
        </w:rPr>
        <w:tab/>
      </w:r>
      <w:r w:rsidRPr="00C86DC1">
        <w:rPr>
          <w:bCs/>
          <w:lang w:val="en-GB"/>
        </w:rPr>
        <w:tab/>
      </w:r>
      <w:r w:rsidRPr="00C86DC1">
        <w:rPr>
          <w:bCs/>
          <w:lang w:val="en-GB"/>
        </w:rPr>
        <w:tab/>
      </w:r>
      <w:r w:rsidRPr="00C86DC1">
        <w:rPr>
          <w:bCs/>
          <w:lang w:val="en-GB"/>
        </w:rPr>
        <w:tab/>
        <w:t xml:space="preserve">  </w:t>
      </w:r>
      <w:r w:rsidR="009866B4">
        <w:rPr>
          <w:bCs/>
          <w:lang w:val="en-GB"/>
        </w:rPr>
        <w:t>Chennai - 600042</w:t>
      </w:r>
      <w:r w:rsidRPr="00C86DC1">
        <w:rPr>
          <w:bCs/>
          <w:lang w:val="en-GB"/>
        </w:rPr>
        <w:tab/>
      </w:r>
      <w:r w:rsidRPr="00C86DC1">
        <w:rPr>
          <w:bCs/>
          <w:lang w:val="en-GB"/>
        </w:rPr>
        <w:tab/>
      </w:r>
      <w:r w:rsidRPr="00C86DC1">
        <w:rPr>
          <w:bCs/>
          <w:lang w:val="en-GB"/>
        </w:rPr>
        <w:tab/>
        <w:t xml:space="preserve">  </w:t>
      </w:r>
    </w:p>
    <w:p w:rsidR="00C86DC1" w:rsidRPr="00C86DC1" w:rsidRDefault="005F4810" w:rsidP="00C86DC1">
      <w:pPr>
        <w:rPr>
          <w:bCs/>
          <w:lang w:val="en-GB"/>
        </w:rPr>
      </w:pPr>
      <w:r>
        <w:rPr>
          <w:bCs/>
          <w:lang w:val="en-GB"/>
        </w:rPr>
        <w:t>E-mail ID</w:t>
      </w:r>
      <w:r>
        <w:rPr>
          <w:bCs/>
          <w:lang w:val="en-GB"/>
        </w:rPr>
        <w:tab/>
      </w:r>
      <w:r>
        <w:rPr>
          <w:bCs/>
          <w:lang w:val="en-GB"/>
        </w:rPr>
        <w:tab/>
      </w:r>
      <w:r>
        <w:rPr>
          <w:bCs/>
          <w:lang w:val="en-GB"/>
        </w:rPr>
        <w:tab/>
        <w:t xml:space="preserve">: </w:t>
      </w:r>
      <w:r w:rsidRPr="00DE1459">
        <w:rPr>
          <w:rStyle w:val="Hyperlink"/>
        </w:rPr>
        <w:t>malathikamaraj@ymail</w:t>
      </w:r>
      <w:r w:rsidR="00C86DC1" w:rsidRPr="00DE1459">
        <w:rPr>
          <w:rStyle w:val="Hyperlink"/>
        </w:rPr>
        <w:t>.com</w:t>
      </w:r>
    </w:p>
    <w:p w:rsidR="00C86DC1" w:rsidRPr="00C86DC1" w:rsidRDefault="00C86DC1" w:rsidP="00C86DC1">
      <w:pPr>
        <w:rPr>
          <w:bCs/>
          <w:lang w:val="en-GB"/>
        </w:rPr>
      </w:pPr>
      <w:r w:rsidRPr="00C86DC1">
        <w:rPr>
          <w:bCs/>
          <w:lang w:val="en-GB"/>
        </w:rPr>
        <w:t>Mobile</w:t>
      </w:r>
      <w:r w:rsidRPr="00C86DC1">
        <w:rPr>
          <w:bCs/>
          <w:lang w:val="en-GB"/>
        </w:rPr>
        <w:tab/>
      </w:r>
      <w:r w:rsidRPr="00C86DC1">
        <w:rPr>
          <w:bCs/>
          <w:lang w:val="en-GB"/>
        </w:rPr>
        <w:tab/>
      </w:r>
      <w:r w:rsidRPr="00C86DC1">
        <w:rPr>
          <w:bCs/>
          <w:lang w:val="en-GB"/>
        </w:rPr>
        <w:tab/>
      </w:r>
      <w:r w:rsidRPr="00C86DC1">
        <w:rPr>
          <w:bCs/>
          <w:lang w:val="en-GB"/>
        </w:rPr>
        <w:tab/>
        <w:t>: +91-9176620535.</w:t>
      </w:r>
    </w:p>
    <w:p w:rsidR="00C86DC1" w:rsidRPr="00C86DC1" w:rsidRDefault="00C86DC1" w:rsidP="00C86DC1">
      <w:pPr>
        <w:rPr>
          <w:bCs/>
          <w:lang w:val="en-GB"/>
        </w:rPr>
      </w:pPr>
      <w:r w:rsidRPr="00C86DC1">
        <w:rPr>
          <w:bCs/>
          <w:lang w:val="en-GB"/>
        </w:rPr>
        <w:t>Location Preference</w:t>
      </w:r>
      <w:r w:rsidRPr="00C86DC1">
        <w:rPr>
          <w:bCs/>
          <w:lang w:val="en-GB"/>
        </w:rPr>
        <w:tab/>
      </w:r>
      <w:r w:rsidRPr="00C86DC1">
        <w:rPr>
          <w:bCs/>
          <w:lang w:val="en-GB"/>
        </w:rPr>
        <w:tab/>
        <w:t xml:space="preserve">: </w:t>
      </w:r>
      <w:r w:rsidRPr="00C86DC1">
        <w:rPr>
          <w:b/>
          <w:bCs/>
          <w:lang w:val="en-GB"/>
        </w:rPr>
        <w:t>Chennai</w:t>
      </w:r>
      <w:r w:rsidRPr="00C86DC1">
        <w:rPr>
          <w:bCs/>
          <w:lang w:val="en-GB"/>
        </w:rPr>
        <w:tab/>
      </w:r>
    </w:p>
    <w:p w:rsidR="00C86DC1" w:rsidRDefault="00C86DC1" w:rsidP="00C86DC1">
      <w:pPr>
        <w:spacing w:line="360" w:lineRule="auto"/>
        <w:rPr>
          <w:rFonts w:ascii="Arial" w:hAnsi="Arial"/>
          <w:b/>
          <w:sz w:val="18"/>
        </w:rPr>
      </w:pPr>
    </w:p>
    <w:p w:rsidR="00C86DC1" w:rsidRDefault="00C86DC1" w:rsidP="00C86DC1">
      <w:pPr>
        <w:pBdr>
          <w:bottom w:val="single" w:sz="4" w:space="4" w:color="000080"/>
        </w:pBdr>
        <w:shd w:val="clear" w:color="auto" w:fill="E5E5E5"/>
        <w:spacing w:before="280" w:after="115"/>
        <w:ind w:right="-158"/>
        <w:jc w:val="both"/>
        <w:rPr>
          <w:b/>
          <w:bCs/>
          <w:sz w:val="24"/>
          <w:szCs w:val="24"/>
        </w:rPr>
      </w:pPr>
      <w:r>
        <w:rPr>
          <w:b/>
          <w:bCs/>
        </w:rPr>
        <w:t>DECLARATION:</w:t>
      </w:r>
      <w:r>
        <w:rPr>
          <w:b/>
          <w:bCs/>
          <w:sz w:val="24"/>
          <w:szCs w:val="24"/>
        </w:rPr>
        <w:t xml:space="preserve"> </w:t>
      </w:r>
    </w:p>
    <w:p w:rsidR="00C86DC1" w:rsidRDefault="00C86DC1" w:rsidP="00C86DC1">
      <w:pPr>
        <w:spacing w:before="280"/>
        <w:jc w:val="both"/>
        <w:rPr>
          <w:rFonts w:ascii="Arial" w:hAnsi="Arial"/>
          <w:color w:val="000000"/>
        </w:rPr>
      </w:pPr>
      <w:r>
        <w:rPr>
          <w:rFonts w:ascii="Arial" w:hAnsi="Arial"/>
          <w:color w:val="000000"/>
        </w:rPr>
        <w:t>I hereby declare that the details furnished above are true and correct to the best of my knowledge and brief.</w:t>
      </w:r>
    </w:p>
    <w:p w:rsidR="00C86DC1" w:rsidRDefault="00C86DC1" w:rsidP="00C86DC1">
      <w:pPr>
        <w:spacing w:before="280"/>
        <w:jc w:val="both"/>
        <w:rPr>
          <w:b/>
          <w:bCs/>
          <w:color w:val="000000"/>
          <w:sz w:val="24"/>
          <w:szCs w:val="24"/>
        </w:rPr>
      </w:pPr>
      <w:r>
        <w:rPr>
          <w:b/>
          <w:bCs/>
          <w:color w:val="000000"/>
          <w:sz w:val="24"/>
          <w:szCs w:val="24"/>
        </w:rPr>
        <w:t>Station: Chennai</w:t>
      </w:r>
    </w:p>
    <w:p w:rsidR="00C86DC1" w:rsidRDefault="00C86DC1" w:rsidP="00C86DC1">
      <w:pPr>
        <w:spacing w:before="280"/>
        <w:ind w:left="-187" w:firstLine="187"/>
        <w:jc w:val="both"/>
        <w:rPr>
          <w:rFonts w:ascii="Arial" w:hAnsi="Arial"/>
          <w:b/>
          <w:sz w:val="18"/>
        </w:rPr>
      </w:pPr>
      <w:r>
        <w:rPr>
          <w:b/>
          <w:bCs/>
          <w:color w:val="000000"/>
          <w:sz w:val="24"/>
          <w:szCs w:val="24"/>
        </w:rPr>
        <w:t>Date:                                                                                                                          (MALATHI)</w:t>
      </w:r>
    </w:p>
    <w:p w:rsidR="00C86DC1" w:rsidRPr="00E417F2" w:rsidRDefault="00C86DC1" w:rsidP="001915C7">
      <w:pPr>
        <w:pStyle w:val="sagartabbedpara"/>
        <w:rPr>
          <w:rFonts w:ascii="Times New Roman" w:hAnsi="Times New Roman" w:cs="Times New Roman"/>
        </w:rPr>
      </w:pPr>
    </w:p>
    <w:p w:rsidR="00890537" w:rsidRDefault="00890537" w:rsidP="00890537">
      <w:pPr>
        <w:spacing w:before="280"/>
        <w:ind w:left="-187" w:firstLine="187"/>
        <w:jc w:val="both"/>
        <w:rPr>
          <w:rFonts w:ascii="Arial" w:hAnsi="Arial"/>
          <w:b/>
          <w:sz w:val="18"/>
        </w:rPr>
      </w:pPr>
    </w:p>
    <w:sectPr w:rsidR="00890537">
      <w:footerReference w:type="default" r:id="rId10"/>
      <w:pgSz w:w="12240" w:h="15840" w:code="1"/>
      <w:pgMar w:top="272" w:right="1325" w:bottom="408" w:left="132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D53" w:rsidRDefault="000F4D53">
      <w:r>
        <w:separator/>
      </w:r>
    </w:p>
  </w:endnote>
  <w:endnote w:type="continuationSeparator" w:id="0">
    <w:p w:rsidR="000F4D53" w:rsidRDefault="000F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2FF" w:rsidRDefault="005F62FF">
    <w:pPr>
      <w:pStyle w:val="Footer"/>
      <w:pBdr>
        <w:top w:val="single" w:sz="4" w:space="1" w:color="auto"/>
      </w:pBdr>
      <w:tabs>
        <w:tab w:val="clear" w:pos="8640"/>
        <w:tab w:val="right" w:pos="9630"/>
      </w:tabs>
    </w:pPr>
    <w:r>
      <w:rPr>
        <w:snapToGrid w:val="0"/>
      </w:rPr>
      <w:tab/>
      <w:t xml:space="preserve">- </w:t>
    </w:r>
    <w:r>
      <w:rPr>
        <w:snapToGrid w:val="0"/>
      </w:rPr>
      <w:fldChar w:fldCharType="begin"/>
    </w:r>
    <w:r>
      <w:rPr>
        <w:snapToGrid w:val="0"/>
      </w:rPr>
      <w:instrText xml:space="preserve"> PAGE </w:instrText>
    </w:r>
    <w:r>
      <w:rPr>
        <w:snapToGrid w:val="0"/>
      </w:rPr>
      <w:fldChar w:fldCharType="separate"/>
    </w:r>
    <w:r w:rsidR="00D64612">
      <w:rPr>
        <w:noProof/>
        <w:snapToGrid w:val="0"/>
      </w:rPr>
      <w:t>3</w:t>
    </w:r>
    <w:r>
      <w:rPr>
        <w:snapToGrid w:val="0"/>
      </w:rPr>
      <w:fldChar w:fldCharType="end"/>
    </w:r>
    <w:r>
      <w:rPr>
        <w:snapToGrid w:val="0"/>
      </w:rPr>
      <w:t xml:space="preserve"> -</w:t>
    </w:r>
    <w:r>
      <w:tab/>
      <w:t xml:space="preserve">                                                                                                                                                                           Page 4 of  4</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D53" w:rsidRDefault="000F4D53">
      <w:r>
        <w:separator/>
      </w:r>
    </w:p>
  </w:footnote>
  <w:footnote w:type="continuationSeparator" w:id="0">
    <w:p w:rsidR="000F4D53" w:rsidRDefault="000F4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BC"/>
      </v:shape>
    </w:pict>
  </w:numPicBullet>
  <w:abstractNum w:abstractNumId="0" w15:restartNumberingAfterBreak="0">
    <w:nsid w:val="FFFFFF1D"/>
    <w:multiLevelType w:val="multilevel"/>
    <w:tmpl w:val="18C6D8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F8FC85B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000005"/>
    <w:multiLevelType w:val="multilevel"/>
    <w:tmpl w:val="00000005"/>
    <w:name w:val="RTF_Num 9"/>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Symbol" w:hAnsi="Symbol" w:cs="Symbol"/>
      </w:rPr>
    </w:lvl>
    <w:lvl w:ilvl="3">
      <w:start w:val="1"/>
      <w:numFmt w:val="bullet"/>
      <w:lvlText w:val=""/>
      <w:lvlJc w:val="left"/>
      <w:pPr>
        <w:tabs>
          <w:tab w:val="num" w:pos="2880"/>
        </w:tabs>
        <w:ind w:left="2880" w:hanging="360"/>
      </w:pPr>
      <w:rPr>
        <w:rFonts w:ascii="Wingdings" w:hAnsi="Wingdings" w:cs="Wingdings"/>
        <w:sz w:val="20"/>
        <w:szCs w:val="20"/>
      </w:rPr>
    </w:lvl>
    <w:lvl w:ilvl="4">
      <w:start w:val="1"/>
      <w:numFmt w:val="bullet"/>
      <w:lvlText w:val=""/>
      <w:lvlJc w:val="left"/>
      <w:pPr>
        <w:tabs>
          <w:tab w:val="num" w:pos="3600"/>
        </w:tabs>
        <w:ind w:left="3600" w:hanging="360"/>
      </w:pPr>
      <w:rPr>
        <w:rFonts w:ascii="Wingdings" w:hAnsi="Wingdings" w:cs="Wingdings"/>
        <w:sz w:val="20"/>
        <w:szCs w:val="20"/>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Wingdings" w:hAnsi="Wingdings" w:cs="Wingdings"/>
        <w:sz w:val="20"/>
        <w:szCs w:val="20"/>
      </w:rPr>
    </w:lvl>
    <w:lvl w:ilvl="7">
      <w:start w:val="1"/>
      <w:numFmt w:val="bullet"/>
      <w:lvlText w:val=""/>
      <w:lvlJc w:val="left"/>
      <w:pPr>
        <w:tabs>
          <w:tab w:val="num" w:pos="5760"/>
        </w:tabs>
        <w:ind w:left="5760" w:hanging="360"/>
      </w:pPr>
      <w:rPr>
        <w:rFonts w:ascii="Wingdings" w:hAnsi="Wingdings" w:cs="Wingdings"/>
        <w:sz w:val="20"/>
        <w:szCs w:val="20"/>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4" w15:restartNumberingAfterBreak="0">
    <w:nsid w:val="00000006"/>
    <w:multiLevelType w:val="singleLevel"/>
    <w:tmpl w:val="00000006"/>
    <w:name w:val="RTF_Num 10"/>
    <w:lvl w:ilvl="0">
      <w:start w:val="1"/>
      <w:numFmt w:val="bullet"/>
      <w:lvlText w:val=""/>
      <w:lvlJc w:val="left"/>
      <w:pPr>
        <w:tabs>
          <w:tab w:val="num" w:pos="720"/>
        </w:tabs>
        <w:ind w:left="720" w:hanging="360"/>
      </w:pPr>
      <w:rPr>
        <w:rFonts w:ascii="Symbol" w:hAnsi="Symbol" w:cs="Symbol"/>
        <w:sz w:val="24"/>
        <w:szCs w:val="24"/>
      </w:rPr>
    </w:lvl>
  </w:abstractNum>
  <w:abstractNum w:abstractNumId="5"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Symbol" w:hAnsi="Symbol" w:cs="Symbol"/>
      </w:rPr>
    </w:lvl>
    <w:lvl w:ilvl="3">
      <w:start w:val="1"/>
      <w:numFmt w:val="bullet"/>
      <w:lvlText w:val=""/>
      <w:lvlJc w:val="left"/>
      <w:pPr>
        <w:tabs>
          <w:tab w:val="num" w:pos="2880"/>
        </w:tabs>
        <w:ind w:left="2880" w:hanging="360"/>
      </w:pPr>
      <w:rPr>
        <w:rFonts w:ascii="Wingdings" w:hAnsi="Wingdings" w:cs="Wingdings"/>
        <w:sz w:val="20"/>
        <w:szCs w:val="20"/>
      </w:rPr>
    </w:lvl>
    <w:lvl w:ilvl="4">
      <w:start w:val="1"/>
      <w:numFmt w:val="bullet"/>
      <w:lvlText w:val=""/>
      <w:lvlJc w:val="left"/>
      <w:pPr>
        <w:tabs>
          <w:tab w:val="num" w:pos="3600"/>
        </w:tabs>
        <w:ind w:left="3600" w:hanging="360"/>
      </w:pPr>
      <w:rPr>
        <w:rFonts w:ascii="Wingdings" w:hAnsi="Wingdings" w:cs="Wingdings"/>
        <w:sz w:val="20"/>
        <w:szCs w:val="20"/>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Wingdings" w:hAnsi="Wingdings" w:cs="Wingdings"/>
        <w:sz w:val="20"/>
        <w:szCs w:val="20"/>
      </w:rPr>
    </w:lvl>
    <w:lvl w:ilvl="7">
      <w:start w:val="1"/>
      <w:numFmt w:val="bullet"/>
      <w:lvlText w:val=""/>
      <w:lvlJc w:val="left"/>
      <w:pPr>
        <w:tabs>
          <w:tab w:val="num" w:pos="5760"/>
        </w:tabs>
        <w:ind w:left="5760" w:hanging="360"/>
      </w:pPr>
      <w:rPr>
        <w:rFonts w:ascii="Wingdings" w:hAnsi="Wingdings" w:cs="Wingdings"/>
        <w:sz w:val="20"/>
        <w:szCs w:val="20"/>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6" w15:restartNumberingAfterBreak="0">
    <w:nsid w:val="00000008"/>
    <w:multiLevelType w:val="singleLevel"/>
    <w:tmpl w:val="00000008"/>
    <w:name w:val="WW8Num17"/>
    <w:lvl w:ilvl="0">
      <w:start w:val="1"/>
      <w:numFmt w:val="bullet"/>
      <w:lvlText w:val=""/>
      <w:lvlJc w:val="left"/>
      <w:pPr>
        <w:tabs>
          <w:tab w:val="num" w:pos="720"/>
        </w:tabs>
        <w:ind w:left="720" w:hanging="360"/>
      </w:pPr>
      <w:rPr>
        <w:rFonts w:ascii="Symbol" w:hAnsi="Symbol" w:cs="Symbol"/>
        <w:sz w:val="24"/>
        <w:szCs w:val="24"/>
      </w:rPr>
    </w:lvl>
  </w:abstractNum>
  <w:abstractNum w:abstractNumId="7" w15:restartNumberingAfterBreak="0">
    <w:nsid w:val="00000009"/>
    <w:multiLevelType w:val="singleLevel"/>
    <w:tmpl w:val="00000009"/>
    <w:name w:val="WW8Num28"/>
    <w:lvl w:ilvl="0">
      <w:start w:val="1"/>
      <w:numFmt w:val="bullet"/>
      <w:lvlText w:val=""/>
      <w:lvlJc w:val="left"/>
      <w:pPr>
        <w:tabs>
          <w:tab w:val="num" w:pos="0"/>
        </w:tabs>
        <w:ind w:left="720" w:hanging="360"/>
      </w:pPr>
      <w:rPr>
        <w:rFonts w:ascii="Symbol" w:hAnsi="Symbol" w:cs="Symbol"/>
        <w:sz w:val="24"/>
        <w:szCs w:val="24"/>
      </w:rPr>
    </w:lvl>
  </w:abstractNum>
  <w:abstractNum w:abstractNumId="8" w15:restartNumberingAfterBreak="0">
    <w:nsid w:val="0000000A"/>
    <w:multiLevelType w:val="multilevel"/>
    <w:tmpl w:val="0000000A"/>
    <w:name w:val="RTF_Num 11"/>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Wingdings" w:hAnsi="Wingdings" w:cs="Wingdings"/>
        <w:sz w:val="20"/>
        <w:szCs w:val="20"/>
      </w:rPr>
    </w:lvl>
    <w:lvl w:ilvl="3">
      <w:start w:val="1"/>
      <w:numFmt w:val="bullet"/>
      <w:lvlText w:val=""/>
      <w:lvlJc w:val="left"/>
      <w:pPr>
        <w:tabs>
          <w:tab w:val="num" w:pos="2880"/>
        </w:tabs>
        <w:ind w:left="2880" w:hanging="360"/>
      </w:pPr>
      <w:rPr>
        <w:rFonts w:ascii="Wingdings" w:hAnsi="Wingdings" w:cs="Wingdings"/>
        <w:sz w:val="20"/>
        <w:szCs w:val="20"/>
      </w:rPr>
    </w:lvl>
    <w:lvl w:ilvl="4">
      <w:start w:val="1"/>
      <w:numFmt w:val="bullet"/>
      <w:lvlText w:val=""/>
      <w:lvlJc w:val="left"/>
      <w:pPr>
        <w:tabs>
          <w:tab w:val="num" w:pos="3600"/>
        </w:tabs>
        <w:ind w:left="3600" w:hanging="360"/>
      </w:pPr>
      <w:rPr>
        <w:rFonts w:ascii="Wingdings" w:hAnsi="Wingdings" w:cs="Wingdings"/>
        <w:sz w:val="20"/>
        <w:szCs w:val="20"/>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Wingdings" w:hAnsi="Wingdings" w:cs="Wingdings"/>
        <w:sz w:val="20"/>
        <w:szCs w:val="20"/>
      </w:rPr>
    </w:lvl>
    <w:lvl w:ilvl="7">
      <w:start w:val="1"/>
      <w:numFmt w:val="bullet"/>
      <w:lvlText w:val=""/>
      <w:lvlJc w:val="left"/>
      <w:pPr>
        <w:tabs>
          <w:tab w:val="num" w:pos="5760"/>
        </w:tabs>
        <w:ind w:left="5760" w:hanging="360"/>
      </w:pPr>
      <w:rPr>
        <w:rFonts w:ascii="Wingdings" w:hAnsi="Wingdings" w:cs="Wingdings"/>
        <w:sz w:val="20"/>
        <w:szCs w:val="20"/>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9" w15:restartNumberingAfterBreak="0">
    <w:nsid w:val="092E4EB5"/>
    <w:multiLevelType w:val="multilevel"/>
    <w:tmpl w:val="CE84425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B3748D"/>
    <w:multiLevelType w:val="hybridMultilevel"/>
    <w:tmpl w:val="CE84425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FB525A"/>
    <w:multiLevelType w:val="hybridMultilevel"/>
    <w:tmpl w:val="28AC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51433C"/>
    <w:multiLevelType w:val="hybridMultilevel"/>
    <w:tmpl w:val="D26AC31E"/>
    <w:lvl w:ilvl="0" w:tplc="4220270E">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C5040A"/>
    <w:multiLevelType w:val="hybridMultilevel"/>
    <w:tmpl w:val="5492B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87D3493"/>
    <w:multiLevelType w:val="hybridMultilevel"/>
    <w:tmpl w:val="327AB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3B65CB"/>
    <w:multiLevelType w:val="hybridMultilevel"/>
    <w:tmpl w:val="99FE2E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D0791"/>
    <w:multiLevelType w:val="multilevel"/>
    <w:tmpl w:val="CE84425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C5399A"/>
    <w:multiLevelType w:val="hybridMultilevel"/>
    <w:tmpl w:val="F3EA1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28199A"/>
    <w:multiLevelType w:val="hybridMultilevel"/>
    <w:tmpl w:val="A6FA5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96382"/>
    <w:multiLevelType w:val="hybridMultilevel"/>
    <w:tmpl w:val="BDB67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4B1649B3"/>
    <w:multiLevelType w:val="hybridMultilevel"/>
    <w:tmpl w:val="8F121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9B2775"/>
    <w:multiLevelType w:val="hybridMultilevel"/>
    <w:tmpl w:val="E67E3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A52E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2F10A69"/>
    <w:multiLevelType w:val="hybridMultilevel"/>
    <w:tmpl w:val="2A28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539E1"/>
    <w:multiLevelType w:val="hybridMultilevel"/>
    <w:tmpl w:val="39F836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B782D"/>
    <w:multiLevelType w:val="hybridMultilevel"/>
    <w:tmpl w:val="6AB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B128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CD45950"/>
    <w:multiLevelType w:val="hybridMultilevel"/>
    <w:tmpl w:val="322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A7D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337E3C"/>
    <w:multiLevelType w:val="hybridMultilevel"/>
    <w:tmpl w:val="DFF45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EA24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D94608F"/>
    <w:multiLevelType w:val="singleLevel"/>
    <w:tmpl w:val="AC6C4D7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6"/>
  </w:num>
  <w:num w:numId="3">
    <w:abstractNumId w:val="22"/>
  </w:num>
  <w:num w:numId="4">
    <w:abstractNumId w:val="28"/>
  </w:num>
  <w:num w:numId="5">
    <w:abstractNumId w:val="31"/>
  </w:num>
  <w:num w:numId="6">
    <w:abstractNumId w:val="30"/>
  </w:num>
  <w:num w:numId="7">
    <w:abstractNumId w:val="21"/>
  </w:num>
  <w:num w:numId="8">
    <w:abstractNumId w:val="17"/>
  </w:num>
  <w:num w:numId="9">
    <w:abstractNumId w:val="29"/>
  </w:num>
  <w:num w:numId="10">
    <w:abstractNumId w:val="13"/>
  </w:num>
  <w:num w:numId="11">
    <w:abstractNumId w:val="11"/>
  </w:num>
  <w:num w:numId="12">
    <w:abstractNumId w:val="12"/>
  </w:num>
  <w:num w:numId="13">
    <w:abstractNumId w:val="10"/>
  </w:num>
  <w:num w:numId="14">
    <w:abstractNumId w:val="9"/>
  </w:num>
  <w:num w:numId="15">
    <w:abstractNumId w:val="16"/>
  </w:num>
  <w:num w:numId="16">
    <w:abstractNumId w:val="15"/>
  </w:num>
  <w:num w:numId="17">
    <w:abstractNumId w:val="12"/>
  </w:num>
  <w:num w:numId="18">
    <w:abstractNumId w:val="12"/>
  </w:num>
  <w:num w:numId="19">
    <w:abstractNumId w:val="2"/>
  </w:num>
  <w:num w:numId="20">
    <w:abstractNumId w:val="27"/>
  </w:num>
  <w:num w:numId="21">
    <w:abstractNumId w:val="3"/>
  </w:num>
  <w:num w:numId="22">
    <w:abstractNumId w:val="4"/>
  </w:num>
  <w:num w:numId="23">
    <w:abstractNumId w:val="5"/>
  </w:num>
  <w:num w:numId="24">
    <w:abstractNumId w:val="6"/>
  </w:num>
  <w:num w:numId="25">
    <w:abstractNumId w:val="7"/>
  </w:num>
  <w:num w:numId="26">
    <w:abstractNumId w:val="8"/>
  </w:num>
  <w:num w:numId="27">
    <w:abstractNumId w:val="25"/>
  </w:num>
  <w:num w:numId="28">
    <w:abstractNumId w:val="24"/>
  </w:num>
  <w:num w:numId="29">
    <w:abstractNumId w:val="12"/>
  </w:num>
  <w:num w:numId="30">
    <w:abstractNumId w:val="12"/>
  </w:num>
  <w:num w:numId="31">
    <w:abstractNumId w:val="0"/>
  </w:num>
  <w:num w:numId="32">
    <w:abstractNumId w:val="19"/>
  </w:num>
  <w:num w:numId="33">
    <w:abstractNumId w:val="14"/>
  </w:num>
  <w:num w:numId="34">
    <w:abstractNumId w:val="17"/>
  </w:num>
  <w:num w:numId="35">
    <w:abstractNumId w:val="29"/>
  </w:num>
  <w:num w:numId="36">
    <w:abstractNumId w:val="12"/>
  </w:num>
  <w:num w:numId="37">
    <w:abstractNumId w:val="23"/>
  </w:num>
  <w:num w:numId="38">
    <w:abstractNumId w:val="27"/>
  </w:num>
  <w:num w:numId="39">
    <w:abstractNumId w:val="20"/>
  </w:num>
  <w:num w:numId="40">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33"/>
    <w:rsid w:val="000022B3"/>
    <w:rsid w:val="000126F2"/>
    <w:rsid w:val="000131E1"/>
    <w:rsid w:val="00022A85"/>
    <w:rsid w:val="00027506"/>
    <w:rsid w:val="00032875"/>
    <w:rsid w:val="0005001E"/>
    <w:rsid w:val="00074414"/>
    <w:rsid w:val="000909A0"/>
    <w:rsid w:val="000927EE"/>
    <w:rsid w:val="000A2D84"/>
    <w:rsid w:val="000A35BD"/>
    <w:rsid w:val="000D2170"/>
    <w:rsid w:val="000E338B"/>
    <w:rsid w:val="000E4B81"/>
    <w:rsid w:val="000E5492"/>
    <w:rsid w:val="000F2929"/>
    <w:rsid w:val="000F37C5"/>
    <w:rsid w:val="000F3AAD"/>
    <w:rsid w:val="000F4D53"/>
    <w:rsid w:val="00100500"/>
    <w:rsid w:val="00101D29"/>
    <w:rsid w:val="00104892"/>
    <w:rsid w:val="00110854"/>
    <w:rsid w:val="00112E90"/>
    <w:rsid w:val="00124336"/>
    <w:rsid w:val="001322DE"/>
    <w:rsid w:val="00134662"/>
    <w:rsid w:val="00136DC9"/>
    <w:rsid w:val="001661DD"/>
    <w:rsid w:val="00181305"/>
    <w:rsid w:val="00184798"/>
    <w:rsid w:val="00185874"/>
    <w:rsid w:val="001915C7"/>
    <w:rsid w:val="001A24C8"/>
    <w:rsid w:val="001C0D83"/>
    <w:rsid w:val="001C1FEE"/>
    <w:rsid w:val="001D6221"/>
    <w:rsid w:val="002015A9"/>
    <w:rsid w:val="002144A0"/>
    <w:rsid w:val="00241197"/>
    <w:rsid w:val="00242FCF"/>
    <w:rsid w:val="00246FDD"/>
    <w:rsid w:val="0025305E"/>
    <w:rsid w:val="00253537"/>
    <w:rsid w:val="0025437D"/>
    <w:rsid w:val="00255F7C"/>
    <w:rsid w:val="002724E2"/>
    <w:rsid w:val="0028561E"/>
    <w:rsid w:val="002912FF"/>
    <w:rsid w:val="002C5992"/>
    <w:rsid w:val="002D00C8"/>
    <w:rsid w:val="002D106E"/>
    <w:rsid w:val="002F22BD"/>
    <w:rsid w:val="002F3E3E"/>
    <w:rsid w:val="00304D35"/>
    <w:rsid w:val="003361EE"/>
    <w:rsid w:val="00355288"/>
    <w:rsid w:val="00355645"/>
    <w:rsid w:val="003572CC"/>
    <w:rsid w:val="00361973"/>
    <w:rsid w:val="00375814"/>
    <w:rsid w:val="00386E8B"/>
    <w:rsid w:val="00393D2D"/>
    <w:rsid w:val="003A1BBB"/>
    <w:rsid w:val="003C0206"/>
    <w:rsid w:val="003C164E"/>
    <w:rsid w:val="003C2DC5"/>
    <w:rsid w:val="003C3B03"/>
    <w:rsid w:val="003D68F6"/>
    <w:rsid w:val="003D696A"/>
    <w:rsid w:val="003F2481"/>
    <w:rsid w:val="003F4504"/>
    <w:rsid w:val="00403755"/>
    <w:rsid w:val="00421A73"/>
    <w:rsid w:val="004473E6"/>
    <w:rsid w:val="0047500E"/>
    <w:rsid w:val="004879D3"/>
    <w:rsid w:val="004B6C33"/>
    <w:rsid w:val="004C0C2D"/>
    <w:rsid w:val="004D164F"/>
    <w:rsid w:val="004E66A2"/>
    <w:rsid w:val="004F34BB"/>
    <w:rsid w:val="00511297"/>
    <w:rsid w:val="00517B57"/>
    <w:rsid w:val="00522A36"/>
    <w:rsid w:val="00540403"/>
    <w:rsid w:val="00550B39"/>
    <w:rsid w:val="00551D81"/>
    <w:rsid w:val="00562C33"/>
    <w:rsid w:val="00565B16"/>
    <w:rsid w:val="00566EEC"/>
    <w:rsid w:val="005942E9"/>
    <w:rsid w:val="005B2FD7"/>
    <w:rsid w:val="005B466C"/>
    <w:rsid w:val="005F4810"/>
    <w:rsid w:val="005F62FF"/>
    <w:rsid w:val="0062364A"/>
    <w:rsid w:val="00626C8F"/>
    <w:rsid w:val="00643B5E"/>
    <w:rsid w:val="006618E2"/>
    <w:rsid w:val="006677DD"/>
    <w:rsid w:val="006B4F86"/>
    <w:rsid w:val="006C0180"/>
    <w:rsid w:val="006C2313"/>
    <w:rsid w:val="006C5258"/>
    <w:rsid w:val="006E4834"/>
    <w:rsid w:val="00710B8D"/>
    <w:rsid w:val="0074773C"/>
    <w:rsid w:val="007546D5"/>
    <w:rsid w:val="0076754E"/>
    <w:rsid w:val="00767EC7"/>
    <w:rsid w:val="007738AF"/>
    <w:rsid w:val="00774924"/>
    <w:rsid w:val="0077717D"/>
    <w:rsid w:val="0078439A"/>
    <w:rsid w:val="00787308"/>
    <w:rsid w:val="007C150D"/>
    <w:rsid w:val="007C1E62"/>
    <w:rsid w:val="007D0718"/>
    <w:rsid w:val="007E1108"/>
    <w:rsid w:val="00834437"/>
    <w:rsid w:val="008345AE"/>
    <w:rsid w:val="00861B6E"/>
    <w:rsid w:val="00865689"/>
    <w:rsid w:val="00871E52"/>
    <w:rsid w:val="00890537"/>
    <w:rsid w:val="008B359D"/>
    <w:rsid w:val="008B74EB"/>
    <w:rsid w:val="008C7EE1"/>
    <w:rsid w:val="008E088E"/>
    <w:rsid w:val="008E278C"/>
    <w:rsid w:val="008E51C7"/>
    <w:rsid w:val="008F185E"/>
    <w:rsid w:val="008F3745"/>
    <w:rsid w:val="008F5746"/>
    <w:rsid w:val="00916C42"/>
    <w:rsid w:val="0091786C"/>
    <w:rsid w:val="00917C56"/>
    <w:rsid w:val="00921EA8"/>
    <w:rsid w:val="00924F1E"/>
    <w:rsid w:val="00934D21"/>
    <w:rsid w:val="009433CF"/>
    <w:rsid w:val="00950C3B"/>
    <w:rsid w:val="00956A41"/>
    <w:rsid w:val="009605BC"/>
    <w:rsid w:val="0096062D"/>
    <w:rsid w:val="0097099A"/>
    <w:rsid w:val="00972686"/>
    <w:rsid w:val="009754C2"/>
    <w:rsid w:val="009844CC"/>
    <w:rsid w:val="009866B4"/>
    <w:rsid w:val="00991B7D"/>
    <w:rsid w:val="009A517B"/>
    <w:rsid w:val="009B5753"/>
    <w:rsid w:val="009C7FCB"/>
    <w:rsid w:val="009D6943"/>
    <w:rsid w:val="009E4800"/>
    <w:rsid w:val="00A01E18"/>
    <w:rsid w:val="00A26AAC"/>
    <w:rsid w:val="00A37457"/>
    <w:rsid w:val="00A44D1D"/>
    <w:rsid w:val="00A52849"/>
    <w:rsid w:val="00A53DEE"/>
    <w:rsid w:val="00A56CDB"/>
    <w:rsid w:val="00A60970"/>
    <w:rsid w:val="00A82BCB"/>
    <w:rsid w:val="00A90FC9"/>
    <w:rsid w:val="00AA6CC5"/>
    <w:rsid w:val="00AD0928"/>
    <w:rsid w:val="00AF0E4D"/>
    <w:rsid w:val="00AF72A4"/>
    <w:rsid w:val="00B01CCD"/>
    <w:rsid w:val="00B26E58"/>
    <w:rsid w:val="00B32D2A"/>
    <w:rsid w:val="00B51621"/>
    <w:rsid w:val="00B567DC"/>
    <w:rsid w:val="00B567EB"/>
    <w:rsid w:val="00B61642"/>
    <w:rsid w:val="00B67E94"/>
    <w:rsid w:val="00B93204"/>
    <w:rsid w:val="00B93EBA"/>
    <w:rsid w:val="00B944E8"/>
    <w:rsid w:val="00BB600A"/>
    <w:rsid w:val="00BC7F26"/>
    <w:rsid w:val="00BD5212"/>
    <w:rsid w:val="00BF4DA7"/>
    <w:rsid w:val="00C16A48"/>
    <w:rsid w:val="00C40549"/>
    <w:rsid w:val="00C4440B"/>
    <w:rsid w:val="00C4617C"/>
    <w:rsid w:val="00C50183"/>
    <w:rsid w:val="00C516BA"/>
    <w:rsid w:val="00C54B66"/>
    <w:rsid w:val="00C838D3"/>
    <w:rsid w:val="00C86DC1"/>
    <w:rsid w:val="00C95305"/>
    <w:rsid w:val="00C970F7"/>
    <w:rsid w:val="00CA028E"/>
    <w:rsid w:val="00CA7E6D"/>
    <w:rsid w:val="00CB11BD"/>
    <w:rsid w:val="00D00585"/>
    <w:rsid w:val="00D219AB"/>
    <w:rsid w:val="00D22408"/>
    <w:rsid w:val="00D2677C"/>
    <w:rsid w:val="00D32A73"/>
    <w:rsid w:val="00D43368"/>
    <w:rsid w:val="00D45065"/>
    <w:rsid w:val="00D5034F"/>
    <w:rsid w:val="00D50C65"/>
    <w:rsid w:val="00D531DE"/>
    <w:rsid w:val="00D64612"/>
    <w:rsid w:val="00D66064"/>
    <w:rsid w:val="00D77B4B"/>
    <w:rsid w:val="00D80A79"/>
    <w:rsid w:val="00D81949"/>
    <w:rsid w:val="00D92738"/>
    <w:rsid w:val="00DA665E"/>
    <w:rsid w:val="00DB2DBB"/>
    <w:rsid w:val="00DD2B98"/>
    <w:rsid w:val="00DD4D62"/>
    <w:rsid w:val="00DD52AB"/>
    <w:rsid w:val="00DD6B34"/>
    <w:rsid w:val="00DE1459"/>
    <w:rsid w:val="00DE22D7"/>
    <w:rsid w:val="00DF5691"/>
    <w:rsid w:val="00E03F2D"/>
    <w:rsid w:val="00E131FC"/>
    <w:rsid w:val="00E31024"/>
    <w:rsid w:val="00E31979"/>
    <w:rsid w:val="00E31B0E"/>
    <w:rsid w:val="00E369AB"/>
    <w:rsid w:val="00E41562"/>
    <w:rsid w:val="00E549F6"/>
    <w:rsid w:val="00E60110"/>
    <w:rsid w:val="00E67E32"/>
    <w:rsid w:val="00E757F1"/>
    <w:rsid w:val="00EC0DA0"/>
    <w:rsid w:val="00ED7AB6"/>
    <w:rsid w:val="00F01904"/>
    <w:rsid w:val="00F37947"/>
    <w:rsid w:val="00F47695"/>
    <w:rsid w:val="00F632CB"/>
    <w:rsid w:val="00F71EB4"/>
    <w:rsid w:val="00F76005"/>
    <w:rsid w:val="00F814E0"/>
    <w:rsid w:val="00F8590B"/>
    <w:rsid w:val="00F9204F"/>
    <w:rsid w:val="00F95A66"/>
    <w:rsid w:val="00FA1F04"/>
    <w:rsid w:val="00FB3BE0"/>
    <w:rsid w:val="00FD0FD4"/>
    <w:rsid w:val="00FD43EA"/>
    <w:rsid w:val="00FE1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37FEF"/>
  <w15:docId w15:val="{C6931938-F672-45DA-9D4B-2A9D3E6F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0" w:after="20"/>
      <w:outlineLvl w:val="3"/>
    </w:pPr>
    <w:rPr>
      <w:rFonts w:ascii="Arial" w:hAnsi="Arial" w:cs="Arial"/>
      <w:b/>
      <w:bCs/>
      <w:sz w:val="22"/>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iCs/>
      <w:color w:val="000080"/>
      <w:sz w:val="28"/>
    </w:rPr>
  </w:style>
  <w:style w:type="paragraph" w:styleId="Heading7">
    <w:name w:val="heading 7"/>
    <w:basedOn w:val="Normal"/>
    <w:next w:val="Normal"/>
    <w:qFormat/>
    <w:pPr>
      <w:keepNext/>
      <w:outlineLvl w:val="6"/>
    </w:pPr>
    <w:rPr>
      <w:rFonts w:ascii="Arial" w:hAnsi="Arial" w:cs="Arial"/>
      <w:b/>
      <w:bCs/>
      <w:color w:val="000080"/>
      <w:sz w:val="22"/>
    </w:rPr>
  </w:style>
  <w:style w:type="paragraph" w:styleId="Heading8">
    <w:name w:val="heading 8"/>
    <w:basedOn w:val="Normal"/>
    <w:next w:val="Normal"/>
    <w:qFormat/>
    <w:pPr>
      <w:keepNext/>
      <w:outlineLvl w:val="7"/>
    </w:pPr>
    <w:rPr>
      <w:rFonts w:ascii="Arial" w:hAnsi="Arial" w:cs="Arial"/>
      <w:b/>
      <w:bCs/>
      <w:color w:val="000080"/>
    </w:rPr>
  </w:style>
  <w:style w:type="paragraph" w:styleId="Heading9">
    <w:name w:val="heading 9"/>
    <w:basedOn w:val="Normal"/>
    <w:next w:val="Normal"/>
    <w:qFormat/>
    <w:pPr>
      <w:keepNex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List">
    <w:name w:val="List"/>
    <w:basedOn w:val="Normal"/>
    <w:pPr>
      <w:ind w:left="360" w:hanging="360"/>
    </w:pPr>
  </w:style>
  <w:style w:type="paragraph" w:styleId="ListBullet">
    <w:name w:val="List Bullet"/>
    <w:basedOn w:val="Normal"/>
    <w:autoRedefine/>
    <w:rsid w:val="00A37457"/>
    <w:pPr>
      <w:numPr>
        <w:numId w:val="12"/>
      </w:numPr>
      <w:jc w:val="both"/>
    </w:pPr>
    <w:rPr>
      <w:rFonts w:ascii="Verdana" w:hAnsi="Verdana" w:cs="Arial"/>
    </w:rPr>
  </w:style>
  <w:style w:type="paragraph" w:styleId="BodyText">
    <w:name w:val="Body Text"/>
    <w:basedOn w:val="Normal"/>
    <w:link w:val="BodyTextChar"/>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sz w:val="24"/>
    </w:rPr>
  </w:style>
  <w:style w:type="paragraph" w:customStyle="1" w:styleId="ShortReturnAddress">
    <w:name w:val="Short Return Address"/>
    <w:basedOn w:val="Normal"/>
  </w:style>
  <w:style w:type="paragraph" w:customStyle="1" w:styleId="kpmgbody">
    <w:name w:val="kpmgbody"/>
    <w:basedOn w:val="BodyText"/>
    <w:pPr>
      <w:spacing w:before="40" w:after="40" w:line="360" w:lineRule="auto"/>
      <w:jc w:val="both"/>
    </w:pPr>
    <w:rPr>
      <w:rFonts w:ascii="Century Gothic" w:hAnsi="Century Gothic"/>
      <w:b/>
      <w:sz w:val="22"/>
    </w:rPr>
  </w:style>
  <w:style w:type="paragraph" w:styleId="BodyText3">
    <w:name w:val="Body Text 3"/>
    <w:basedOn w:val="Normal"/>
    <w:pPr>
      <w:spacing w:after="120"/>
    </w:pPr>
    <w:rPr>
      <w:sz w:val="16"/>
      <w:szCs w:val="16"/>
    </w:rPr>
  </w:style>
  <w:style w:type="character" w:styleId="FollowedHyperlink">
    <w:name w:val="FollowedHyperlink"/>
    <w:rPr>
      <w:color w:val="800080"/>
      <w:u w:val="single"/>
    </w:rPr>
  </w:style>
  <w:style w:type="paragraph" w:styleId="Title">
    <w:name w:val="Title"/>
    <w:basedOn w:val="Normal"/>
    <w:qFormat/>
    <w:pPr>
      <w:autoSpaceDE w:val="0"/>
      <w:autoSpaceDN w:val="0"/>
      <w:jc w:val="center"/>
    </w:pPr>
    <w:rPr>
      <w:b/>
      <w:bCs/>
      <w:sz w:val="28"/>
      <w:szCs w:val="28"/>
    </w:rPr>
  </w:style>
  <w:style w:type="paragraph" w:styleId="NormalWeb">
    <w:name w:val="Normal (Web)"/>
    <w:basedOn w:val="Normal"/>
    <w:pPr>
      <w:spacing w:before="100" w:beforeAutospacing="1" w:after="100" w:afterAutospacing="1"/>
    </w:pPr>
    <w:rPr>
      <w:rFonts w:ascii="Arial Unicode MS" w:eastAsia="Arial Unicode MS" w:hAnsi="Arial Unicode MS" w:cs="Century Gothic"/>
      <w:sz w:val="24"/>
      <w:szCs w:val="24"/>
    </w:rPr>
  </w:style>
  <w:style w:type="paragraph" w:styleId="BodyTextIndent2">
    <w:name w:val="Body Text Indent 2"/>
    <w:basedOn w:val="Normal"/>
    <w:pPr>
      <w:ind w:left="720"/>
    </w:pPr>
    <w:rPr>
      <w:rFonts w:ascii="Arial" w:hAnsi="Arial" w:cs="Arial"/>
    </w:rPr>
  </w:style>
  <w:style w:type="paragraph" w:customStyle="1" w:styleId="Level1">
    <w:name w:val="Level 1"/>
    <w:basedOn w:val="Normal"/>
    <w:pPr>
      <w:widowControl w:val="0"/>
      <w:tabs>
        <w:tab w:val="num" w:pos="360"/>
      </w:tabs>
      <w:autoSpaceDE w:val="0"/>
      <w:autoSpaceDN w:val="0"/>
      <w:adjustRightInd w:val="0"/>
      <w:ind w:left="360" w:hanging="360"/>
      <w:outlineLvl w:val="0"/>
    </w:pPr>
    <w:rPr>
      <w:rFonts w:ascii="Century Schoolbook" w:hAnsi="Century Schoolbook"/>
    </w:rPr>
  </w:style>
  <w:style w:type="paragraph" w:styleId="BodyTextIndent3">
    <w:name w:val="Body Text Indent 3"/>
    <w:basedOn w:val="Normal"/>
    <w:pPr>
      <w:ind w:left="720"/>
    </w:pPr>
    <w:rPr>
      <w:rFonts w:ascii="Arial" w:hAnsi="Arial"/>
    </w:rPr>
  </w:style>
  <w:style w:type="paragraph" w:styleId="MacroText">
    <w:name w:val="macro"/>
    <w:semiHidden/>
    <w:rsid w:val="00AF0E4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customStyle="1" w:styleId="WW-HTMLPreformatted">
    <w:name w:val="WW-HTML Preformatted"/>
    <w:basedOn w:val="Normal"/>
    <w:rsid w:val="00184798"/>
    <w:p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spacing w:before="60" w:after="60"/>
    </w:pPr>
    <w:rPr>
      <w:rFonts w:ascii="Courier New" w:eastAsia="Courier New" w:hAnsi="Courier New"/>
      <w:lang w:eastAsia="en-IN"/>
    </w:rPr>
  </w:style>
  <w:style w:type="character" w:customStyle="1" w:styleId="EmailStyle36">
    <w:name w:val="EmailStyle36"/>
    <w:semiHidden/>
    <w:rsid w:val="00C838D3"/>
    <w:rPr>
      <w:rFonts w:ascii="Arial" w:hAnsi="Arial" w:cs="Arial"/>
      <w:color w:val="000080"/>
      <w:sz w:val="20"/>
      <w:szCs w:val="20"/>
    </w:rPr>
  </w:style>
  <w:style w:type="paragraph" w:customStyle="1" w:styleId="Char">
    <w:name w:val="Char"/>
    <w:basedOn w:val="Normal"/>
    <w:rsid w:val="00C95305"/>
    <w:pPr>
      <w:spacing w:after="160" w:line="240" w:lineRule="exact"/>
    </w:pPr>
    <w:rPr>
      <w:rFonts w:ascii="Verdana" w:hAnsi="Verdana"/>
    </w:rPr>
  </w:style>
  <w:style w:type="paragraph" w:customStyle="1" w:styleId="ColorfulList-Accent11">
    <w:name w:val="Colorful List - Accent 11"/>
    <w:basedOn w:val="Normal"/>
    <w:uiPriority w:val="34"/>
    <w:qFormat/>
    <w:rsid w:val="000E338B"/>
    <w:pPr>
      <w:ind w:left="720"/>
    </w:pPr>
  </w:style>
  <w:style w:type="character" w:customStyle="1" w:styleId="apple-style-span">
    <w:name w:val="apple-style-span"/>
    <w:basedOn w:val="DefaultParagraphFont"/>
    <w:rsid w:val="000E338B"/>
  </w:style>
  <w:style w:type="character" w:customStyle="1" w:styleId="HeaderChar">
    <w:name w:val="Header Char"/>
    <w:basedOn w:val="DefaultParagraphFont"/>
    <w:link w:val="Header"/>
    <w:rsid w:val="000E338B"/>
  </w:style>
  <w:style w:type="paragraph" w:customStyle="1" w:styleId="sagarbodytext">
    <w:name w:val="sagar_body text"/>
    <w:autoRedefine/>
    <w:rsid w:val="001A24C8"/>
    <w:rPr>
      <w:rFonts w:ascii="Calibri" w:hAnsi="Calibri" w:cs="Calibri"/>
      <w:spacing w:val="2"/>
      <w:kern w:val="20"/>
      <w:lang w:val="en-GB" w:eastAsia="en-US"/>
    </w:rPr>
  </w:style>
  <w:style w:type="paragraph" w:customStyle="1" w:styleId="sagarsubtitle">
    <w:name w:val="sagar_subtitle"/>
    <w:basedOn w:val="Normal"/>
    <w:autoRedefine/>
    <w:rsid w:val="009605BC"/>
    <w:pPr>
      <w:pBdr>
        <w:bottom w:val="single" w:sz="6" w:space="1" w:color="auto"/>
      </w:pBdr>
      <w:tabs>
        <w:tab w:val="left" w:pos="1800"/>
      </w:tabs>
      <w:jc w:val="both"/>
    </w:pPr>
    <w:rPr>
      <w:b/>
      <w:spacing w:val="2"/>
      <w:kern w:val="20"/>
      <w:lang w:val="en-GB"/>
    </w:rPr>
  </w:style>
  <w:style w:type="paragraph" w:customStyle="1" w:styleId="sagartabbedpara">
    <w:name w:val="sagar_tabbed para"/>
    <w:basedOn w:val="Normal"/>
    <w:rsid w:val="001915C7"/>
    <w:pPr>
      <w:ind w:left="2160"/>
    </w:pPr>
    <w:rPr>
      <w:rFonts w:ascii="Calibri" w:hAnsi="Calibri" w:cs="Calibri"/>
      <w:spacing w:val="2"/>
      <w:kern w:val="20"/>
      <w:lang w:val="en-GB"/>
    </w:rPr>
  </w:style>
  <w:style w:type="paragraph" w:customStyle="1" w:styleId="sagarpointtext">
    <w:name w:val="sagar_point_text"/>
    <w:autoRedefine/>
    <w:rsid w:val="001915C7"/>
    <w:rPr>
      <w:rFonts w:ascii="Trebuchet MS" w:hAnsi="Trebuchet MS" w:cs="Arial"/>
      <w:bCs/>
      <w:szCs w:val="24"/>
      <w:lang w:val="en-GB" w:eastAsia="en-US"/>
    </w:rPr>
  </w:style>
  <w:style w:type="character" w:customStyle="1" w:styleId="sagarsubtitleChar">
    <w:name w:val="sagar_subtitle Char"/>
    <w:rsid w:val="001915C7"/>
    <w:rPr>
      <w:rFonts w:ascii="Trebuchet MS" w:hAnsi="Trebuchet MS" w:cs="Arial"/>
      <w:b/>
      <w:szCs w:val="24"/>
      <w:lang w:val="en-GB" w:eastAsia="en-US" w:bidi="ar-SA"/>
    </w:rPr>
  </w:style>
  <w:style w:type="character" w:customStyle="1" w:styleId="BodyTextChar">
    <w:name w:val="Body Text Char"/>
    <w:link w:val="BodyText"/>
    <w:rsid w:val="006C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3205">
      <w:bodyDiv w:val="1"/>
      <w:marLeft w:val="0"/>
      <w:marRight w:val="0"/>
      <w:marTop w:val="0"/>
      <w:marBottom w:val="0"/>
      <w:divBdr>
        <w:top w:val="none" w:sz="0" w:space="0" w:color="auto"/>
        <w:left w:val="none" w:sz="0" w:space="0" w:color="auto"/>
        <w:bottom w:val="none" w:sz="0" w:space="0" w:color="auto"/>
        <w:right w:val="none" w:sz="0" w:space="0" w:color="auto"/>
      </w:divBdr>
    </w:div>
    <w:div w:id="315036929">
      <w:bodyDiv w:val="1"/>
      <w:marLeft w:val="0"/>
      <w:marRight w:val="0"/>
      <w:marTop w:val="0"/>
      <w:marBottom w:val="0"/>
      <w:divBdr>
        <w:top w:val="none" w:sz="0" w:space="0" w:color="auto"/>
        <w:left w:val="none" w:sz="0" w:space="0" w:color="auto"/>
        <w:bottom w:val="none" w:sz="0" w:space="0" w:color="auto"/>
        <w:right w:val="none" w:sz="0" w:space="0" w:color="auto"/>
      </w:divBdr>
    </w:div>
    <w:div w:id="400904251">
      <w:bodyDiv w:val="1"/>
      <w:marLeft w:val="0"/>
      <w:marRight w:val="0"/>
      <w:marTop w:val="0"/>
      <w:marBottom w:val="0"/>
      <w:divBdr>
        <w:top w:val="none" w:sz="0" w:space="0" w:color="auto"/>
        <w:left w:val="none" w:sz="0" w:space="0" w:color="auto"/>
        <w:bottom w:val="none" w:sz="0" w:space="0" w:color="auto"/>
        <w:right w:val="none" w:sz="0" w:space="0" w:color="auto"/>
      </w:divBdr>
    </w:div>
    <w:div w:id="977150641">
      <w:bodyDiv w:val="1"/>
      <w:marLeft w:val="0"/>
      <w:marRight w:val="0"/>
      <w:marTop w:val="0"/>
      <w:marBottom w:val="0"/>
      <w:divBdr>
        <w:top w:val="none" w:sz="0" w:space="0" w:color="auto"/>
        <w:left w:val="none" w:sz="0" w:space="0" w:color="auto"/>
        <w:bottom w:val="none" w:sz="0" w:space="0" w:color="auto"/>
        <w:right w:val="none" w:sz="0" w:space="0" w:color="auto"/>
      </w:divBdr>
    </w:div>
    <w:div w:id="1234506558">
      <w:bodyDiv w:val="1"/>
      <w:marLeft w:val="0"/>
      <w:marRight w:val="0"/>
      <w:marTop w:val="0"/>
      <w:marBottom w:val="0"/>
      <w:divBdr>
        <w:top w:val="none" w:sz="0" w:space="0" w:color="auto"/>
        <w:left w:val="none" w:sz="0" w:space="0" w:color="auto"/>
        <w:bottom w:val="none" w:sz="0" w:space="0" w:color="auto"/>
        <w:right w:val="none" w:sz="0" w:space="0" w:color="auto"/>
      </w:divBdr>
    </w:div>
    <w:div w:id="1473794554">
      <w:bodyDiv w:val="1"/>
      <w:marLeft w:val="0"/>
      <w:marRight w:val="0"/>
      <w:marTop w:val="0"/>
      <w:marBottom w:val="0"/>
      <w:divBdr>
        <w:top w:val="none" w:sz="0" w:space="0" w:color="auto"/>
        <w:left w:val="none" w:sz="0" w:space="0" w:color="auto"/>
        <w:bottom w:val="none" w:sz="0" w:space="0" w:color="auto"/>
        <w:right w:val="none" w:sz="0" w:space="0" w:color="auto"/>
      </w:divBdr>
    </w:div>
    <w:div w:id="1741294141">
      <w:bodyDiv w:val="1"/>
      <w:marLeft w:val="0"/>
      <w:marRight w:val="0"/>
      <w:marTop w:val="0"/>
      <w:marBottom w:val="0"/>
      <w:divBdr>
        <w:top w:val="none" w:sz="0" w:space="0" w:color="auto"/>
        <w:left w:val="none" w:sz="0" w:space="0" w:color="auto"/>
        <w:bottom w:val="none" w:sz="0" w:space="0" w:color="auto"/>
        <w:right w:val="none" w:sz="0" w:space="0" w:color="auto"/>
      </w:divBdr>
    </w:div>
    <w:div w:id="1939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lathikamaraj@ymail.com" TargetMode="External"/><Relationship Id="rId3" Type="http://schemas.openxmlformats.org/officeDocument/2006/relationships/settings" Target="settings.xml"/><Relationship Id="rId7" Type="http://schemas.openxmlformats.org/officeDocument/2006/relationships/hyperlink" Target="mailto:malathi.kamaraj@cognizan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lathi.kamaraj@cognizan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Gaurav Sharma</vt:lpstr>
    </vt:vector>
  </TitlesOfParts>
  <Company>computers 2000</Company>
  <LinksUpToDate>false</LinksUpToDate>
  <CharactersWithSpaces>12454</CharactersWithSpaces>
  <SharedDoc>false</SharedDoc>
  <HLinks>
    <vt:vector size="18" baseType="variant">
      <vt:variant>
        <vt:i4>1441913</vt:i4>
      </vt:variant>
      <vt:variant>
        <vt:i4>6</vt:i4>
      </vt:variant>
      <vt:variant>
        <vt:i4>0</vt:i4>
      </vt:variant>
      <vt:variant>
        <vt:i4>5</vt:i4>
      </vt:variant>
      <vt:variant>
        <vt:lpwstr>mailto:malathi.kamaraj@cognizant.com</vt:lpwstr>
      </vt:variant>
      <vt:variant>
        <vt:lpwstr/>
      </vt:variant>
      <vt:variant>
        <vt:i4>1703979</vt:i4>
      </vt:variant>
      <vt:variant>
        <vt:i4>3</vt:i4>
      </vt:variant>
      <vt:variant>
        <vt:i4>0</vt:i4>
      </vt:variant>
      <vt:variant>
        <vt:i4>5</vt:i4>
      </vt:variant>
      <vt:variant>
        <vt:lpwstr>mailto:malathikamaraj@ymail.com</vt:lpwstr>
      </vt:variant>
      <vt:variant>
        <vt:lpwstr/>
      </vt:variant>
      <vt:variant>
        <vt:i4>1441913</vt:i4>
      </vt:variant>
      <vt:variant>
        <vt:i4>0</vt:i4>
      </vt:variant>
      <vt:variant>
        <vt:i4>0</vt:i4>
      </vt:variant>
      <vt:variant>
        <vt:i4>5</vt:i4>
      </vt:variant>
      <vt:variant>
        <vt:lpwstr>mailto:malathi.kamaraj@cognizant.com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Sharma</dc:title>
  <dc:subject/>
  <dc:creator>comp1</dc:creator>
  <cp:keywords/>
  <cp:lastModifiedBy>Kamaraj, Malathi (Cognizant)</cp:lastModifiedBy>
  <cp:revision>3</cp:revision>
  <cp:lastPrinted>2010-05-08T12:12:00Z</cp:lastPrinted>
  <dcterms:created xsi:type="dcterms:W3CDTF">2019-04-15T10:40:00Z</dcterms:created>
  <dcterms:modified xsi:type="dcterms:W3CDTF">2019-04-15T10:41:00Z</dcterms:modified>
</cp:coreProperties>
</file>