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1E64" w:rsidRDefault="00EA2F8D">
      <w:pPr>
        <w:pStyle w:val="Heading2"/>
        <w:spacing w:before="0" w:after="0" w:line="360" w:lineRule="auto"/>
        <w:jc w:val="left"/>
        <w:rPr>
          <w:rFonts w:ascii="Verdana" w:hAnsi="Verdana" w:cs="Verdana"/>
          <w:b w:val="0"/>
          <w:i w:val="0"/>
          <w:sz w:val="20"/>
        </w:rPr>
      </w:pP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Asmitha</w:t>
      </w:r>
      <w:proofErr w:type="spellEnd"/>
      <w:r w:rsidR="00454D94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65F79">
        <w:rPr>
          <w:rFonts w:ascii="Times New Roman" w:hAnsi="Times New Roman" w:cs="Times New Roman"/>
          <w:i w:val="0"/>
          <w:sz w:val="32"/>
          <w:szCs w:val="32"/>
        </w:rPr>
        <w:t>.</w:t>
      </w:r>
      <w:r>
        <w:rPr>
          <w:rFonts w:ascii="Times New Roman" w:hAnsi="Times New Roman" w:cs="Times New Roman"/>
          <w:i w:val="0"/>
          <w:sz w:val="32"/>
          <w:szCs w:val="32"/>
        </w:rPr>
        <w:t>B</w:t>
      </w:r>
      <w:r>
        <w:rPr>
          <w:rFonts w:ascii="Times New Roman" w:hAnsi="Times New Roman" w:cs="Times New Roman"/>
          <w:i w:val="0"/>
          <w:sz w:val="32"/>
          <w:szCs w:val="32"/>
        </w:rPr>
        <w:tab/>
      </w:r>
    </w:p>
    <w:p w:rsidR="00051E64" w:rsidRDefault="00F65F79">
      <w:pPr>
        <w:pStyle w:val="Heading2"/>
        <w:spacing w:before="0" w:after="0"/>
        <w:ind w:left="0" w:right="-540" w:firstLine="0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b w:val="0"/>
          <w:i w:val="0"/>
          <w:sz w:val="20"/>
        </w:rPr>
        <w:t xml:space="preserve">Flat No: </w:t>
      </w:r>
      <w:r w:rsidR="00EA2F8D">
        <w:rPr>
          <w:rFonts w:ascii="Verdana" w:hAnsi="Verdana" w:cs="Verdana"/>
          <w:b w:val="0"/>
          <w:i w:val="0"/>
          <w:sz w:val="20"/>
        </w:rPr>
        <w:t xml:space="preserve">7,Sundhar </w:t>
      </w:r>
      <w:proofErr w:type="spellStart"/>
      <w:r w:rsidR="00EA2F8D">
        <w:rPr>
          <w:rFonts w:ascii="Verdana" w:hAnsi="Verdana" w:cs="Verdana"/>
          <w:b w:val="0"/>
          <w:i w:val="0"/>
          <w:sz w:val="20"/>
        </w:rPr>
        <w:t>nagar</w:t>
      </w:r>
      <w:proofErr w:type="spellEnd"/>
      <w:r w:rsidR="00EA2F8D">
        <w:rPr>
          <w:rFonts w:ascii="Verdana" w:hAnsi="Verdana" w:cs="Verdana"/>
          <w:b w:val="0"/>
          <w:i w:val="0"/>
          <w:sz w:val="20"/>
        </w:rPr>
        <w:t>,</w:t>
      </w:r>
    </w:p>
    <w:p w:rsidR="00EA2F8D" w:rsidRDefault="00EA2F8D">
      <w:pPr>
        <w:rPr>
          <w:rFonts w:ascii="Verdana" w:hAnsi="Verdana" w:cs="Verdana"/>
          <w:sz w:val="20"/>
        </w:rPr>
      </w:pPr>
      <w:proofErr w:type="spellStart"/>
      <w:r>
        <w:rPr>
          <w:rFonts w:ascii="Verdana" w:hAnsi="Verdana" w:cs="Verdana"/>
          <w:sz w:val="20"/>
        </w:rPr>
        <w:t>S.v</w:t>
      </w:r>
      <w:proofErr w:type="spellEnd"/>
      <w:r>
        <w:rPr>
          <w:rFonts w:ascii="Verdana" w:hAnsi="Verdana" w:cs="Verdana"/>
          <w:sz w:val="20"/>
        </w:rPr>
        <w:t xml:space="preserve"> mill(</w:t>
      </w:r>
      <w:proofErr w:type="spellStart"/>
      <w:r>
        <w:rPr>
          <w:rFonts w:ascii="Verdana" w:hAnsi="Verdana" w:cs="Verdana"/>
          <w:sz w:val="20"/>
        </w:rPr>
        <w:t>po</w:t>
      </w:r>
      <w:proofErr w:type="spellEnd"/>
      <w:r>
        <w:rPr>
          <w:rFonts w:ascii="Verdana" w:hAnsi="Verdana" w:cs="Verdana"/>
          <w:sz w:val="20"/>
        </w:rPr>
        <w:t>),</w:t>
      </w:r>
    </w:p>
    <w:p w:rsidR="00051E64" w:rsidRDefault="00EA2F8D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u</w:t>
      </w:r>
      <w:r w:rsidR="00314BC1">
        <w:rPr>
          <w:rFonts w:ascii="Verdana" w:hAnsi="Verdana" w:cs="Verdana"/>
          <w:sz w:val="20"/>
        </w:rPr>
        <w:t>du</w:t>
      </w:r>
      <w:bookmarkStart w:id="0" w:name="_GoBack"/>
      <w:bookmarkEnd w:id="0"/>
      <w:r>
        <w:rPr>
          <w:rFonts w:ascii="Verdana" w:hAnsi="Verdana" w:cs="Verdana"/>
          <w:sz w:val="20"/>
        </w:rPr>
        <w:t>malpet-642128</w:t>
      </w:r>
      <w:r w:rsidR="00F65F79">
        <w:rPr>
          <w:rFonts w:ascii="Verdana" w:hAnsi="Verdana" w:cs="Verdana"/>
          <w:sz w:val="20"/>
        </w:rPr>
        <w:t>.                                                                               EmailID:</w:t>
      </w:r>
      <w:r w:rsidRPr="00EA2F8D">
        <w:rPr>
          <w:rFonts w:ascii="Verdana" w:hAnsi="Verdana" w:cs="Verdana"/>
          <w:sz w:val="20"/>
        </w:rPr>
        <w:t>asmi.udt</w:t>
      </w:r>
      <w:r w:rsidR="00F65F79">
        <w:rPr>
          <w:rFonts w:ascii="Verdana" w:hAnsi="Verdana" w:cs="Verdana"/>
          <w:sz w:val="20"/>
        </w:rPr>
        <w:t>@gmail.com</w:t>
      </w:r>
    </w:p>
    <w:p w:rsidR="00051E64" w:rsidRDefault="00F65F79">
      <w:pPr>
        <w:pStyle w:val="Heading2"/>
        <w:spacing w:before="0" w:after="0"/>
        <w:jc w:val="left"/>
      </w:pPr>
      <w:r>
        <w:rPr>
          <w:rFonts w:ascii="Verdana" w:hAnsi="Verdana" w:cs="Verdana"/>
          <w:b w:val="0"/>
          <w:i w:val="0"/>
          <w:sz w:val="20"/>
        </w:rPr>
        <w:t>Mobile:</w:t>
      </w:r>
      <w:r>
        <w:rPr>
          <w:rFonts w:ascii="Verdana" w:hAnsi="Verdana" w:cs="Verdana"/>
          <w:i w:val="0"/>
          <w:sz w:val="20"/>
        </w:rPr>
        <w:t xml:space="preserve"> +919</w:t>
      </w:r>
      <w:r w:rsidR="00EA2F8D">
        <w:rPr>
          <w:rFonts w:ascii="Verdana" w:hAnsi="Verdana" w:cs="Verdana"/>
          <w:i w:val="0"/>
          <w:sz w:val="20"/>
        </w:rPr>
        <w:t>488919274</w:t>
      </w:r>
    </w:p>
    <w:p w:rsidR="00051E64" w:rsidRDefault="00437C72">
      <w:pPr>
        <w:rPr>
          <w:rFonts w:ascii="Verdana" w:hAnsi="Verdana" w:cs="Verdana"/>
          <w:sz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6263640" cy="1270"/>
                <wp:effectExtent l="19050" t="19050" r="22860" b="1778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63640" cy="127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A6A6F" id="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493.2pt,10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" strokeweight=".71mm">
                <v:stroke joinstyle="miter" endcap="square"/>
                <o:lock v:ext="edit" shapetype="f"/>
              </v:line>
            </w:pict>
          </mc:Fallback>
        </mc:AlternateContent>
      </w:r>
    </w:p>
    <w:p w:rsidR="00051E64" w:rsidRDefault="00051E64">
      <w:pPr>
        <w:rPr>
          <w:rFonts w:ascii="Verdana" w:hAnsi="Verdana" w:cs="Verdana"/>
        </w:rPr>
      </w:pPr>
    </w:p>
    <w:p w:rsidR="00051E64" w:rsidRDefault="00454D94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Having more than 2</w:t>
      </w:r>
      <w:r w:rsidR="002766CF">
        <w:rPr>
          <w:rFonts w:ascii="Verdana" w:hAnsi="Verdana" w:cs="Verdana"/>
          <w:sz w:val="20"/>
        </w:rPr>
        <w:t xml:space="preserve"> and half years</w:t>
      </w:r>
      <w:r>
        <w:rPr>
          <w:rFonts w:ascii="Verdana" w:hAnsi="Verdana" w:cs="Verdana"/>
          <w:sz w:val="20"/>
        </w:rPr>
        <w:t xml:space="preserve"> (</w:t>
      </w:r>
      <w:r w:rsidR="000341BF">
        <w:rPr>
          <w:rFonts w:ascii="Verdana" w:hAnsi="Verdana" w:cs="Verdana"/>
          <w:sz w:val="20"/>
        </w:rPr>
        <w:t>3</w:t>
      </w:r>
      <w:r w:rsidR="007035DC">
        <w:rPr>
          <w:rFonts w:ascii="Verdana" w:hAnsi="Verdana" w:cs="Verdana"/>
          <w:sz w:val="20"/>
        </w:rPr>
        <w:t>2</w:t>
      </w:r>
      <w:r w:rsidR="000341BF">
        <w:rPr>
          <w:rFonts w:ascii="Verdana" w:hAnsi="Verdana" w:cs="Verdana"/>
          <w:sz w:val="20"/>
        </w:rPr>
        <w:t xml:space="preserve"> months)</w:t>
      </w:r>
      <w:r w:rsidR="00F65F79">
        <w:rPr>
          <w:rFonts w:ascii="Verdana" w:hAnsi="Verdana" w:cs="Verdana"/>
          <w:sz w:val="20"/>
        </w:rPr>
        <w:t xml:space="preserve"> of Professional work experience in Mainframe Technologies</w:t>
      </w:r>
      <w:r w:rsidR="00752509">
        <w:rPr>
          <w:rFonts w:ascii="Verdana" w:hAnsi="Verdana" w:cs="Verdana"/>
          <w:sz w:val="20"/>
        </w:rPr>
        <w:t xml:space="preserve"> and </w:t>
      </w:r>
      <w:proofErr w:type="spellStart"/>
      <w:r w:rsidR="00752509">
        <w:rPr>
          <w:rFonts w:ascii="Verdana" w:hAnsi="Verdana" w:cs="Verdana"/>
          <w:sz w:val="20"/>
        </w:rPr>
        <w:t>Autosys</w:t>
      </w:r>
      <w:proofErr w:type="spellEnd"/>
      <w:r w:rsidR="00F65F79">
        <w:rPr>
          <w:rFonts w:ascii="Verdana" w:hAnsi="Verdana" w:cs="Verdana"/>
          <w:sz w:val="20"/>
        </w:rPr>
        <w:t>.</w:t>
      </w:r>
    </w:p>
    <w:p w:rsidR="00051E64" w:rsidRDefault="00F65F79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Extensive experience</w:t>
      </w:r>
      <w:r w:rsidR="00EA2F8D">
        <w:rPr>
          <w:rFonts w:ascii="Verdana" w:hAnsi="Verdana" w:cs="Verdana"/>
          <w:sz w:val="20"/>
        </w:rPr>
        <w:t xml:space="preserve"> in Mainframe Tools such as</w:t>
      </w:r>
      <w:r>
        <w:rPr>
          <w:rFonts w:ascii="Verdana" w:hAnsi="Verdana" w:cs="Verdana"/>
          <w:sz w:val="20"/>
        </w:rPr>
        <w:t xml:space="preserve">  CA-7 &amp; CA-11</w:t>
      </w:r>
      <w:r w:rsidR="00752509">
        <w:rPr>
          <w:rFonts w:ascii="Verdana" w:hAnsi="Verdana" w:cs="Verdana"/>
          <w:sz w:val="20"/>
        </w:rPr>
        <w:t xml:space="preserve"> and </w:t>
      </w:r>
      <w:proofErr w:type="spellStart"/>
      <w:r w:rsidR="00752509">
        <w:rPr>
          <w:rFonts w:ascii="Verdana" w:hAnsi="Verdana" w:cs="Verdana"/>
          <w:sz w:val="20"/>
        </w:rPr>
        <w:t>unix</w:t>
      </w:r>
      <w:proofErr w:type="spellEnd"/>
      <w:r w:rsidR="00087978">
        <w:rPr>
          <w:rFonts w:ascii="Verdana" w:hAnsi="Verdana" w:cs="Verdana"/>
          <w:sz w:val="20"/>
        </w:rPr>
        <w:t xml:space="preserve"> for </w:t>
      </w:r>
      <w:proofErr w:type="spellStart"/>
      <w:r w:rsidR="00087978">
        <w:rPr>
          <w:rFonts w:ascii="Verdana" w:hAnsi="Verdana" w:cs="Verdana"/>
          <w:sz w:val="20"/>
        </w:rPr>
        <w:t>AutoSys</w:t>
      </w:r>
      <w:proofErr w:type="spellEnd"/>
      <w:r w:rsidR="00752509">
        <w:rPr>
          <w:rFonts w:ascii="Verdana" w:hAnsi="Verdana" w:cs="Verdana"/>
          <w:sz w:val="20"/>
        </w:rPr>
        <w:t>.</w:t>
      </w:r>
      <w:r>
        <w:rPr>
          <w:rFonts w:ascii="Verdana" w:hAnsi="Verdana" w:cs="Verdana"/>
          <w:sz w:val="20"/>
        </w:rPr>
        <w:t xml:space="preserve">  </w:t>
      </w:r>
    </w:p>
    <w:p w:rsidR="00051E64" w:rsidRDefault="00EA2F8D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sz w:val="20"/>
        </w:rPr>
        <w:t>Extensive Work experience in</w:t>
      </w:r>
      <w:r w:rsidR="00F65F79">
        <w:rPr>
          <w:rFonts w:ascii="Verdana" w:hAnsi="Verdana" w:cs="Verdana"/>
          <w:sz w:val="20"/>
        </w:rPr>
        <w:t xml:space="preserve"> CA-7 </w:t>
      </w:r>
      <w:r w:rsidR="00087978">
        <w:rPr>
          <w:rFonts w:ascii="Verdana" w:hAnsi="Verdana" w:cs="Verdana"/>
          <w:sz w:val="20"/>
        </w:rPr>
        <w:t xml:space="preserve">&amp; </w:t>
      </w:r>
      <w:proofErr w:type="spellStart"/>
      <w:r w:rsidR="00087978">
        <w:rPr>
          <w:rFonts w:ascii="Verdana" w:hAnsi="Verdana" w:cs="Verdana"/>
          <w:sz w:val="20"/>
        </w:rPr>
        <w:t>AutoS</w:t>
      </w:r>
      <w:r w:rsidR="00752509">
        <w:rPr>
          <w:rFonts w:ascii="Verdana" w:hAnsi="Verdana" w:cs="Verdana"/>
          <w:sz w:val="20"/>
        </w:rPr>
        <w:t>ys</w:t>
      </w:r>
      <w:proofErr w:type="spellEnd"/>
      <w:r w:rsidR="00752509">
        <w:rPr>
          <w:rFonts w:ascii="Verdana" w:hAnsi="Verdana" w:cs="Verdana"/>
          <w:sz w:val="20"/>
        </w:rPr>
        <w:t xml:space="preserve"> </w:t>
      </w:r>
      <w:r w:rsidR="00F65F79">
        <w:rPr>
          <w:rFonts w:ascii="Verdana" w:hAnsi="Verdana" w:cs="Verdana"/>
          <w:sz w:val="20"/>
        </w:rPr>
        <w:t>Scheduling as a production support.</w:t>
      </w:r>
    </w:p>
    <w:p w:rsidR="00051E64" w:rsidRPr="00EA2F8D" w:rsidRDefault="00F65F79" w:rsidP="00EA2F8D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color w:val="000000"/>
          <w:sz w:val="20"/>
        </w:rPr>
        <w:t>Have good experience in analyzing and scheduling the complex changes.</w:t>
      </w:r>
    </w:p>
    <w:p w:rsidR="00051E64" w:rsidRDefault="00F65F79" w:rsidP="00A571AB">
      <w:pPr>
        <w:numPr>
          <w:ilvl w:val="0"/>
          <w:numId w:val="2"/>
        </w:numPr>
        <w:spacing w:line="360" w:lineRule="auto"/>
        <w:ind w:left="357" w:right="-1800" w:hanging="357"/>
        <w:jc w:val="left"/>
        <w:rPr>
          <w:rFonts w:ascii="Verdana" w:hAnsi="Verdana" w:cs="Verdana"/>
          <w:sz w:val="20"/>
          <w:lang w:val="en-GB"/>
        </w:rPr>
      </w:pPr>
      <w:r>
        <w:rPr>
          <w:rFonts w:ascii="Verdana" w:hAnsi="Verdana" w:cs="Verdana"/>
          <w:sz w:val="20"/>
        </w:rPr>
        <w:t>Have a good Innovative thoughts and automotive skills to simplify the existing process and procedures.</w:t>
      </w:r>
    </w:p>
    <w:p w:rsidR="00051E64" w:rsidRDefault="00F65F79">
      <w:pPr>
        <w:numPr>
          <w:ilvl w:val="0"/>
          <w:numId w:val="4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  <w:lang w:val="en-GB"/>
        </w:rPr>
        <w:t>Have quickly acquired the additional application skills to complete the job.</w:t>
      </w:r>
    </w:p>
    <w:p w:rsidR="00051E64" w:rsidRDefault="00F65F79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Willingness to learn innovative methods and techniques.</w:t>
      </w:r>
    </w:p>
    <w:p w:rsidR="00051E64" w:rsidRDefault="00F65F79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Logical thinking, good grasping power, co-ordination &amp; teamwork.</w:t>
      </w:r>
    </w:p>
    <w:p w:rsidR="00051E64" w:rsidRDefault="00F65F79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Extremely adaptable to different technologies, team player and lead</w:t>
      </w:r>
    </w:p>
    <w:p w:rsidR="00051E64" w:rsidRPr="00087978" w:rsidRDefault="00F65F79" w:rsidP="00087978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Ability to lead and also the willingness to follow the leader.</w:t>
      </w:r>
    </w:p>
    <w:p w:rsidR="00051E64" w:rsidRDefault="00F65F79">
      <w:pPr>
        <w:numPr>
          <w:ilvl w:val="0"/>
          <w:numId w:val="2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</w:rPr>
        <w:t xml:space="preserve">Interested in exploring new Technologies. </w:t>
      </w:r>
    </w:p>
    <w:p w:rsidR="00051E64" w:rsidRDefault="00051E64">
      <w:pPr>
        <w:rPr>
          <w:rFonts w:ascii="Verdana" w:hAnsi="Verdana" w:cs="Verdana"/>
          <w:szCs w:val="22"/>
        </w:rPr>
      </w:pPr>
    </w:p>
    <w:p w:rsidR="00051E64" w:rsidRDefault="00051E64">
      <w:pPr>
        <w:pStyle w:val="Heading2"/>
        <w:spacing w:before="0" w:after="0" w:line="360" w:lineRule="auto"/>
        <w:rPr>
          <w:rFonts w:ascii="Times New Roman" w:hAnsi="Times New Roman" w:cs="Times New Roman"/>
          <w:i w:val="0"/>
          <w:sz w:val="24"/>
          <w:szCs w:val="24"/>
        </w:rPr>
      </w:pPr>
    </w:p>
    <w:p w:rsidR="00051E64" w:rsidRDefault="00F65F79">
      <w:pPr>
        <w:pStyle w:val="Heading2"/>
        <w:spacing w:before="0" w:after="0" w:line="360" w:lineRule="auto"/>
      </w:pPr>
      <w:r>
        <w:rPr>
          <w:rFonts w:ascii="Times New Roman" w:hAnsi="Times New Roman" w:cs="Times New Roman"/>
          <w:i w:val="0"/>
          <w:sz w:val="24"/>
          <w:szCs w:val="24"/>
        </w:rPr>
        <w:t>Education</w:t>
      </w:r>
    </w:p>
    <w:p w:rsidR="00051E64" w:rsidRDefault="00051E6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04"/>
        <w:gridCol w:w="4296"/>
        <w:gridCol w:w="3990"/>
      </w:tblGrid>
      <w:tr w:rsidR="00051E64">
        <w:trPr>
          <w:trHeight w:val="583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line="360" w:lineRule="auto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Degree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line="360" w:lineRule="auto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Institution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line="360" w:lineRule="auto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Examination Authority/ University</w:t>
            </w:r>
          </w:p>
        </w:tc>
      </w:tr>
      <w:tr w:rsidR="00051E64">
        <w:trPr>
          <w:trHeight w:val="562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64" w:rsidRDefault="00F65F79">
            <w:pPr>
              <w:spacing w:line="360" w:lineRule="auto"/>
              <w:rPr>
                <w:rFonts w:ascii="Verdana" w:hAnsi="Verdana" w:cs="Verdana"/>
                <w:iCs/>
                <w:sz w:val="20"/>
              </w:rPr>
            </w:pPr>
            <w:r>
              <w:rPr>
                <w:rFonts w:ascii="Verdana" w:hAnsi="Verdana" w:cs="Verdana"/>
                <w:b/>
                <w:smallCaps/>
                <w:sz w:val="20"/>
              </w:rPr>
              <w:t>B</w:t>
            </w:r>
            <w:r w:rsidR="00EA2F8D">
              <w:rPr>
                <w:rFonts w:ascii="Verdana" w:hAnsi="Verdana" w:cs="Verdana"/>
                <w:b/>
                <w:smallCaps/>
                <w:sz w:val="20"/>
              </w:rPr>
              <w:t>CA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64" w:rsidRDefault="00EA2F8D">
            <w:pPr>
              <w:spacing w:line="360" w:lineRule="auto"/>
              <w:jc w:val="center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iCs/>
                <w:sz w:val="20"/>
              </w:rPr>
              <w:t xml:space="preserve">Sri GVG </w:t>
            </w:r>
            <w:proofErr w:type="spellStart"/>
            <w:r>
              <w:rPr>
                <w:rFonts w:ascii="Verdana" w:hAnsi="Verdana" w:cs="Verdana"/>
                <w:iCs/>
                <w:sz w:val="20"/>
              </w:rPr>
              <w:t>Visalakshi</w:t>
            </w:r>
            <w:proofErr w:type="spellEnd"/>
            <w:r>
              <w:rPr>
                <w:rFonts w:ascii="Verdana" w:hAnsi="Verdana" w:cs="Verdana"/>
                <w:iCs/>
                <w:sz w:val="20"/>
              </w:rPr>
              <w:t xml:space="preserve"> college for women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64" w:rsidRDefault="00EA2F8D">
            <w:pPr>
              <w:pStyle w:val="Footer"/>
              <w:spacing w:line="360" w:lineRule="auto"/>
            </w:pPr>
            <w:proofErr w:type="spellStart"/>
            <w:r>
              <w:rPr>
                <w:rFonts w:ascii="Verdana" w:hAnsi="Verdana" w:cs="Verdana"/>
                <w:sz w:val="20"/>
              </w:rPr>
              <w:t>Bharathiyar</w:t>
            </w:r>
            <w:proofErr w:type="spellEnd"/>
            <w:r w:rsidR="00F65F79">
              <w:rPr>
                <w:rFonts w:ascii="Verdana" w:hAnsi="Verdana" w:cs="Verdana"/>
                <w:sz w:val="20"/>
              </w:rPr>
              <w:t xml:space="preserve"> University</w:t>
            </w:r>
          </w:p>
        </w:tc>
      </w:tr>
    </w:tbl>
    <w:p w:rsidR="00051E64" w:rsidRDefault="00051E64">
      <w:pPr>
        <w:pStyle w:val="Heading2"/>
        <w:spacing w:before="0" w:after="0" w:line="360" w:lineRule="auto"/>
        <w:rPr>
          <w:rFonts w:ascii="Times New Roman" w:hAnsi="Times New Roman" w:cs="Times New Roman"/>
          <w:i w:val="0"/>
          <w:sz w:val="24"/>
          <w:szCs w:val="24"/>
        </w:rPr>
      </w:pPr>
    </w:p>
    <w:p w:rsidR="00051E64" w:rsidRDefault="00051E64"/>
    <w:p w:rsidR="00051E64" w:rsidRDefault="00051E64"/>
    <w:p w:rsidR="00051E64" w:rsidRDefault="00051E64"/>
    <w:p w:rsidR="00051E64" w:rsidRDefault="00F65F79">
      <w:pPr>
        <w:pStyle w:val="Heading2"/>
        <w:spacing w:before="0" w:after="0" w:line="360" w:lineRule="auto"/>
      </w:pPr>
      <w:r>
        <w:rPr>
          <w:rFonts w:ascii="Times New Roman" w:hAnsi="Times New Roman" w:cs="Times New Roman"/>
          <w:i w:val="0"/>
          <w:sz w:val="24"/>
          <w:szCs w:val="24"/>
        </w:rPr>
        <w:t>Employment History</w:t>
      </w:r>
    </w:p>
    <w:p w:rsidR="00051E64" w:rsidRDefault="00051E6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3780"/>
        <w:gridCol w:w="3090"/>
      </w:tblGrid>
      <w:tr w:rsidR="00051E64">
        <w:trPr>
          <w:trHeight w:val="583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line="360" w:lineRule="auto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Organization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line="360" w:lineRule="auto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Designation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line="360" w:lineRule="auto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Duration</w:t>
            </w:r>
          </w:p>
        </w:tc>
      </w:tr>
      <w:tr w:rsidR="00051E64">
        <w:trPr>
          <w:trHeight w:val="69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64" w:rsidRDefault="00EA2F8D">
            <w:pPr>
              <w:spacing w:line="360" w:lineRule="auto"/>
              <w:rPr>
                <w:rFonts w:ascii="Verdana" w:hAnsi="Verdana" w:cs="Verdana"/>
                <w:iCs/>
                <w:sz w:val="20"/>
              </w:rPr>
            </w:pPr>
            <w:r>
              <w:rPr>
                <w:rFonts w:ascii="Verdana" w:hAnsi="Verdana" w:cs="Verdana"/>
                <w:iCs/>
                <w:sz w:val="20"/>
              </w:rPr>
              <w:t>Infosys</w:t>
            </w:r>
            <w:r w:rsidR="00F65F79">
              <w:rPr>
                <w:rFonts w:ascii="Verdana" w:hAnsi="Verdana" w:cs="Verdana"/>
                <w:iCs/>
                <w:sz w:val="20"/>
              </w:rPr>
              <w:t xml:space="preserve"> Ltd.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64" w:rsidRDefault="00EA2F8D">
            <w:pPr>
              <w:spacing w:line="360" w:lineRule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iCs/>
                <w:sz w:val="20"/>
              </w:rPr>
              <w:t>Senior Operations Executive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64" w:rsidRDefault="00087978">
            <w:pPr>
              <w:pStyle w:val="Footer"/>
              <w:spacing w:line="360" w:lineRule="auto"/>
            </w:pPr>
            <w:r>
              <w:rPr>
                <w:rFonts w:ascii="Verdana" w:hAnsi="Verdana" w:cs="Verdana"/>
                <w:sz w:val="20"/>
              </w:rPr>
              <w:t>0</w:t>
            </w:r>
            <w:r w:rsidR="00D864D4">
              <w:rPr>
                <w:rFonts w:ascii="Verdana" w:hAnsi="Verdana" w:cs="Verdana"/>
                <w:sz w:val="20"/>
              </w:rPr>
              <w:t>8</w:t>
            </w:r>
            <w:r>
              <w:rPr>
                <w:rFonts w:ascii="Verdana" w:hAnsi="Verdana" w:cs="Verdana"/>
                <w:sz w:val="20"/>
              </w:rPr>
              <w:t>/</w:t>
            </w:r>
            <w:r w:rsidR="00314BC1">
              <w:rPr>
                <w:rFonts w:ascii="Verdana" w:hAnsi="Verdana" w:cs="Verdana"/>
                <w:sz w:val="20"/>
              </w:rPr>
              <w:t>02</w:t>
            </w:r>
            <w:r w:rsidR="00EA2F8D">
              <w:rPr>
                <w:rFonts w:ascii="Verdana" w:hAnsi="Verdana" w:cs="Verdana"/>
                <w:sz w:val="20"/>
              </w:rPr>
              <w:t>/2017</w:t>
            </w:r>
            <w:r w:rsidR="00F65F79">
              <w:rPr>
                <w:rFonts w:ascii="Verdana" w:hAnsi="Verdana" w:cs="Verdana"/>
                <w:sz w:val="20"/>
              </w:rPr>
              <w:t xml:space="preserve"> to Till Date</w:t>
            </w:r>
          </w:p>
        </w:tc>
      </w:tr>
    </w:tbl>
    <w:p w:rsidR="00051E64" w:rsidRDefault="00051E64">
      <w:pPr>
        <w:pStyle w:val="Heading2"/>
        <w:spacing w:before="0" w:after="0" w:line="360" w:lineRule="auto"/>
        <w:rPr>
          <w:rFonts w:ascii="Verdana" w:hAnsi="Verdana" w:cs="Verdana"/>
          <w:i w:val="0"/>
          <w:szCs w:val="22"/>
        </w:rPr>
      </w:pPr>
    </w:p>
    <w:p w:rsidR="00051E64" w:rsidRDefault="00F65F79">
      <w:pPr>
        <w:pStyle w:val="Heading2"/>
        <w:spacing w:before="0" w:after="0" w:line="360" w:lineRule="auto"/>
      </w:pPr>
      <w:r>
        <w:rPr>
          <w:rFonts w:ascii="Times New Roman" w:hAnsi="Times New Roman" w:cs="Times New Roman"/>
          <w:i w:val="0"/>
          <w:sz w:val="24"/>
          <w:szCs w:val="24"/>
        </w:rPr>
        <w:t>Technical Skills</w:t>
      </w:r>
    </w:p>
    <w:p w:rsidR="00051E64" w:rsidRDefault="00051E64">
      <w:pPr>
        <w:spacing w:line="360" w:lineRule="au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93"/>
        <w:gridCol w:w="6953"/>
      </w:tblGrid>
      <w:tr w:rsidR="00051E64">
        <w:trPr>
          <w:trHeight w:val="395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60" w:after="60"/>
              <w:rPr>
                <w:rFonts w:ascii="Times New Roman" w:hAnsi="Times New Roman" w:cs="Times New Roman"/>
                <w:spacing w:val="4"/>
              </w:rPr>
            </w:pPr>
            <w:r>
              <w:rPr>
                <w:rFonts w:ascii="Times New Roman" w:hAnsi="Times New Roman" w:cs="Times New Roman"/>
                <w:smallCaps w:val="0"/>
                <w:spacing w:val="4"/>
              </w:rPr>
              <w:t>Scheduling Tools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F65F79">
            <w:pPr>
              <w:spacing w:before="60" w:after="60"/>
            </w:pPr>
            <w:r>
              <w:rPr>
                <w:rFonts w:ascii="Times New Roman" w:hAnsi="Times New Roman" w:cs="Times New Roman"/>
                <w:b/>
                <w:spacing w:val="4"/>
              </w:rPr>
              <w:t>CA7, CA11,</w:t>
            </w:r>
            <w:r w:rsidR="00EA2F8D">
              <w:rPr>
                <w:rFonts w:ascii="Times New Roman" w:hAnsi="Times New Roman" w:cs="Times New Roman"/>
                <w:b/>
                <w:spacing w:val="4"/>
              </w:rPr>
              <w:t>TSO</w:t>
            </w:r>
            <w:r w:rsidR="00454D94">
              <w:rPr>
                <w:rFonts w:ascii="Times New Roman" w:hAnsi="Times New Roman" w:cs="Times New Roman"/>
                <w:b/>
                <w:spacing w:val="4"/>
              </w:rPr>
              <w:t>,Autosys</w:t>
            </w:r>
          </w:p>
        </w:tc>
      </w:tr>
      <w:tr w:rsidR="00051E64">
        <w:trPr>
          <w:trHeight w:val="395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60" w:after="60"/>
              <w:rPr>
                <w:rFonts w:ascii="Times New Roman" w:hAnsi="Times New Roman" w:cs="Times New Roman"/>
                <w:spacing w:val="4"/>
              </w:rPr>
            </w:pPr>
            <w:r>
              <w:rPr>
                <w:rFonts w:ascii="Times New Roman" w:hAnsi="Times New Roman" w:cs="Times New Roman"/>
                <w:smallCaps w:val="0"/>
                <w:spacing w:val="4"/>
              </w:rPr>
              <w:t>Tools and Utilities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752509">
            <w:pPr>
              <w:spacing w:before="60" w:after="60"/>
            </w:pPr>
            <w:r>
              <w:rPr>
                <w:rFonts w:ascii="Times New Roman" w:hAnsi="Times New Roman" w:cs="Times New Roman"/>
                <w:b/>
                <w:spacing w:val="4"/>
              </w:rPr>
              <w:t>Unix &amp; CA Workload Automation AE</w:t>
            </w:r>
          </w:p>
        </w:tc>
      </w:tr>
    </w:tbl>
    <w:p w:rsidR="00051E64" w:rsidRDefault="00051E64">
      <w:pPr>
        <w:pStyle w:val="Heading2"/>
        <w:spacing w:before="0" w:after="0" w:line="360" w:lineRule="auto"/>
        <w:rPr>
          <w:rFonts w:ascii="Verdana" w:hAnsi="Verdana" w:cs="Verdana"/>
          <w:i w:val="0"/>
          <w:sz w:val="20"/>
        </w:rPr>
      </w:pPr>
    </w:p>
    <w:p w:rsidR="00051E64" w:rsidRDefault="00051E64"/>
    <w:p w:rsidR="00051E64" w:rsidRDefault="00F65F79">
      <w:pPr>
        <w:pStyle w:val="Heading2"/>
        <w:spacing w:before="0" w:after="0" w:line="360" w:lineRule="auto"/>
        <w:rPr>
          <w:rStyle w:val="HeaderBaseChar"/>
          <w:rFonts w:ascii="Times New Roman" w:hAnsi="Times New Roman" w:cs="Times New Roman"/>
          <w:bCs/>
          <w:caps w:val="0"/>
          <w:szCs w:val="22"/>
        </w:rPr>
      </w:pPr>
      <w:r>
        <w:rPr>
          <w:rFonts w:ascii="Times New Roman" w:hAnsi="Times New Roman" w:cs="Times New Roman"/>
          <w:i w:val="0"/>
          <w:sz w:val="24"/>
          <w:szCs w:val="24"/>
        </w:rPr>
        <w:t>Project Profile</w:t>
      </w: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6258"/>
      </w:tblGrid>
      <w:tr w:rsidR="00051E64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 xml:space="preserve">1. 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51E64" w:rsidRDefault="00F65F7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Project Name:</w:t>
            </w:r>
            <w:r w:rsidR="00752509"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pacing w:val="4"/>
                <w:sz w:val="20"/>
                <w:szCs w:val="22"/>
              </w:rPr>
              <w:t xml:space="preserve"> Northwestern Mutual </w:t>
            </w:r>
          </w:p>
        </w:tc>
      </w:tr>
      <w:tr w:rsidR="00051E64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Client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75250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Milwaukee</w:t>
            </w:r>
          </w:p>
        </w:tc>
      </w:tr>
      <w:tr w:rsidR="00051E64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Role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75250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System Administrator</w:t>
            </w:r>
          </w:p>
        </w:tc>
      </w:tr>
      <w:tr w:rsidR="00051E64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Organization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I</w:t>
            </w:r>
            <w:r w:rsidR="00752509"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nfosys Ltd.</w:t>
            </w:r>
          </w:p>
        </w:tc>
      </w:tr>
      <w:tr w:rsidR="00051E64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Duration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75250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(May 2017</w:t>
            </w:r>
            <w:r w:rsidR="00F65F79"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) – Till Date</w:t>
            </w:r>
          </w:p>
        </w:tc>
      </w:tr>
      <w:tr w:rsidR="00051E64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Environment</w:t>
            </w:r>
          </w:p>
          <w:p w:rsidR="00051E64" w:rsidRDefault="00F65F79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(With skill versions)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Software</w:t>
            </w:r>
          </w:p>
          <w:p w:rsidR="00051E64" w:rsidRDefault="00051E64">
            <w:pPr>
              <w:pStyle w:val="Heading1"/>
              <w:spacing w:before="20" w:after="20"/>
              <w:jc w:val="left"/>
            </w:pP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6078E7">
            <w:pPr>
              <w:pStyle w:val="Heading1"/>
              <w:spacing w:before="20" w:after="20"/>
              <w:jc w:val="left"/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Tools: CA7,  CA Workload Automation AE</w:t>
            </w:r>
          </w:p>
          <w:p w:rsidR="00051E64" w:rsidRDefault="00F65F79">
            <w:pPr>
              <w:pStyle w:val="Heading1"/>
              <w:spacing w:before="20" w:after="20"/>
              <w:jc w:val="left"/>
            </w:pPr>
            <w:r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 xml:space="preserve">O/s: </w:t>
            </w:r>
            <w:r w:rsidR="00752509">
              <w:rPr>
                <w:rStyle w:val="HeaderBaseChar"/>
                <w:rFonts w:ascii="Times New Roman" w:hAnsi="Times New Roman" w:cs="Times New Roman"/>
                <w:bCs/>
                <w:caps w:val="0"/>
                <w:smallCaps w:val="0"/>
                <w:szCs w:val="22"/>
              </w:rPr>
              <w:t>z/OS</w:t>
            </w:r>
          </w:p>
        </w:tc>
      </w:tr>
    </w:tbl>
    <w:p w:rsidR="00051E64" w:rsidRDefault="00051E64">
      <w:pPr>
        <w:spacing w:line="360" w:lineRule="auto"/>
      </w:pPr>
    </w:p>
    <w:p w:rsidR="00051E64" w:rsidRDefault="00F65F79">
      <w:pPr>
        <w:pStyle w:val="Heading2"/>
        <w:spacing w:before="0"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Project Description </w:t>
      </w:r>
    </w:p>
    <w:p w:rsidR="00051E64" w:rsidRDefault="00752509">
      <w:pPr>
        <w:pStyle w:val="BodyTex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2"/>
        </w:rPr>
        <w:t xml:space="preserve">The Northwestern Mutual is an American </w:t>
      </w:r>
      <w:r w:rsidR="00087978">
        <w:rPr>
          <w:rFonts w:ascii="Times New Roman" w:hAnsi="Times New Roman" w:cs="Times New Roman"/>
          <w:szCs w:val="22"/>
        </w:rPr>
        <w:t>services</w:t>
      </w:r>
      <w:r>
        <w:rPr>
          <w:rFonts w:ascii="Times New Roman" w:hAnsi="Times New Roman" w:cs="Times New Roman"/>
          <w:szCs w:val="22"/>
        </w:rPr>
        <w:t xml:space="preserve"> mutual </w:t>
      </w:r>
      <w:r w:rsidR="00087978">
        <w:rPr>
          <w:rFonts w:ascii="Times New Roman" w:hAnsi="Times New Roman" w:cs="Times New Roman"/>
          <w:szCs w:val="22"/>
        </w:rPr>
        <w:t>organizations</w:t>
      </w:r>
      <w:r>
        <w:rPr>
          <w:rFonts w:ascii="Times New Roman" w:hAnsi="Times New Roman" w:cs="Times New Roman"/>
          <w:szCs w:val="22"/>
        </w:rPr>
        <w:t xml:space="preserve"> based in Milwaukee</w:t>
      </w:r>
      <w:r w:rsidR="00F65F79">
        <w:rPr>
          <w:rFonts w:ascii="Times New Roman" w:hAnsi="Times New Roman" w:cs="Times New Roman"/>
          <w:sz w:val="24"/>
          <w:szCs w:val="24"/>
        </w:rPr>
        <w:t>.</w:t>
      </w:r>
      <w:r w:rsidR="00FB59CF">
        <w:rPr>
          <w:rFonts w:ascii="Times New Roman" w:hAnsi="Times New Roman" w:cs="Times New Roman"/>
          <w:sz w:val="24"/>
          <w:szCs w:val="24"/>
        </w:rPr>
        <w:t xml:space="preserve"> It is a start up project and the KT was given by Client. </w:t>
      </w:r>
      <w:r w:rsidR="00F65F79">
        <w:rPr>
          <w:rFonts w:ascii="Times New Roman" w:hAnsi="Times New Roman" w:cs="Times New Roman"/>
          <w:sz w:val="24"/>
          <w:szCs w:val="24"/>
        </w:rPr>
        <w:t>We are providing scheduling supports mainly to the follo</w:t>
      </w:r>
      <w:r>
        <w:rPr>
          <w:rFonts w:ascii="Times New Roman" w:hAnsi="Times New Roman" w:cs="Times New Roman"/>
          <w:sz w:val="24"/>
          <w:szCs w:val="24"/>
        </w:rPr>
        <w:t xml:space="preserve">wing regions, they are Milwaukee, </w:t>
      </w:r>
      <w:r w:rsidR="00F65F79">
        <w:rPr>
          <w:rFonts w:ascii="Times New Roman" w:hAnsi="Times New Roman" w:cs="Times New Roman"/>
          <w:sz w:val="24"/>
          <w:szCs w:val="24"/>
        </w:rPr>
        <w:t>and few more regions</w:t>
      </w:r>
      <w:r>
        <w:rPr>
          <w:rFonts w:ascii="Times New Roman" w:hAnsi="Times New Roman" w:cs="Times New Roman"/>
          <w:sz w:val="24"/>
          <w:szCs w:val="24"/>
        </w:rPr>
        <w:t xml:space="preserve"> in India</w:t>
      </w:r>
      <w:r w:rsidR="00F65F79">
        <w:rPr>
          <w:rFonts w:ascii="Times New Roman" w:hAnsi="Times New Roman" w:cs="Times New Roman"/>
          <w:sz w:val="24"/>
          <w:szCs w:val="24"/>
        </w:rPr>
        <w:t>.</w:t>
      </w:r>
    </w:p>
    <w:p w:rsidR="00051E64" w:rsidRDefault="00051E64">
      <w:pPr>
        <w:spacing w:line="360" w:lineRule="auto"/>
        <w:jc w:val="left"/>
        <w:rPr>
          <w:rFonts w:ascii="Times New Roman" w:hAnsi="Times New Roman" w:cs="Times New Roman"/>
          <w:szCs w:val="22"/>
        </w:rPr>
      </w:pPr>
    </w:p>
    <w:p w:rsidR="00051E64" w:rsidRDefault="00F65F79">
      <w:pPr>
        <w:pStyle w:val="Heading2"/>
        <w:spacing w:before="0"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 w:val="0"/>
          <w:sz w:val="24"/>
          <w:szCs w:val="24"/>
        </w:rPr>
        <w:t>Scheduling Support:</w:t>
      </w:r>
    </w:p>
    <w:p w:rsidR="00051E64" w:rsidRDefault="00F65F79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Performing permanent changes like adding new job in schedules.</w:t>
      </w:r>
    </w:p>
    <w:p w:rsidR="00051E64" w:rsidRDefault="00F65F79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Creating new schedules.</w:t>
      </w:r>
    </w:p>
    <w:p w:rsidR="00FB59CF" w:rsidRDefault="00FB59CF" w:rsidP="00FB59CF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Creating calendar (yearly maintenance).</w:t>
      </w:r>
    </w:p>
    <w:p w:rsidR="00FB59CF" w:rsidRDefault="00FB59CF" w:rsidP="00FB59CF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 as Level 2 support for all scheduling issues and provide resolution 24x7</w:t>
      </w:r>
      <w:r w:rsidR="006078E7">
        <w:rPr>
          <w:rFonts w:ascii="Times New Roman" w:hAnsi="Times New Roman" w:cs="Times New Roman"/>
          <w:szCs w:val="22"/>
        </w:rPr>
        <w:t>.</w:t>
      </w:r>
    </w:p>
    <w:p w:rsidR="00FB59CF" w:rsidRDefault="00FB59CF" w:rsidP="00FB59CF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 year end and month end processing.</w:t>
      </w:r>
    </w:p>
    <w:p w:rsidR="00FB59CF" w:rsidRDefault="00FB59CF" w:rsidP="00FB59CF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Provide customers with technical processing updates and improvements.</w:t>
      </w:r>
    </w:p>
    <w:p w:rsidR="00FB59CF" w:rsidRDefault="00FB59CF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Assisted with implementation and upgrade of </w:t>
      </w:r>
      <w:proofErr w:type="spellStart"/>
      <w:r>
        <w:rPr>
          <w:rFonts w:ascii="Times New Roman" w:hAnsi="Times New Roman" w:cs="Times New Roman"/>
          <w:szCs w:val="22"/>
        </w:rPr>
        <w:t>AutoSys</w:t>
      </w:r>
      <w:proofErr w:type="spellEnd"/>
      <w:r>
        <w:rPr>
          <w:rFonts w:ascii="Times New Roman" w:hAnsi="Times New Roman" w:cs="Times New Roman"/>
          <w:szCs w:val="22"/>
        </w:rPr>
        <w:t xml:space="preserve"> and troubleshoot errors.</w:t>
      </w:r>
    </w:p>
    <w:p w:rsidR="00B35035" w:rsidRDefault="00B35035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Assist with migrating jobs into prod.</w:t>
      </w:r>
    </w:p>
    <w:p w:rsidR="00B35035" w:rsidRDefault="00B35035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Monitor production jobs to ensure successful execution.</w:t>
      </w:r>
    </w:p>
    <w:p w:rsidR="00B35035" w:rsidRDefault="00B35035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Responsible for problem identification and resolution of failed processes or jobs and assisted customers in troubleshoot </w:t>
      </w:r>
      <w:r w:rsidR="00087978">
        <w:rPr>
          <w:rFonts w:ascii="Times New Roman" w:hAnsi="Times New Roman" w:cs="Times New Roman"/>
          <w:szCs w:val="22"/>
        </w:rPr>
        <w:t>issues with their applications i</w:t>
      </w:r>
      <w:r>
        <w:rPr>
          <w:rFonts w:ascii="Times New Roman" w:hAnsi="Times New Roman" w:cs="Times New Roman"/>
          <w:szCs w:val="22"/>
        </w:rPr>
        <w:t xml:space="preserve">n </w:t>
      </w:r>
      <w:proofErr w:type="spellStart"/>
      <w:r>
        <w:rPr>
          <w:rFonts w:ascii="Times New Roman" w:hAnsi="Times New Roman" w:cs="Times New Roman"/>
          <w:szCs w:val="22"/>
        </w:rPr>
        <w:t>AutoSys</w:t>
      </w:r>
      <w:proofErr w:type="spellEnd"/>
      <w:r>
        <w:rPr>
          <w:rFonts w:ascii="Times New Roman" w:hAnsi="Times New Roman" w:cs="Times New Roman"/>
          <w:szCs w:val="22"/>
        </w:rPr>
        <w:t>.</w:t>
      </w:r>
    </w:p>
    <w:p w:rsidR="00AD15EF" w:rsidRDefault="00AD15EF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Scripted a program in </w:t>
      </w:r>
      <w:proofErr w:type="spellStart"/>
      <w:r>
        <w:rPr>
          <w:rFonts w:ascii="Times New Roman" w:hAnsi="Times New Roman" w:cs="Times New Roman"/>
          <w:szCs w:val="22"/>
        </w:rPr>
        <w:t>AutoSys</w:t>
      </w:r>
      <w:proofErr w:type="spellEnd"/>
      <w:r>
        <w:rPr>
          <w:rFonts w:ascii="Times New Roman" w:hAnsi="Times New Roman" w:cs="Times New Roman"/>
          <w:szCs w:val="22"/>
        </w:rPr>
        <w:t xml:space="preserve"> and CA7 as well. That reducing manual efforts.</w:t>
      </w:r>
    </w:p>
    <w:p w:rsidR="00087978" w:rsidRDefault="00B35035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Proactive in finding issues and seeking and implementing solutions.</w:t>
      </w:r>
    </w:p>
    <w:p w:rsidR="00B35035" w:rsidRDefault="00087978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 daily production support recurring tasks and monitoring of the tickets queue, assign tickets, resolve tickets, update root cause and remediation.</w:t>
      </w:r>
      <w:r w:rsidR="00B35035">
        <w:rPr>
          <w:rFonts w:ascii="Times New Roman" w:hAnsi="Times New Roman" w:cs="Times New Roman"/>
          <w:szCs w:val="22"/>
        </w:rPr>
        <w:t xml:space="preserve"> </w:t>
      </w:r>
    </w:p>
    <w:p w:rsidR="00051E64" w:rsidRDefault="00F65F79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Providing 24/7 </w:t>
      </w:r>
      <w:r w:rsidR="00454D94">
        <w:rPr>
          <w:rFonts w:ascii="Times New Roman" w:hAnsi="Times New Roman" w:cs="Times New Roman"/>
          <w:szCs w:val="22"/>
        </w:rPr>
        <w:t>On call</w:t>
      </w:r>
      <w:r>
        <w:rPr>
          <w:rFonts w:ascii="Times New Roman" w:hAnsi="Times New Roman" w:cs="Times New Roman"/>
          <w:szCs w:val="22"/>
        </w:rPr>
        <w:t xml:space="preserve"> support for issues in Batch flow.</w:t>
      </w:r>
    </w:p>
    <w:p w:rsidR="00051E64" w:rsidRDefault="00F65F79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Performing holiday schedule changes.</w:t>
      </w:r>
    </w:p>
    <w:p w:rsidR="00051E64" w:rsidRDefault="00F65F79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Contacting meeting with customer for holiday changes.</w:t>
      </w:r>
    </w:p>
    <w:p w:rsidR="00454D94" w:rsidRDefault="00454D94" w:rsidP="00454D94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 troubleshooting related to missed Service Level Agreements</w:t>
      </w:r>
    </w:p>
    <w:p w:rsidR="00454D94" w:rsidRDefault="00454D94" w:rsidP="00454D94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 scheduler functions during times of vacation and overtime needs.</w:t>
      </w:r>
    </w:p>
    <w:p w:rsidR="00454D94" w:rsidRDefault="00454D94" w:rsidP="00454D94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 some special activities in the US holidays</w:t>
      </w:r>
    </w:p>
    <w:p w:rsidR="00454D94" w:rsidRDefault="00454D94" w:rsidP="00454D94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Develop, document, and maintain common scheduling procedures.</w:t>
      </w:r>
    </w:p>
    <w:p w:rsidR="00454D94" w:rsidRDefault="00454D94" w:rsidP="00454D94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Direct Client support by communicating with them often.</w:t>
      </w:r>
    </w:p>
    <w:p w:rsidR="00454D94" w:rsidRDefault="00454D94" w:rsidP="00454D94">
      <w:pPr>
        <w:widowControl w:val="0"/>
        <w:numPr>
          <w:ilvl w:val="0"/>
          <w:numId w:val="6"/>
        </w:numPr>
        <w:autoSpaceDE w:val="0"/>
        <w:spacing w:line="360" w:lineRule="auto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Develop, document and maintain Disaster Re</w:t>
      </w:r>
      <w:r w:rsidR="00AD15EF">
        <w:rPr>
          <w:rFonts w:ascii="Times New Roman" w:hAnsi="Times New Roman" w:cs="Times New Roman"/>
          <w:szCs w:val="22"/>
        </w:rPr>
        <w:t>covery procedures related to CA7.</w:t>
      </w:r>
    </w:p>
    <w:p w:rsidR="00051E64" w:rsidRDefault="00051E64"/>
    <w:p w:rsidR="00051E64" w:rsidRDefault="00051E64" w:rsidP="00454D94">
      <w:pPr>
        <w:pStyle w:val="Heading2"/>
        <w:spacing w:before="0" w:after="0" w:line="360" w:lineRule="auto"/>
        <w:ind w:left="0" w:firstLine="0"/>
        <w:rPr>
          <w:rFonts w:ascii="Times New Roman" w:hAnsi="Times New Roman" w:cs="Times New Roman"/>
          <w:szCs w:val="24"/>
        </w:rPr>
      </w:pPr>
    </w:p>
    <w:p w:rsidR="00051E64" w:rsidRDefault="00051E64">
      <w:pPr>
        <w:pStyle w:val="Heading2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051E64" w:rsidRDefault="00F65F79">
      <w:pPr>
        <w:pStyle w:val="Heading2"/>
        <w:spacing w:before="0"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 w:val="0"/>
          <w:sz w:val="24"/>
          <w:szCs w:val="24"/>
        </w:rPr>
        <w:t>Personal Details</w:t>
      </w: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3330"/>
        <w:gridCol w:w="1890"/>
        <w:gridCol w:w="3648"/>
      </w:tblGrid>
      <w:tr w:rsidR="00051E64">
        <w:trPr>
          <w:trHeight w:val="2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Name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before="20" w:after="20"/>
            </w:pPr>
            <w:proofErr w:type="spellStart"/>
            <w:r>
              <w:rPr>
                <w:rFonts w:ascii="Times New Roman" w:hAnsi="Times New Roman" w:cs="Times New Roman"/>
                <w:b/>
                <w:szCs w:val="22"/>
              </w:rPr>
              <w:t>A</w:t>
            </w:r>
            <w:r w:rsidR="00087978">
              <w:rPr>
                <w:rFonts w:ascii="Times New Roman" w:hAnsi="Times New Roman" w:cs="Times New Roman"/>
                <w:b/>
                <w:szCs w:val="22"/>
              </w:rPr>
              <w:t>smitha</w:t>
            </w:r>
            <w:proofErr w:type="spellEnd"/>
            <w:r w:rsidR="00087978">
              <w:rPr>
                <w:rFonts w:ascii="Times New Roman" w:hAnsi="Times New Roman" w:cs="Times New Roman"/>
                <w:b/>
                <w:szCs w:val="22"/>
              </w:rPr>
              <w:t xml:space="preserve"> B</w:t>
            </w:r>
          </w:p>
        </w:tc>
      </w:tr>
      <w:tr w:rsidR="00051E64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Email Id 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087978">
            <w:pPr>
              <w:pStyle w:val="Header"/>
              <w:spacing w:before="20" w:after="20"/>
            </w:pPr>
            <w:r>
              <w:rPr>
                <w:rFonts w:ascii="Times New Roman" w:hAnsi="Times New Roman" w:cs="Times New Roman"/>
                <w:b/>
                <w:szCs w:val="22"/>
              </w:rPr>
              <w:t>asmi.udt</w:t>
            </w:r>
            <w:r w:rsidR="00F65F79">
              <w:rPr>
                <w:rFonts w:ascii="Times New Roman" w:hAnsi="Times New Roman" w:cs="Times New Roman"/>
                <w:b/>
                <w:szCs w:val="22"/>
              </w:rPr>
              <w:t>@gmail.com</w:t>
            </w:r>
          </w:p>
        </w:tc>
      </w:tr>
      <w:tr w:rsidR="00051E64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Gender 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087978">
            <w:pPr>
              <w:pStyle w:val="Header"/>
              <w:spacing w:before="20" w:after="20"/>
            </w:pPr>
            <w:r>
              <w:rPr>
                <w:rFonts w:ascii="Times New Roman" w:hAnsi="Times New Roman" w:cs="Times New Roman"/>
                <w:b/>
                <w:szCs w:val="22"/>
              </w:rPr>
              <w:t>Fem</w:t>
            </w:r>
            <w:r w:rsidR="00F65F79">
              <w:rPr>
                <w:rFonts w:ascii="Times New Roman" w:hAnsi="Times New Roman" w:cs="Times New Roman"/>
                <w:b/>
                <w:szCs w:val="22"/>
              </w:rPr>
              <w:t>ale</w:t>
            </w:r>
          </w:p>
        </w:tc>
      </w:tr>
      <w:tr w:rsidR="00051E64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Date of Birth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087978">
            <w:pPr>
              <w:pStyle w:val="Header"/>
              <w:spacing w:before="20" w:after="20"/>
            </w:pPr>
            <w:r>
              <w:rPr>
                <w:rFonts w:ascii="Times New Roman" w:hAnsi="Times New Roman" w:cs="Times New Roman"/>
                <w:b/>
                <w:szCs w:val="22"/>
              </w:rPr>
              <w:t>07/10/1996</w:t>
            </w:r>
          </w:p>
        </w:tc>
      </w:tr>
      <w:tr w:rsidR="00051E64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Martial Status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087978">
            <w:pPr>
              <w:pStyle w:val="Header"/>
              <w:spacing w:before="20" w:after="20"/>
            </w:pPr>
            <w:r>
              <w:rPr>
                <w:rFonts w:ascii="Times New Roman" w:hAnsi="Times New Roman" w:cs="Times New Roman"/>
                <w:b/>
                <w:szCs w:val="22"/>
              </w:rPr>
              <w:t>Unm</w:t>
            </w:r>
            <w:r w:rsidR="00F65F79">
              <w:rPr>
                <w:rFonts w:ascii="Times New Roman" w:hAnsi="Times New Roman" w:cs="Times New Roman"/>
                <w:b/>
                <w:szCs w:val="22"/>
              </w:rPr>
              <w:t>arried</w:t>
            </w:r>
          </w:p>
        </w:tc>
      </w:tr>
      <w:tr w:rsidR="00051E64">
        <w:trPr>
          <w:trHeight w:val="477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F65F7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="360" w:lineRule="auto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Passport No.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64" w:rsidRDefault="0008797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="360" w:lineRule="auto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Verdana" w:hAnsi="Verdana" w:cs="Verdana"/>
                <w:b/>
                <w:sz w:val="20"/>
              </w:rPr>
              <w:t xml:space="preserve"> N8822699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64" w:rsidRDefault="00F65F7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="360" w:lineRule="auto"/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Valid </w:t>
            </w:r>
            <w:proofErr w:type="spellStart"/>
            <w:r>
              <w:rPr>
                <w:rFonts w:ascii="Times New Roman" w:hAnsi="Times New Roman" w:cs="Times New Roman"/>
                <w:b/>
                <w:szCs w:val="22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 w:rsidR="00087978">
              <w:rPr>
                <w:rFonts w:ascii="Verdana" w:hAnsi="Verdana" w:cs="Verdana"/>
                <w:b/>
                <w:iCs/>
                <w:sz w:val="20"/>
              </w:rPr>
              <w:t>13/06</w:t>
            </w:r>
            <w:r>
              <w:rPr>
                <w:rFonts w:ascii="Verdana" w:hAnsi="Verdana" w:cs="Verdana"/>
                <w:b/>
                <w:iCs/>
                <w:sz w:val="20"/>
              </w:rPr>
              <w:t>/202</w:t>
            </w:r>
            <w:r w:rsidR="00087978">
              <w:rPr>
                <w:rFonts w:ascii="Verdana" w:hAnsi="Verdana" w:cs="Verdana"/>
                <w:b/>
                <w:iCs/>
                <w:sz w:val="20"/>
              </w:rPr>
              <w:t>5</w:t>
            </w:r>
          </w:p>
        </w:tc>
      </w:tr>
      <w:tr w:rsidR="00051E64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64" w:rsidRDefault="00F65F79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Location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64" w:rsidRDefault="00087978">
            <w:pPr>
              <w:pStyle w:val="Header"/>
              <w:spacing w:before="20" w:after="20"/>
            </w:pPr>
            <w:r>
              <w:rPr>
                <w:rFonts w:ascii="Times New Roman" w:hAnsi="Times New Roman" w:cs="Times New Roman"/>
                <w:b/>
                <w:szCs w:val="22"/>
              </w:rPr>
              <w:t>Bangalore</w:t>
            </w:r>
          </w:p>
        </w:tc>
      </w:tr>
      <w:tr w:rsidR="00051E64">
        <w:trPr>
          <w:cantSplit/>
          <w:trHeight w:val="7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64" w:rsidRDefault="00F65F7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Number</w:t>
            </w:r>
          </w:p>
        </w:tc>
        <w:tc>
          <w:tcPr>
            <w:tcW w:w="5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64" w:rsidRDefault="00F65F7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Mobile: </w:t>
            </w:r>
            <w:r>
              <w:rPr>
                <w:rFonts w:ascii="Verdana" w:hAnsi="Verdana" w:cs="Verdana"/>
                <w:b/>
                <w:sz w:val="20"/>
              </w:rPr>
              <w:t>+919</w:t>
            </w:r>
            <w:r w:rsidR="00087978">
              <w:rPr>
                <w:rFonts w:ascii="Verdana" w:hAnsi="Verdana" w:cs="Verdana"/>
                <w:b/>
                <w:sz w:val="20"/>
                <w:szCs w:val="22"/>
              </w:rPr>
              <w:t>488919274</w:t>
            </w:r>
          </w:p>
        </w:tc>
      </w:tr>
    </w:tbl>
    <w:p w:rsidR="00051E64" w:rsidRDefault="00051E64">
      <w:pPr>
        <w:spacing w:line="360" w:lineRule="auto"/>
      </w:pPr>
    </w:p>
    <w:sectPr w:rsidR="00051E64" w:rsidSect="00051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800" w:bottom="899" w:left="1440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FE5" w:rsidRDefault="00E22FE5">
      <w:r>
        <w:separator/>
      </w:r>
    </w:p>
  </w:endnote>
  <w:endnote w:type="continuationSeparator" w:id="0">
    <w:p w:rsidR="00E22FE5" w:rsidRDefault="00E2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1AB" w:rsidRDefault="00A571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1AB" w:rsidRDefault="00A571A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1AB" w:rsidRDefault="00A571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FE5" w:rsidRDefault="00E22FE5">
      <w:r>
        <w:separator/>
      </w:r>
    </w:p>
  </w:footnote>
  <w:footnote w:type="continuationSeparator" w:id="0">
    <w:p w:rsidR="00E22FE5" w:rsidRDefault="00E2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1AB" w:rsidRDefault="00A57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1AB" w:rsidRDefault="00A571AB">
    <w:pPr>
      <w:pStyle w:val="Header"/>
      <w:jc w:val="right"/>
    </w:pPr>
  </w:p>
  <w:p w:rsidR="00A571AB" w:rsidRDefault="00A571A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1AB" w:rsidRDefault="00A571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79"/>
    <w:rsid w:val="000341BF"/>
    <w:rsid w:val="00051E64"/>
    <w:rsid w:val="00087978"/>
    <w:rsid w:val="002766CF"/>
    <w:rsid w:val="00314BC1"/>
    <w:rsid w:val="00437C72"/>
    <w:rsid w:val="00454D94"/>
    <w:rsid w:val="006078E7"/>
    <w:rsid w:val="006D2C3E"/>
    <w:rsid w:val="007035DC"/>
    <w:rsid w:val="00752509"/>
    <w:rsid w:val="00A571AB"/>
    <w:rsid w:val="00AD15EF"/>
    <w:rsid w:val="00AF1475"/>
    <w:rsid w:val="00B35035"/>
    <w:rsid w:val="00BB7251"/>
    <w:rsid w:val="00D864D4"/>
    <w:rsid w:val="00E22FE5"/>
    <w:rsid w:val="00EA2F8D"/>
    <w:rsid w:val="00F32DB9"/>
    <w:rsid w:val="00F65F79"/>
    <w:rsid w:val="00FB5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C300308"/>
  <w15:docId w15:val="{85AAE178-A8CA-4741-BB6E-DA940A5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E64"/>
    <w:pPr>
      <w:suppressAutoHyphens/>
      <w:jc w:val="both"/>
    </w:pPr>
    <w:rPr>
      <w:rFonts w:ascii="Arial" w:hAnsi="Arial" w:cs="Arial"/>
      <w:sz w:val="22"/>
      <w:lang w:val="en-US" w:eastAsia="ar-SA"/>
    </w:rPr>
  </w:style>
  <w:style w:type="paragraph" w:styleId="Heading1">
    <w:name w:val="heading 1"/>
    <w:basedOn w:val="Normal"/>
    <w:next w:val="Normal"/>
    <w:qFormat/>
    <w:rsid w:val="00051E64"/>
    <w:pPr>
      <w:keepNext/>
      <w:tabs>
        <w:tab w:val="num" w:pos="0"/>
      </w:tabs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051E64"/>
    <w:pPr>
      <w:keepNext/>
      <w:tabs>
        <w:tab w:val="num" w:pos="0"/>
      </w:tabs>
      <w:spacing w:before="240" w:after="60"/>
      <w:ind w:left="576" w:hanging="576"/>
      <w:outlineLvl w:val="1"/>
    </w:pPr>
    <w:rPr>
      <w:b/>
      <w:i/>
    </w:rPr>
  </w:style>
  <w:style w:type="paragraph" w:styleId="Heading4">
    <w:name w:val="heading 4"/>
    <w:basedOn w:val="Normal"/>
    <w:next w:val="Normal"/>
    <w:qFormat/>
    <w:rsid w:val="00051E64"/>
    <w:pPr>
      <w:keepNext/>
      <w:tabs>
        <w:tab w:val="num" w:pos="0"/>
      </w:tabs>
      <w:ind w:left="864" w:hanging="864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051E64"/>
    <w:pPr>
      <w:keepNext/>
      <w:tabs>
        <w:tab w:val="num" w:pos="0"/>
      </w:tabs>
      <w:ind w:left="1008" w:hanging="1008"/>
      <w:outlineLvl w:val="4"/>
    </w:pPr>
    <w:rPr>
      <w:b/>
      <w:spacing w:val="4"/>
      <w:sz w:val="28"/>
    </w:rPr>
  </w:style>
  <w:style w:type="paragraph" w:styleId="Heading7">
    <w:name w:val="heading 7"/>
    <w:basedOn w:val="Normal"/>
    <w:next w:val="Normal"/>
    <w:qFormat/>
    <w:rsid w:val="00051E64"/>
    <w:pPr>
      <w:keepNext/>
      <w:tabs>
        <w:tab w:val="num" w:pos="0"/>
      </w:tabs>
      <w:ind w:left="1296" w:hanging="1296"/>
      <w:outlineLvl w:val="6"/>
    </w:pPr>
    <w:rPr>
      <w:rFonts w:ascii="Times New Roman" w:hAnsi="Times New Roman" w:cs="Times New Roman"/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51E64"/>
  </w:style>
  <w:style w:type="character" w:customStyle="1" w:styleId="WW8Num1z1">
    <w:name w:val="WW8Num1z1"/>
    <w:rsid w:val="00051E64"/>
  </w:style>
  <w:style w:type="character" w:customStyle="1" w:styleId="WW8Num1z2">
    <w:name w:val="WW8Num1z2"/>
    <w:rsid w:val="00051E64"/>
  </w:style>
  <w:style w:type="character" w:customStyle="1" w:styleId="WW8Num1z3">
    <w:name w:val="WW8Num1z3"/>
    <w:rsid w:val="00051E64"/>
  </w:style>
  <w:style w:type="character" w:customStyle="1" w:styleId="WW8Num1z4">
    <w:name w:val="WW8Num1z4"/>
    <w:rsid w:val="00051E64"/>
  </w:style>
  <w:style w:type="character" w:customStyle="1" w:styleId="WW8Num1z5">
    <w:name w:val="WW8Num1z5"/>
    <w:rsid w:val="00051E64"/>
  </w:style>
  <w:style w:type="character" w:customStyle="1" w:styleId="WW8Num1z6">
    <w:name w:val="WW8Num1z6"/>
    <w:rsid w:val="00051E64"/>
  </w:style>
  <w:style w:type="character" w:customStyle="1" w:styleId="WW8Num1z7">
    <w:name w:val="WW8Num1z7"/>
    <w:rsid w:val="00051E64"/>
  </w:style>
  <w:style w:type="character" w:customStyle="1" w:styleId="WW8Num1z8">
    <w:name w:val="WW8Num1z8"/>
    <w:rsid w:val="00051E64"/>
  </w:style>
  <w:style w:type="character" w:customStyle="1" w:styleId="WW8Num2z0">
    <w:name w:val="WW8Num2z0"/>
    <w:rsid w:val="00051E64"/>
    <w:rPr>
      <w:rFonts w:ascii="Symbol" w:hAnsi="Symbol" w:cs="Symbol" w:hint="default"/>
      <w:lang w:val="en-GB"/>
    </w:rPr>
  </w:style>
  <w:style w:type="character" w:customStyle="1" w:styleId="WW8Num3z0">
    <w:name w:val="WW8Num3z0"/>
    <w:rsid w:val="00051E64"/>
    <w:rPr>
      <w:rFonts w:ascii="Symbol" w:hAnsi="Symbol" w:cs="Symbol" w:hint="default"/>
    </w:rPr>
  </w:style>
  <w:style w:type="character" w:customStyle="1" w:styleId="WW8Num3z1">
    <w:name w:val="WW8Num3z1"/>
    <w:rsid w:val="00051E64"/>
    <w:rPr>
      <w:rFonts w:ascii="Courier New" w:hAnsi="Courier New" w:cs="Courier New" w:hint="default"/>
    </w:rPr>
  </w:style>
  <w:style w:type="character" w:customStyle="1" w:styleId="WW8Num3z4">
    <w:name w:val="WW8Num3z4"/>
    <w:rsid w:val="00051E64"/>
    <w:rPr>
      <w:rFonts w:ascii="Courier New" w:hAnsi="Courier New" w:cs="Courier New" w:hint="default"/>
    </w:rPr>
  </w:style>
  <w:style w:type="character" w:customStyle="1" w:styleId="WW8Num4z0">
    <w:name w:val="WW8Num4z0"/>
    <w:rsid w:val="00051E64"/>
    <w:rPr>
      <w:rFonts w:ascii="Wingdings" w:hAnsi="Wingdings" w:cs="Wingdings" w:hint="default"/>
    </w:rPr>
  </w:style>
  <w:style w:type="character" w:customStyle="1" w:styleId="WW8Num5z0">
    <w:name w:val="WW8Num5z0"/>
    <w:rsid w:val="00051E64"/>
    <w:rPr>
      <w:rFonts w:ascii="Wingdings" w:hAnsi="Wingdings" w:cs="Wingdings" w:hint="default"/>
    </w:rPr>
  </w:style>
  <w:style w:type="character" w:customStyle="1" w:styleId="WW8Num6z0">
    <w:name w:val="WW8Num6z0"/>
    <w:rsid w:val="00051E64"/>
    <w:rPr>
      <w:rFonts w:ascii="Symbol" w:hAnsi="Symbol" w:cs="Symbol" w:hint="default"/>
    </w:rPr>
  </w:style>
  <w:style w:type="character" w:customStyle="1" w:styleId="WW8Num7z0">
    <w:name w:val="WW8Num7z0"/>
    <w:rsid w:val="00051E64"/>
    <w:rPr>
      <w:rFonts w:ascii="Wingdings" w:eastAsia="Times New Roman" w:hAnsi="Wingdings" w:cs="Times New Roman" w:hint="default"/>
    </w:rPr>
  </w:style>
  <w:style w:type="character" w:customStyle="1" w:styleId="WW8Num8z0">
    <w:name w:val="WW8Num8z0"/>
    <w:rsid w:val="00051E64"/>
    <w:rPr>
      <w:rFonts w:ascii="Symbol" w:hAnsi="Symbol" w:cs="Symbol" w:hint="default"/>
      <w:sz w:val="20"/>
    </w:rPr>
  </w:style>
  <w:style w:type="character" w:customStyle="1" w:styleId="WW8Num9z0">
    <w:name w:val="WW8Num9z0"/>
    <w:rsid w:val="00051E64"/>
    <w:rPr>
      <w:rFonts w:ascii="Symbol" w:hAnsi="Symbol" w:cs="Symbol" w:hint="default"/>
    </w:rPr>
  </w:style>
  <w:style w:type="character" w:customStyle="1" w:styleId="WW8Num2z1">
    <w:name w:val="WW8Num2z1"/>
    <w:rsid w:val="00051E64"/>
    <w:rPr>
      <w:rFonts w:ascii="Courier New" w:hAnsi="Courier New" w:cs="Courier New" w:hint="default"/>
    </w:rPr>
  </w:style>
  <w:style w:type="character" w:customStyle="1" w:styleId="WW8Num2z2">
    <w:name w:val="WW8Num2z2"/>
    <w:rsid w:val="00051E64"/>
    <w:rPr>
      <w:rFonts w:ascii="Wingdings" w:hAnsi="Wingdings" w:cs="Wingdings" w:hint="default"/>
    </w:rPr>
  </w:style>
  <w:style w:type="character" w:customStyle="1" w:styleId="WW8Num3z2">
    <w:name w:val="WW8Num3z2"/>
    <w:rsid w:val="00051E64"/>
    <w:rPr>
      <w:rFonts w:ascii="Wingdings" w:hAnsi="Wingdings" w:cs="Wingdings" w:hint="default"/>
    </w:rPr>
  </w:style>
  <w:style w:type="character" w:customStyle="1" w:styleId="WW8Num4z1">
    <w:name w:val="WW8Num4z1"/>
    <w:rsid w:val="00051E64"/>
    <w:rPr>
      <w:rFonts w:ascii="Symbol" w:hAnsi="Symbol" w:cs="Symbol" w:hint="default"/>
    </w:rPr>
  </w:style>
  <w:style w:type="character" w:customStyle="1" w:styleId="WW8Num4z4">
    <w:name w:val="WW8Num4z4"/>
    <w:rsid w:val="00051E64"/>
    <w:rPr>
      <w:rFonts w:ascii="Courier New" w:hAnsi="Courier New" w:cs="Courier New" w:hint="default"/>
    </w:rPr>
  </w:style>
  <w:style w:type="character" w:customStyle="1" w:styleId="WW8Num5z1">
    <w:name w:val="WW8Num5z1"/>
    <w:rsid w:val="00051E64"/>
    <w:rPr>
      <w:rFonts w:ascii="Courier New" w:hAnsi="Courier New" w:cs="Courier New" w:hint="default"/>
    </w:rPr>
  </w:style>
  <w:style w:type="character" w:customStyle="1" w:styleId="WW8Num5z3">
    <w:name w:val="WW8Num5z3"/>
    <w:rsid w:val="00051E64"/>
    <w:rPr>
      <w:rFonts w:ascii="Symbol" w:hAnsi="Symbol" w:cs="Symbol" w:hint="default"/>
    </w:rPr>
  </w:style>
  <w:style w:type="character" w:customStyle="1" w:styleId="WW8Num6z1">
    <w:name w:val="WW8Num6z1"/>
    <w:rsid w:val="00051E64"/>
    <w:rPr>
      <w:rFonts w:ascii="Courier New" w:hAnsi="Courier New" w:cs="Courier New" w:hint="default"/>
    </w:rPr>
  </w:style>
  <w:style w:type="character" w:customStyle="1" w:styleId="WW8Num6z2">
    <w:name w:val="WW8Num6z2"/>
    <w:rsid w:val="00051E64"/>
    <w:rPr>
      <w:rFonts w:ascii="Wingdings" w:hAnsi="Wingdings" w:cs="Wingdings" w:hint="default"/>
    </w:rPr>
  </w:style>
  <w:style w:type="character" w:customStyle="1" w:styleId="WW8Num7z1">
    <w:name w:val="WW8Num7z1"/>
    <w:rsid w:val="00051E64"/>
    <w:rPr>
      <w:rFonts w:ascii="Courier New" w:hAnsi="Courier New" w:cs="Courier New" w:hint="default"/>
    </w:rPr>
  </w:style>
  <w:style w:type="character" w:customStyle="1" w:styleId="WW8Num7z2">
    <w:name w:val="WW8Num7z2"/>
    <w:rsid w:val="00051E64"/>
    <w:rPr>
      <w:rFonts w:ascii="Wingdings" w:hAnsi="Wingdings" w:cs="Wingdings" w:hint="default"/>
    </w:rPr>
  </w:style>
  <w:style w:type="character" w:customStyle="1" w:styleId="WW8Num7z3">
    <w:name w:val="WW8Num7z3"/>
    <w:rsid w:val="00051E64"/>
    <w:rPr>
      <w:rFonts w:ascii="Symbol" w:hAnsi="Symbol" w:cs="Symbol" w:hint="default"/>
    </w:rPr>
  </w:style>
  <w:style w:type="character" w:customStyle="1" w:styleId="WW8Num9z1">
    <w:name w:val="WW8Num9z1"/>
    <w:rsid w:val="00051E64"/>
  </w:style>
  <w:style w:type="character" w:customStyle="1" w:styleId="WW8Num9z2">
    <w:name w:val="WW8Num9z2"/>
    <w:rsid w:val="00051E64"/>
  </w:style>
  <w:style w:type="character" w:customStyle="1" w:styleId="WW8Num9z3">
    <w:name w:val="WW8Num9z3"/>
    <w:rsid w:val="00051E64"/>
  </w:style>
  <w:style w:type="character" w:customStyle="1" w:styleId="WW8Num9z4">
    <w:name w:val="WW8Num9z4"/>
    <w:rsid w:val="00051E64"/>
  </w:style>
  <w:style w:type="character" w:customStyle="1" w:styleId="WW8Num9z5">
    <w:name w:val="WW8Num9z5"/>
    <w:rsid w:val="00051E64"/>
  </w:style>
  <w:style w:type="character" w:customStyle="1" w:styleId="WW8Num9z6">
    <w:name w:val="WW8Num9z6"/>
    <w:rsid w:val="00051E64"/>
  </w:style>
  <w:style w:type="character" w:customStyle="1" w:styleId="WW8Num9z7">
    <w:name w:val="WW8Num9z7"/>
    <w:rsid w:val="00051E64"/>
  </w:style>
  <w:style w:type="character" w:customStyle="1" w:styleId="WW8Num9z8">
    <w:name w:val="WW8Num9z8"/>
    <w:rsid w:val="00051E64"/>
  </w:style>
  <w:style w:type="character" w:customStyle="1" w:styleId="WW8Num10z0">
    <w:name w:val="WW8Num10z0"/>
    <w:rsid w:val="00051E64"/>
    <w:rPr>
      <w:rFonts w:ascii="Symbol" w:hAnsi="Symbol" w:cs="Symbol" w:hint="default"/>
    </w:rPr>
  </w:style>
  <w:style w:type="character" w:customStyle="1" w:styleId="WW8Num10z1">
    <w:name w:val="WW8Num10z1"/>
    <w:rsid w:val="00051E64"/>
    <w:rPr>
      <w:rFonts w:ascii="Courier New" w:hAnsi="Courier New" w:cs="Courier New" w:hint="default"/>
    </w:rPr>
  </w:style>
  <w:style w:type="character" w:customStyle="1" w:styleId="WW8Num10z2">
    <w:name w:val="WW8Num10z2"/>
    <w:rsid w:val="00051E64"/>
    <w:rPr>
      <w:rFonts w:ascii="Wingdings" w:hAnsi="Wingdings" w:cs="Wingdings" w:hint="default"/>
    </w:rPr>
  </w:style>
  <w:style w:type="character" w:customStyle="1" w:styleId="WW8Num11z0">
    <w:name w:val="WW8Num11z0"/>
    <w:rsid w:val="00051E64"/>
    <w:rPr>
      <w:rFonts w:ascii="Symbol" w:hAnsi="Symbol" w:cs="Symbol" w:hint="default"/>
    </w:rPr>
  </w:style>
  <w:style w:type="character" w:customStyle="1" w:styleId="WW8Num11z1">
    <w:name w:val="WW8Num11z1"/>
    <w:rsid w:val="00051E64"/>
    <w:rPr>
      <w:rFonts w:ascii="Wingdings" w:hAnsi="Wingdings" w:cs="Wingdings" w:hint="default"/>
      <w:szCs w:val="22"/>
    </w:rPr>
  </w:style>
  <w:style w:type="character" w:customStyle="1" w:styleId="WW8Num11z4">
    <w:name w:val="WW8Num11z4"/>
    <w:rsid w:val="00051E64"/>
    <w:rPr>
      <w:rFonts w:ascii="Courier New" w:hAnsi="Courier New" w:cs="Courier New" w:hint="default"/>
    </w:rPr>
  </w:style>
  <w:style w:type="character" w:customStyle="1" w:styleId="WW8Num12z0">
    <w:name w:val="WW8Num12z0"/>
    <w:rsid w:val="00051E64"/>
    <w:rPr>
      <w:rFonts w:ascii="Symbol" w:hAnsi="Symbol" w:cs="Symbol" w:hint="default"/>
    </w:rPr>
  </w:style>
  <w:style w:type="character" w:customStyle="1" w:styleId="WW8Num12z1">
    <w:name w:val="WW8Num12z1"/>
    <w:rsid w:val="00051E64"/>
    <w:rPr>
      <w:rFonts w:ascii="Courier New" w:hAnsi="Courier New" w:cs="Courier New" w:hint="default"/>
    </w:rPr>
  </w:style>
  <w:style w:type="character" w:customStyle="1" w:styleId="WW8Num12z2">
    <w:name w:val="WW8Num12z2"/>
    <w:rsid w:val="00051E64"/>
    <w:rPr>
      <w:rFonts w:ascii="Wingdings" w:hAnsi="Wingdings" w:cs="Wingdings" w:hint="default"/>
    </w:rPr>
  </w:style>
  <w:style w:type="character" w:customStyle="1" w:styleId="WW8Num13z0">
    <w:name w:val="WW8Num13z0"/>
    <w:rsid w:val="00051E64"/>
    <w:rPr>
      <w:rFonts w:ascii="Symbol" w:hAnsi="Symbol" w:cs="Symbol" w:hint="default"/>
    </w:rPr>
  </w:style>
  <w:style w:type="character" w:customStyle="1" w:styleId="WW8Num13z1">
    <w:name w:val="WW8Num13z1"/>
    <w:rsid w:val="00051E64"/>
    <w:rPr>
      <w:rFonts w:ascii="Courier New" w:hAnsi="Courier New" w:cs="Courier New" w:hint="default"/>
    </w:rPr>
  </w:style>
  <w:style w:type="character" w:customStyle="1" w:styleId="WW8Num13z2">
    <w:name w:val="WW8Num13z2"/>
    <w:rsid w:val="00051E64"/>
    <w:rPr>
      <w:rFonts w:ascii="Wingdings" w:hAnsi="Wingdings" w:cs="Wingdings" w:hint="default"/>
    </w:rPr>
  </w:style>
  <w:style w:type="character" w:customStyle="1" w:styleId="WW8Num14z0">
    <w:name w:val="WW8Num14z0"/>
    <w:rsid w:val="00051E64"/>
    <w:rPr>
      <w:rFonts w:ascii="Wingdings" w:eastAsia="Times New Roman" w:hAnsi="Wingdings" w:cs="Times New Roman" w:hint="default"/>
    </w:rPr>
  </w:style>
  <w:style w:type="character" w:customStyle="1" w:styleId="WW8Num14z1">
    <w:name w:val="WW8Num14z1"/>
    <w:rsid w:val="00051E64"/>
    <w:rPr>
      <w:rFonts w:ascii="Courier New" w:hAnsi="Courier New" w:cs="Courier New" w:hint="default"/>
    </w:rPr>
  </w:style>
  <w:style w:type="character" w:customStyle="1" w:styleId="WW8Num14z2">
    <w:name w:val="WW8Num14z2"/>
    <w:rsid w:val="00051E64"/>
    <w:rPr>
      <w:rFonts w:ascii="Wingdings" w:hAnsi="Wingdings" w:cs="Wingdings" w:hint="default"/>
    </w:rPr>
  </w:style>
  <w:style w:type="character" w:customStyle="1" w:styleId="WW8Num14z3">
    <w:name w:val="WW8Num14z3"/>
    <w:rsid w:val="00051E64"/>
    <w:rPr>
      <w:rFonts w:ascii="Symbol" w:hAnsi="Symbol" w:cs="Symbol" w:hint="default"/>
    </w:rPr>
  </w:style>
  <w:style w:type="character" w:customStyle="1" w:styleId="WW8Num15z0">
    <w:name w:val="WW8Num15z0"/>
    <w:rsid w:val="00051E64"/>
    <w:rPr>
      <w:rFonts w:ascii="Symbol" w:hAnsi="Symbol" w:cs="Symbol" w:hint="default"/>
    </w:rPr>
  </w:style>
  <w:style w:type="character" w:customStyle="1" w:styleId="WW8Num15z1">
    <w:name w:val="WW8Num15z1"/>
    <w:rsid w:val="00051E64"/>
    <w:rPr>
      <w:rFonts w:ascii="Courier New" w:hAnsi="Courier New" w:cs="Courier New" w:hint="default"/>
    </w:rPr>
  </w:style>
  <w:style w:type="character" w:customStyle="1" w:styleId="WW8Num15z2">
    <w:name w:val="WW8Num15z2"/>
    <w:rsid w:val="00051E64"/>
    <w:rPr>
      <w:rFonts w:ascii="Wingdings" w:hAnsi="Wingdings" w:cs="Wingdings" w:hint="default"/>
    </w:rPr>
  </w:style>
  <w:style w:type="character" w:customStyle="1" w:styleId="WW8Num16z0">
    <w:name w:val="WW8Num16z0"/>
    <w:rsid w:val="00051E64"/>
    <w:rPr>
      <w:rFonts w:ascii="Symbol" w:hAnsi="Symbol" w:cs="Symbol" w:hint="default"/>
    </w:rPr>
  </w:style>
  <w:style w:type="character" w:customStyle="1" w:styleId="WW8Num17z0">
    <w:name w:val="WW8Num17z0"/>
    <w:rsid w:val="00051E64"/>
    <w:rPr>
      <w:rFonts w:ascii="Symbol" w:hAnsi="Symbol" w:cs="Symbol" w:hint="default"/>
    </w:rPr>
  </w:style>
  <w:style w:type="character" w:customStyle="1" w:styleId="WW8Num17z1">
    <w:name w:val="WW8Num17z1"/>
    <w:rsid w:val="00051E64"/>
    <w:rPr>
      <w:rFonts w:ascii="Courier New" w:hAnsi="Courier New" w:cs="Courier New" w:hint="default"/>
    </w:rPr>
  </w:style>
  <w:style w:type="character" w:customStyle="1" w:styleId="WW8Num17z2">
    <w:name w:val="WW8Num17z2"/>
    <w:rsid w:val="00051E64"/>
    <w:rPr>
      <w:rFonts w:ascii="Wingdings" w:hAnsi="Wingdings" w:cs="Wingdings" w:hint="default"/>
    </w:rPr>
  </w:style>
  <w:style w:type="character" w:customStyle="1" w:styleId="WW8Num18z0">
    <w:name w:val="WW8Num18z0"/>
    <w:rsid w:val="00051E64"/>
    <w:rPr>
      <w:rFonts w:ascii="Symbol" w:hAnsi="Symbol" w:cs="Symbol" w:hint="default"/>
    </w:rPr>
  </w:style>
  <w:style w:type="character" w:customStyle="1" w:styleId="WW8Num18z1">
    <w:name w:val="WW8Num18z1"/>
    <w:rsid w:val="00051E64"/>
    <w:rPr>
      <w:rFonts w:ascii="Wingdings" w:eastAsia="Times New Roman" w:hAnsi="Wingdings" w:cs="Times New Roman" w:hint="default"/>
      <w:color w:val="000000"/>
    </w:rPr>
  </w:style>
  <w:style w:type="character" w:customStyle="1" w:styleId="WW8Num18z2">
    <w:name w:val="WW8Num18z2"/>
    <w:rsid w:val="00051E64"/>
    <w:rPr>
      <w:rFonts w:ascii="Wingdings" w:hAnsi="Wingdings" w:cs="Wingdings" w:hint="default"/>
    </w:rPr>
  </w:style>
  <w:style w:type="character" w:customStyle="1" w:styleId="WW8Num18z4">
    <w:name w:val="WW8Num18z4"/>
    <w:rsid w:val="00051E64"/>
    <w:rPr>
      <w:rFonts w:ascii="Courier New" w:hAnsi="Courier New" w:cs="Courier New" w:hint="default"/>
    </w:rPr>
  </w:style>
  <w:style w:type="character" w:customStyle="1" w:styleId="WW8Num19z0">
    <w:name w:val="WW8Num19z0"/>
    <w:rsid w:val="00051E64"/>
    <w:rPr>
      <w:rFonts w:ascii="Symbol" w:hAnsi="Symbol" w:cs="Symbol" w:hint="default"/>
    </w:rPr>
  </w:style>
  <w:style w:type="character" w:customStyle="1" w:styleId="WW8Num19z1">
    <w:name w:val="WW8Num19z1"/>
    <w:rsid w:val="00051E64"/>
    <w:rPr>
      <w:rFonts w:ascii="Courier New" w:hAnsi="Courier New" w:cs="Courier New" w:hint="default"/>
    </w:rPr>
  </w:style>
  <w:style w:type="character" w:customStyle="1" w:styleId="WW8Num19z2">
    <w:name w:val="WW8Num19z2"/>
    <w:rsid w:val="00051E64"/>
    <w:rPr>
      <w:rFonts w:ascii="Wingdings" w:hAnsi="Wingdings" w:cs="Wingdings" w:hint="default"/>
    </w:rPr>
  </w:style>
  <w:style w:type="character" w:customStyle="1" w:styleId="WW8Num20z0">
    <w:name w:val="WW8Num20z0"/>
    <w:rsid w:val="00051E64"/>
    <w:rPr>
      <w:rFonts w:ascii="Symbol" w:hAnsi="Symbol" w:cs="Symbol" w:hint="default"/>
      <w:sz w:val="22"/>
    </w:rPr>
  </w:style>
  <w:style w:type="character" w:customStyle="1" w:styleId="WW8Num21z0">
    <w:name w:val="WW8Num21z0"/>
    <w:rsid w:val="00051E64"/>
    <w:rPr>
      <w:rFonts w:ascii="Symbol" w:hAnsi="Symbol" w:cs="Symbol" w:hint="default"/>
    </w:rPr>
  </w:style>
  <w:style w:type="character" w:customStyle="1" w:styleId="WW8Num21z1">
    <w:name w:val="WW8Num21z1"/>
    <w:rsid w:val="00051E64"/>
    <w:rPr>
      <w:rFonts w:ascii="Courier New" w:hAnsi="Courier New" w:cs="Courier New" w:hint="default"/>
    </w:rPr>
  </w:style>
  <w:style w:type="character" w:customStyle="1" w:styleId="WW8Num21z2">
    <w:name w:val="WW8Num21z2"/>
    <w:rsid w:val="00051E64"/>
    <w:rPr>
      <w:rFonts w:ascii="Wingdings" w:hAnsi="Wingdings" w:cs="Wingdings" w:hint="default"/>
    </w:rPr>
  </w:style>
  <w:style w:type="character" w:customStyle="1" w:styleId="WW8Num22z0">
    <w:name w:val="WW8Num22z0"/>
    <w:rsid w:val="00051E64"/>
    <w:rPr>
      <w:rFonts w:ascii="Symbol" w:hAnsi="Symbol" w:cs="Symbol" w:hint="default"/>
    </w:rPr>
  </w:style>
  <w:style w:type="character" w:customStyle="1" w:styleId="WW8Num22z1">
    <w:name w:val="WW8Num22z1"/>
    <w:rsid w:val="00051E64"/>
    <w:rPr>
      <w:rFonts w:ascii="Courier New" w:hAnsi="Courier New" w:cs="Courier New" w:hint="default"/>
    </w:rPr>
  </w:style>
  <w:style w:type="character" w:customStyle="1" w:styleId="WW8Num22z2">
    <w:name w:val="WW8Num22z2"/>
    <w:rsid w:val="00051E64"/>
    <w:rPr>
      <w:rFonts w:ascii="Wingdings" w:hAnsi="Wingdings" w:cs="Wingdings" w:hint="default"/>
    </w:rPr>
  </w:style>
  <w:style w:type="character" w:customStyle="1" w:styleId="WW8Num23z0">
    <w:name w:val="WW8Num23z0"/>
    <w:rsid w:val="00051E64"/>
    <w:rPr>
      <w:rFonts w:ascii="Symbol" w:hAnsi="Symbol" w:cs="Symbol" w:hint="default"/>
      <w:color w:val="000000"/>
      <w:sz w:val="24"/>
      <w:szCs w:val="22"/>
    </w:rPr>
  </w:style>
  <w:style w:type="character" w:customStyle="1" w:styleId="WW8Num23z1">
    <w:name w:val="WW8Num23z1"/>
    <w:rsid w:val="00051E64"/>
    <w:rPr>
      <w:rFonts w:ascii="Courier New" w:hAnsi="Courier New" w:cs="Courier New" w:hint="default"/>
    </w:rPr>
  </w:style>
  <w:style w:type="character" w:customStyle="1" w:styleId="WW8Num23z2">
    <w:name w:val="WW8Num23z2"/>
    <w:rsid w:val="00051E64"/>
    <w:rPr>
      <w:rFonts w:ascii="Wingdings" w:hAnsi="Wingdings" w:cs="Wingdings" w:hint="default"/>
    </w:rPr>
  </w:style>
  <w:style w:type="character" w:customStyle="1" w:styleId="WW8Num24z0">
    <w:name w:val="WW8Num24z0"/>
    <w:rsid w:val="00051E64"/>
  </w:style>
  <w:style w:type="character" w:customStyle="1" w:styleId="WW8Num24z1">
    <w:name w:val="WW8Num24z1"/>
    <w:rsid w:val="00051E64"/>
  </w:style>
  <w:style w:type="character" w:customStyle="1" w:styleId="WW8Num24z2">
    <w:name w:val="WW8Num24z2"/>
    <w:rsid w:val="00051E64"/>
  </w:style>
  <w:style w:type="character" w:customStyle="1" w:styleId="WW8Num24z3">
    <w:name w:val="WW8Num24z3"/>
    <w:rsid w:val="00051E64"/>
  </w:style>
  <w:style w:type="character" w:customStyle="1" w:styleId="WW8Num24z4">
    <w:name w:val="WW8Num24z4"/>
    <w:rsid w:val="00051E64"/>
  </w:style>
  <w:style w:type="character" w:customStyle="1" w:styleId="WW8Num24z5">
    <w:name w:val="WW8Num24z5"/>
    <w:rsid w:val="00051E64"/>
  </w:style>
  <w:style w:type="character" w:customStyle="1" w:styleId="WW8Num24z6">
    <w:name w:val="WW8Num24z6"/>
    <w:rsid w:val="00051E64"/>
  </w:style>
  <w:style w:type="character" w:customStyle="1" w:styleId="WW8Num24z7">
    <w:name w:val="WW8Num24z7"/>
    <w:rsid w:val="00051E64"/>
  </w:style>
  <w:style w:type="character" w:customStyle="1" w:styleId="WW8Num24z8">
    <w:name w:val="WW8Num24z8"/>
    <w:rsid w:val="00051E64"/>
  </w:style>
  <w:style w:type="character" w:customStyle="1" w:styleId="WW8Num25z0">
    <w:name w:val="WW8Num25z0"/>
    <w:rsid w:val="00051E64"/>
    <w:rPr>
      <w:rFonts w:ascii="Wingdings" w:eastAsia="Times New Roman" w:hAnsi="Wingdings" w:cs="Times New Roman" w:hint="default"/>
    </w:rPr>
  </w:style>
  <w:style w:type="character" w:customStyle="1" w:styleId="WW8Num25z1">
    <w:name w:val="WW8Num25z1"/>
    <w:rsid w:val="00051E64"/>
    <w:rPr>
      <w:rFonts w:ascii="Courier New" w:hAnsi="Courier New" w:cs="Courier New" w:hint="default"/>
    </w:rPr>
  </w:style>
  <w:style w:type="character" w:customStyle="1" w:styleId="WW8Num25z2">
    <w:name w:val="WW8Num25z2"/>
    <w:rsid w:val="00051E64"/>
    <w:rPr>
      <w:rFonts w:ascii="Wingdings" w:hAnsi="Wingdings" w:cs="Wingdings" w:hint="default"/>
    </w:rPr>
  </w:style>
  <w:style w:type="character" w:customStyle="1" w:styleId="WW8Num25z3">
    <w:name w:val="WW8Num25z3"/>
    <w:rsid w:val="00051E64"/>
    <w:rPr>
      <w:rFonts w:ascii="Symbol" w:hAnsi="Symbol" w:cs="Symbol" w:hint="default"/>
    </w:rPr>
  </w:style>
  <w:style w:type="character" w:customStyle="1" w:styleId="WW8Num26z0">
    <w:name w:val="WW8Num26z0"/>
    <w:rsid w:val="00051E64"/>
    <w:rPr>
      <w:rFonts w:ascii="Symbol" w:hAnsi="Symbol" w:cs="Symbol" w:hint="default"/>
    </w:rPr>
  </w:style>
  <w:style w:type="character" w:customStyle="1" w:styleId="WW8Num26z1">
    <w:name w:val="WW8Num26z1"/>
    <w:rsid w:val="00051E64"/>
    <w:rPr>
      <w:rFonts w:ascii="Courier New" w:hAnsi="Courier New" w:cs="Courier New" w:hint="default"/>
    </w:rPr>
  </w:style>
  <w:style w:type="character" w:customStyle="1" w:styleId="WW8Num26z2">
    <w:name w:val="WW8Num26z2"/>
    <w:rsid w:val="00051E64"/>
    <w:rPr>
      <w:rFonts w:ascii="Wingdings" w:hAnsi="Wingdings" w:cs="Wingdings" w:hint="default"/>
    </w:rPr>
  </w:style>
  <w:style w:type="character" w:customStyle="1" w:styleId="WW8Num27z0">
    <w:name w:val="WW8Num27z0"/>
    <w:rsid w:val="00051E64"/>
    <w:rPr>
      <w:rFonts w:ascii="Symbol" w:hAnsi="Symbol" w:cs="Symbol" w:hint="default"/>
    </w:rPr>
  </w:style>
  <w:style w:type="character" w:customStyle="1" w:styleId="WW8Num27z1">
    <w:name w:val="WW8Num27z1"/>
    <w:rsid w:val="00051E64"/>
    <w:rPr>
      <w:rFonts w:ascii="Courier New" w:hAnsi="Courier New" w:cs="Courier New" w:hint="default"/>
    </w:rPr>
  </w:style>
  <w:style w:type="character" w:customStyle="1" w:styleId="WW8Num27z2">
    <w:name w:val="WW8Num27z2"/>
    <w:rsid w:val="00051E64"/>
    <w:rPr>
      <w:rFonts w:ascii="Wingdings" w:hAnsi="Wingdings" w:cs="Wingdings" w:hint="default"/>
    </w:rPr>
  </w:style>
  <w:style w:type="character" w:customStyle="1" w:styleId="WW8Num28z0">
    <w:name w:val="WW8Num28z0"/>
    <w:rsid w:val="00051E64"/>
    <w:rPr>
      <w:rFonts w:ascii="Wingdings" w:eastAsia="Times New Roman" w:hAnsi="Wingdings" w:cs="Times New Roman" w:hint="default"/>
    </w:rPr>
  </w:style>
  <w:style w:type="character" w:customStyle="1" w:styleId="WW8Num28z1">
    <w:name w:val="WW8Num28z1"/>
    <w:rsid w:val="00051E64"/>
    <w:rPr>
      <w:rFonts w:ascii="Courier New" w:hAnsi="Courier New" w:cs="Courier New" w:hint="default"/>
    </w:rPr>
  </w:style>
  <w:style w:type="character" w:customStyle="1" w:styleId="WW8Num28z2">
    <w:name w:val="WW8Num28z2"/>
    <w:rsid w:val="00051E64"/>
    <w:rPr>
      <w:rFonts w:ascii="Wingdings" w:hAnsi="Wingdings" w:cs="Wingdings" w:hint="default"/>
    </w:rPr>
  </w:style>
  <w:style w:type="character" w:customStyle="1" w:styleId="WW8Num28z3">
    <w:name w:val="WW8Num28z3"/>
    <w:rsid w:val="00051E64"/>
    <w:rPr>
      <w:rFonts w:ascii="Symbol" w:hAnsi="Symbol" w:cs="Symbol" w:hint="default"/>
    </w:rPr>
  </w:style>
  <w:style w:type="character" w:customStyle="1" w:styleId="WW8Num29z0">
    <w:name w:val="WW8Num29z0"/>
    <w:rsid w:val="00051E64"/>
    <w:rPr>
      <w:rFonts w:ascii="Symbol" w:hAnsi="Symbol" w:cs="Symbol" w:hint="default"/>
    </w:rPr>
  </w:style>
  <w:style w:type="character" w:customStyle="1" w:styleId="WW8Num29z1">
    <w:name w:val="WW8Num29z1"/>
    <w:rsid w:val="00051E64"/>
    <w:rPr>
      <w:rFonts w:ascii="Wingdings" w:eastAsia="Times New Roman" w:hAnsi="Wingdings" w:cs="Times New Roman" w:hint="default"/>
      <w:color w:val="000000"/>
    </w:rPr>
  </w:style>
  <w:style w:type="character" w:customStyle="1" w:styleId="WW8Num29z2">
    <w:name w:val="WW8Num29z2"/>
    <w:rsid w:val="00051E64"/>
    <w:rPr>
      <w:rFonts w:ascii="Wingdings" w:hAnsi="Wingdings" w:cs="Wingdings" w:hint="default"/>
    </w:rPr>
  </w:style>
  <w:style w:type="character" w:customStyle="1" w:styleId="WW8Num29z4">
    <w:name w:val="WW8Num29z4"/>
    <w:rsid w:val="00051E64"/>
    <w:rPr>
      <w:rFonts w:ascii="Courier New" w:hAnsi="Courier New" w:cs="Courier New" w:hint="default"/>
    </w:rPr>
  </w:style>
  <w:style w:type="character" w:customStyle="1" w:styleId="WW8Num30z0">
    <w:name w:val="WW8Num30z0"/>
    <w:rsid w:val="00051E64"/>
    <w:rPr>
      <w:rFonts w:ascii="Symbol" w:hAnsi="Symbol" w:cs="Symbol" w:hint="default"/>
    </w:rPr>
  </w:style>
  <w:style w:type="character" w:customStyle="1" w:styleId="WW8Num30z1">
    <w:name w:val="WW8Num30z1"/>
    <w:rsid w:val="00051E64"/>
    <w:rPr>
      <w:rFonts w:ascii="Courier New" w:hAnsi="Courier New" w:cs="Courier New" w:hint="default"/>
    </w:rPr>
  </w:style>
  <w:style w:type="character" w:customStyle="1" w:styleId="WW8Num30z2">
    <w:name w:val="WW8Num30z2"/>
    <w:rsid w:val="00051E64"/>
    <w:rPr>
      <w:rFonts w:ascii="Wingdings" w:hAnsi="Wingdings" w:cs="Wingdings" w:hint="default"/>
    </w:rPr>
  </w:style>
  <w:style w:type="character" w:customStyle="1" w:styleId="WW8NumSt5z0">
    <w:name w:val="WW8NumSt5z0"/>
    <w:rsid w:val="00051E64"/>
    <w:rPr>
      <w:rFonts w:ascii="Symbol" w:hAnsi="Symbol" w:cs="Symbol" w:hint="default"/>
    </w:rPr>
  </w:style>
  <w:style w:type="character" w:styleId="HTMLTypewriter">
    <w:name w:val="HTML Typewriter"/>
    <w:basedOn w:val="DefaultParagraphFont"/>
    <w:rsid w:val="00051E64"/>
    <w:rPr>
      <w:rFonts w:ascii="Courier New" w:eastAsia="Courier New" w:hAnsi="Courier New" w:cs="Wingdings" w:hint="default"/>
      <w:sz w:val="20"/>
      <w:szCs w:val="20"/>
    </w:rPr>
  </w:style>
  <w:style w:type="character" w:styleId="Hyperlink">
    <w:name w:val="Hyperlink"/>
    <w:basedOn w:val="DefaultParagraphFont"/>
    <w:rsid w:val="00051E64"/>
    <w:rPr>
      <w:color w:val="0000FF"/>
      <w:u w:val="single"/>
    </w:rPr>
  </w:style>
  <w:style w:type="character" w:customStyle="1" w:styleId="HeaderBaseChar">
    <w:name w:val="Header Base Char"/>
    <w:basedOn w:val="DefaultParagraphFont"/>
    <w:rsid w:val="00051E64"/>
    <w:rPr>
      <w:rFonts w:ascii="Garamond" w:hAnsi="Garamond" w:cs="Garamond"/>
      <w:caps/>
      <w:sz w:val="22"/>
      <w:lang w:val="en-US" w:eastAsia="ar-SA" w:bidi="ar-SA"/>
    </w:rPr>
  </w:style>
  <w:style w:type="paragraph" w:customStyle="1" w:styleId="Heading">
    <w:name w:val="Heading"/>
    <w:basedOn w:val="Normal"/>
    <w:next w:val="BodyText"/>
    <w:rsid w:val="00051E64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051E64"/>
    <w:pPr>
      <w:spacing w:after="120"/>
    </w:pPr>
  </w:style>
  <w:style w:type="paragraph" w:styleId="List">
    <w:name w:val="List"/>
    <w:basedOn w:val="BodyText"/>
    <w:rsid w:val="00051E64"/>
    <w:rPr>
      <w:rFonts w:cs="Mangal"/>
    </w:rPr>
  </w:style>
  <w:style w:type="paragraph" w:styleId="Caption">
    <w:name w:val="caption"/>
    <w:basedOn w:val="Normal"/>
    <w:qFormat/>
    <w:rsid w:val="00051E6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51E64"/>
    <w:pPr>
      <w:suppressLineNumbers/>
    </w:pPr>
    <w:rPr>
      <w:rFonts w:cs="Mangal"/>
    </w:rPr>
  </w:style>
  <w:style w:type="paragraph" w:styleId="Header">
    <w:name w:val="header"/>
    <w:basedOn w:val="Normal"/>
    <w:rsid w:val="00051E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1E6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51E64"/>
    <w:pPr>
      <w:spacing w:after="120" w:line="480" w:lineRule="auto"/>
    </w:pPr>
  </w:style>
  <w:style w:type="paragraph" w:styleId="NormalWeb">
    <w:name w:val="Normal (Web)"/>
    <w:basedOn w:val="Normal"/>
    <w:rsid w:val="00051E64"/>
    <w:pPr>
      <w:spacing w:before="280" w:after="280"/>
      <w:jc w:val="left"/>
    </w:pPr>
    <w:rPr>
      <w:sz w:val="18"/>
      <w:szCs w:val="18"/>
    </w:rPr>
  </w:style>
  <w:style w:type="paragraph" w:styleId="HTMLPreformatted">
    <w:name w:val="HTML Preformatted"/>
    <w:basedOn w:val="Normal"/>
    <w:rsid w:val="0005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paragraph" w:customStyle="1" w:styleId="Achievement">
    <w:name w:val="Achievement"/>
    <w:basedOn w:val="BodyText"/>
    <w:rsid w:val="00051E64"/>
    <w:pPr>
      <w:tabs>
        <w:tab w:val="num" w:pos="360"/>
      </w:tabs>
      <w:spacing w:after="60" w:line="220" w:lineRule="atLeast"/>
      <w:ind w:right="-360"/>
      <w:jc w:val="left"/>
    </w:pPr>
    <w:rPr>
      <w:rFonts w:ascii="Times New Roman" w:hAnsi="Times New Roman" w:cs="Times New Roman"/>
      <w:sz w:val="20"/>
    </w:rPr>
  </w:style>
  <w:style w:type="paragraph" w:customStyle="1" w:styleId="TableContents">
    <w:name w:val="Table Contents"/>
    <w:basedOn w:val="Normal"/>
    <w:rsid w:val="00051E64"/>
    <w:pPr>
      <w:suppressLineNumbers/>
    </w:pPr>
  </w:style>
  <w:style w:type="paragraph" w:customStyle="1" w:styleId="TableHeading">
    <w:name w:val="Table Heading"/>
    <w:basedOn w:val="TableContents"/>
    <w:rsid w:val="00051E6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Centhilrajan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Centhilrajan</dc:title>
  <dc:creator>Satheesh</dc:creator>
  <cp:lastModifiedBy>asmi.udt@gmail.com</cp:lastModifiedBy>
  <cp:revision>7</cp:revision>
  <cp:lastPrinted>1899-12-31T18:30:00Z</cp:lastPrinted>
  <dcterms:created xsi:type="dcterms:W3CDTF">2019-02-08T06:05:00Z</dcterms:created>
  <dcterms:modified xsi:type="dcterms:W3CDTF">2019-02-08T06:12:00Z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-1452238891</vt:i4>
  </property>
  <property fmtid="{D5CDD505-2E9C-101B-9397-08002B2CF9AE}" pid="3" name="_AuthorEmail">
    <vt:lpwstr>ncenthil@ford.com</vt:lpwstr>
  </property>
  <property fmtid="{D5CDD505-2E9C-101B-9397-08002B2CF9AE}" pid="4" name="_AuthorEmailDisplayName">
    <vt:lpwstr>Centhilrajan, Natarajan (N.)</vt:lpwstr>
  </property>
  <property fmtid="{D5CDD505-2E9C-101B-9397-08002B2CF9AE}" pid="5" name="_EmailSubject">
    <vt:lpwstr>Updated Resume(CA7)</vt:lpwstr>
  </property>
  <property fmtid="{D5CDD505-2E9C-101B-9397-08002B2CF9AE}" pid="6" name="_PreviousAdHocReviewCycleID">
    <vt:i4>1158604318</vt:i4>
  </property>
  <property fmtid="{D5CDD505-2E9C-101B-9397-08002B2CF9AE}" pid="7" name="_ReviewingToolsShownOnce">
    <vt:lpwstr/>
  </property>
</Properties>
</file>